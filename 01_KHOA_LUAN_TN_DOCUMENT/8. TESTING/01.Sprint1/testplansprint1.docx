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0089A"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BỘ GIÁO DỤC VÀ ĐÀO TẠO</w:t>
      </w:r>
    </w:p>
    <w:p w14:paraId="0B46D39D"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TRƯỜNG ĐẠI HỌC DUY TÂN</w:t>
      </w:r>
    </w:p>
    <w:p w14:paraId="3730F571"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6C44CDDC"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noProof/>
          <w:sz w:val="36"/>
          <w:szCs w:val="36"/>
          <w:lang w:eastAsia="en-US"/>
        </w:rPr>
        <w:drawing>
          <wp:inline distT="0" distB="0" distL="0" distR="0" wp14:anchorId="05608C89" wp14:editId="63FC1824">
            <wp:extent cx="828675" cy="752475"/>
            <wp:effectExtent l="0" t="0" r="9525" b="9525"/>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269A5AA6"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0A94512C"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76FAC7AB"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0DCADE4A" w14:textId="77777777" w:rsidR="004171C4"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Tên đề tài</w:t>
      </w:r>
    </w:p>
    <w:p w14:paraId="3ABE7767" w14:textId="77777777" w:rsidR="004171C4" w:rsidRPr="00C10915" w:rsidRDefault="005D1AFE"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Pr>
          <w:rFonts w:eastAsia="Times New Roman"/>
          <w:b/>
          <w:sz w:val="36"/>
          <w:szCs w:val="36"/>
        </w:rPr>
        <w:t>XÂY DỰNG</w:t>
      </w:r>
      <w:r w:rsidR="00BD07F8">
        <w:rPr>
          <w:rFonts w:eastAsia="Times New Roman"/>
          <w:b/>
          <w:sz w:val="36"/>
          <w:szCs w:val="36"/>
        </w:rPr>
        <w:t xml:space="preserve"> WEBSITE CHO THUÊ XE</w:t>
      </w:r>
    </w:p>
    <w:p w14:paraId="37F77EF0"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2CCD92D5"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sym w:font="Wingdings" w:char="F097"/>
      </w:r>
      <w:r w:rsidRPr="00C10915">
        <w:rPr>
          <w:rFonts w:eastAsia="Times New Roman"/>
          <w:b/>
          <w:sz w:val="36"/>
          <w:szCs w:val="36"/>
        </w:rPr>
        <w:sym w:font="Wingdings" w:char="F040"/>
      </w:r>
      <w:r w:rsidRPr="00C10915">
        <w:rPr>
          <w:rFonts w:eastAsia="Times New Roman"/>
          <w:b/>
          <w:sz w:val="36"/>
          <w:szCs w:val="36"/>
        </w:rPr>
        <w:sym w:font="Wingdings" w:char="F026"/>
      </w:r>
      <w:r w:rsidRPr="00C10915">
        <w:rPr>
          <w:rFonts w:eastAsia="Times New Roman"/>
          <w:b/>
          <w:sz w:val="36"/>
          <w:szCs w:val="36"/>
        </w:rPr>
        <w:sym w:font="Wingdings" w:char="F03F"/>
      </w:r>
      <w:r w:rsidRPr="00C10915">
        <w:rPr>
          <w:rFonts w:eastAsia="Times New Roman"/>
          <w:b/>
          <w:sz w:val="36"/>
          <w:szCs w:val="36"/>
        </w:rPr>
        <w:sym w:font="Wingdings" w:char="F096"/>
      </w:r>
    </w:p>
    <w:p w14:paraId="6586C075"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7D92227D" w14:textId="1FFE10C9" w:rsidR="004171C4" w:rsidRPr="001D457A" w:rsidRDefault="00B30037"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Pr>
          <w:rFonts w:eastAsia="Times New Roman"/>
          <w:b/>
          <w:sz w:val="36"/>
          <w:szCs w:val="36"/>
        </w:rPr>
        <w:t xml:space="preserve">TEST PLAN </w:t>
      </w:r>
      <w:r w:rsidR="00570156">
        <w:rPr>
          <w:rFonts w:eastAsia="Times New Roman"/>
          <w:b/>
          <w:sz w:val="36"/>
          <w:szCs w:val="36"/>
        </w:rPr>
        <w:t>SPRINT</w:t>
      </w:r>
      <w:r>
        <w:rPr>
          <w:rFonts w:eastAsia="Times New Roman"/>
          <w:b/>
          <w:sz w:val="36"/>
          <w:szCs w:val="36"/>
        </w:rPr>
        <w:t xml:space="preserve"> 1</w:t>
      </w:r>
    </w:p>
    <w:p w14:paraId="6A421B61"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05214FC1"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69FD47B9"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NHÓM SINH VIÊN THỰC HIỆN</w:t>
      </w:r>
    </w:p>
    <w:p w14:paraId="34B56F48" w14:textId="77777777" w:rsidR="004171C4" w:rsidRDefault="00BD07F8"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bookmarkStart w:id="0" w:name="_Hlk24398220"/>
      <w:r>
        <w:rPr>
          <w:rFonts w:eastAsia="Times New Roman"/>
          <w:b/>
          <w:sz w:val="36"/>
          <w:szCs w:val="36"/>
        </w:rPr>
        <w:t>Lương Văn Trung</w:t>
      </w:r>
    </w:p>
    <w:p w14:paraId="2F7AE64A" w14:textId="77777777" w:rsidR="005D1AFE" w:rsidRDefault="00BD07F8"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 xml:space="preserve">Võ Văn </w:t>
      </w:r>
      <w:r w:rsidR="00430440">
        <w:rPr>
          <w:rFonts w:eastAsia="Times New Roman"/>
          <w:b/>
          <w:sz w:val="36"/>
          <w:szCs w:val="36"/>
        </w:rPr>
        <w:t>Phước</w:t>
      </w:r>
    </w:p>
    <w:p w14:paraId="18E16327" w14:textId="77777777" w:rsidR="005D1AFE" w:rsidRDefault="00BD07F8"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Huỳnh Công Thẩm</w:t>
      </w:r>
    </w:p>
    <w:p w14:paraId="19A58079" w14:textId="3A9178C3" w:rsidR="005D1AFE" w:rsidRDefault="00A1380D"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Phạm Chí Thiện</w:t>
      </w:r>
    </w:p>
    <w:p w14:paraId="6AE3A72E" w14:textId="4F145737" w:rsidR="00A1380D" w:rsidRDefault="00A1380D"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Nguyễn Xuân Trin</w:t>
      </w:r>
    </w:p>
    <w:bookmarkEnd w:id="0"/>
    <w:p w14:paraId="7D3E695C" w14:textId="77777777" w:rsidR="005D1AFE" w:rsidRPr="00C10915" w:rsidRDefault="005D1AFE" w:rsidP="00BD07F8">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eastAsia="Times New Roman"/>
          <w:b/>
          <w:sz w:val="36"/>
          <w:szCs w:val="36"/>
        </w:rPr>
      </w:pPr>
    </w:p>
    <w:p w14:paraId="2ED39AF2" w14:textId="77777777" w:rsidR="004171C4" w:rsidRPr="00C10915" w:rsidRDefault="004171C4" w:rsidP="00A1380D">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eastAsia="Times New Roman"/>
          <w:b/>
          <w:sz w:val="36"/>
          <w:szCs w:val="36"/>
        </w:rPr>
      </w:pPr>
    </w:p>
    <w:p w14:paraId="06EBF4B5"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25177F79"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118215E2" w14:textId="66748216" w:rsidR="004171C4" w:rsidRPr="00C10915" w:rsidRDefault="005D1AFE"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Pr>
          <w:rFonts w:eastAsia="Times New Roman"/>
          <w:b/>
          <w:sz w:val="36"/>
          <w:szCs w:val="36"/>
        </w:rPr>
        <w:t xml:space="preserve">Đà Nẵng, </w:t>
      </w:r>
      <w:r w:rsidR="00AE501D">
        <w:rPr>
          <w:rFonts w:eastAsia="Times New Roman"/>
          <w:b/>
          <w:sz w:val="36"/>
          <w:szCs w:val="36"/>
        </w:rPr>
        <w:t>3/2020</w:t>
      </w:r>
    </w:p>
    <w:p w14:paraId="468E392C" w14:textId="77777777" w:rsidR="00724C76" w:rsidRPr="006C01BC" w:rsidRDefault="00724C76" w:rsidP="00724C76">
      <w:pPr>
        <w:suppressAutoHyphens w:val="0"/>
        <w:spacing w:line="259" w:lineRule="auto"/>
      </w:pPr>
      <w:r w:rsidRPr="006C01BC">
        <w:br w:type="page"/>
      </w: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449"/>
        <w:gridCol w:w="1744"/>
        <w:gridCol w:w="1946"/>
        <w:gridCol w:w="1620"/>
      </w:tblGrid>
      <w:tr w:rsidR="00941121" w:rsidRPr="00892907" w14:paraId="48C2A524" w14:textId="77777777" w:rsidTr="00A1380D">
        <w:tc>
          <w:tcPr>
            <w:tcW w:w="9990" w:type="dxa"/>
            <w:gridSpan w:val="6"/>
            <w:tcBorders>
              <w:bottom w:val="single" w:sz="4" w:space="0" w:color="00000A"/>
            </w:tcBorders>
            <w:shd w:val="clear" w:color="auto" w:fill="FFFFFF"/>
          </w:tcPr>
          <w:p w14:paraId="1CF04638" w14:textId="77777777" w:rsidR="00941121" w:rsidRPr="00892907" w:rsidRDefault="00941121" w:rsidP="00A1380D">
            <w:pPr>
              <w:keepNext/>
              <w:spacing w:line="276" w:lineRule="auto"/>
              <w:contextualSpacing/>
              <w:jc w:val="center"/>
              <w:rPr>
                <w:rFonts w:ascii="Arial" w:hAnsi="Arial" w:cs="Arial"/>
                <w:b/>
                <w:bCs/>
                <w:szCs w:val="28"/>
              </w:rPr>
            </w:pPr>
            <w:r w:rsidRPr="00892907">
              <w:rPr>
                <w:rFonts w:ascii="Arial" w:hAnsi="Arial" w:cs="Arial"/>
                <w:b/>
                <w:bCs/>
                <w:szCs w:val="28"/>
              </w:rPr>
              <w:lastRenderedPageBreak/>
              <w:t>THÔNG TIN DỰ ÁN</w:t>
            </w:r>
          </w:p>
        </w:tc>
      </w:tr>
      <w:tr w:rsidR="00941121" w:rsidRPr="00892907" w14:paraId="4136DD89" w14:textId="77777777" w:rsidTr="00A1380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E4624E6" w14:textId="77777777" w:rsidR="00941121" w:rsidRPr="00892907" w:rsidRDefault="00941121" w:rsidP="00A1380D">
            <w:pPr>
              <w:keepNext/>
              <w:spacing w:line="276" w:lineRule="auto"/>
              <w:ind w:left="137"/>
              <w:contextualSpacing/>
              <w:rPr>
                <w:b/>
                <w:bCs/>
                <w:sz w:val="26"/>
                <w:szCs w:val="26"/>
              </w:rPr>
            </w:pPr>
            <w:r w:rsidRPr="00892907">
              <w:rPr>
                <w:b/>
                <w:bCs/>
                <w:sz w:val="26"/>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4028F0F" w14:textId="77777777" w:rsidR="00941121" w:rsidRPr="00892907" w:rsidRDefault="00941121" w:rsidP="00A1380D">
            <w:pPr>
              <w:keepNext/>
              <w:spacing w:line="276" w:lineRule="auto"/>
              <w:contextualSpacing/>
              <w:rPr>
                <w:bCs/>
                <w:sz w:val="26"/>
                <w:szCs w:val="26"/>
              </w:rPr>
            </w:pPr>
          </w:p>
        </w:tc>
      </w:tr>
      <w:tr w:rsidR="00941121" w:rsidRPr="00892907" w14:paraId="2CD4CA98" w14:textId="77777777" w:rsidTr="00A1380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0DD9540" w14:textId="77777777" w:rsidR="00941121" w:rsidRPr="00892907" w:rsidRDefault="00941121" w:rsidP="00A1380D">
            <w:pPr>
              <w:keepNext/>
              <w:spacing w:line="276" w:lineRule="auto"/>
              <w:ind w:left="137"/>
              <w:contextualSpacing/>
              <w:rPr>
                <w:b/>
                <w:bCs/>
                <w:sz w:val="26"/>
                <w:szCs w:val="26"/>
              </w:rPr>
            </w:pPr>
            <w:r w:rsidRPr="00892907">
              <w:rPr>
                <w:b/>
                <w:bCs/>
                <w:sz w:val="26"/>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FB3B933" w14:textId="77777777" w:rsidR="00941121" w:rsidRPr="00892907" w:rsidRDefault="00941121" w:rsidP="00A1380D">
            <w:pPr>
              <w:keepNext/>
              <w:spacing w:line="276" w:lineRule="auto"/>
              <w:contextualSpacing/>
              <w:rPr>
                <w:bCs/>
                <w:sz w:val="26"/>
                <w:szCs w:val="26"/>
              </w:rPr>
            </w:pPr>
            <w:r w:rsidRPr="00892907">
              <w:rPr>
                <w:bCs/>
                <w:sz w:val="26"/>
                <w:szCs w:val="26"/>
              </w:rPr>
              <w:t xml:space="preserve">Xây dựng </w:t>
            </w:r>
            <w:r>
              <w:rPr>
                <w:bCs/>
                <w:sz w:val="26"/>
                <w:szCs w:val="26"/>
              </w:rPr>
              <w:t>website cho thuê xe</w:t>
            </w:r>
          </w:p>
        </w:tc>
      </w:tr>
      <w:tr w:rsidR="00941121" w:rsidRPr="00892907" w14:paraId="0C58E766" w14:textId="77777777" w:rsidTr="00A1380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A6D06CD" w14:textId="77777777" w:rsidR="00941121" w:rsidRPr="00892907" w:rsidRDefault="00941121" w:rsidP="00A1380D">
            <w:pPr>
              <w:keepNext/>
              <w:spacing w:line="276" w:lineRule="auto"/>
              <w:ind w:left="137"/>
              <w:contextualSpacing/>
              <w:rPr>
                <w:b/>
                <w:bCs/>
                <w:sz w:val="26"/>
                <w:szCs w:val="26"/>
              </w:rPr>
            </w:pPr>
            <w:bookmarkStart w:id="1" w:name="_Hlk477774156"/>
            <w:r w:rsidRPr="00892907">
              <w:rPr>
                <w:b/>
                <w:bCs/>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3AAE1A8" w14:textId="49D705D0" w:rsidR="00941121" w:rsidRPr="00892907" w:rsidRDefault="00A1380D" w:rsidP="00A1380D">
            <w:pPr>
              <w:keepNext/>
              <w:spacing w:line="276" w:lineRule="auto"/>
              <w:contextualSpacing/>
              <w:rPr>
                <w:bCs/>
                <w:sz w:val="26"/>
                <w:szCs w:val="26"/>
              </w:rPr>
            </w:pPr>
            <w:r>
              <w:rPr>
                <w:bCs/>
                <w:color w:val="000000"/>
                <w:sz w:val="26"/>
                <w:szCs w:val="26"/>
                <w:lang w:bidi="hi-IN"/>
              </w:rPr>
              <w:t>23/02/2020</w:t>
            </w: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D9FB530" w14:textId="77777777" w:rsidR="00941121" w:rsidRPr="00892907" w:rsidRDefault="00941121" w:rsidP="00A1380D">
            <w:pPr>
              <w:keepNext/>
              <w:spacing w:line="276" w:lineRule="auto"/>
              <w:contextualSpacing/>
              <w:rPr>
                <w:b/>
                <w:bCs/>
                <w:sz w:val="26"/>
                <w:szCs w:val="26"/>
              </w:rPr>
            </w:pPr>
            <w:r w:rsidRPr="00892907">
              <w:rPr>
                <w:b/>
                <w:bCs/>
                <w:sz w:val="26"/>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2F6AD08" w14:textId="2B72E64E" w:rsidR="00941121" w:rsidRPr="00892907" w:rsidRDefault="00FE7F38" w:rsidP="00A1380D">
            <w:pPr>
              <w:keepNext/>
              <w:spacing w:line="276" w:lineRule="auto"/>
              <w:contextualSpacing/>
              <w:rPr>
                <w:bCs/>
                <w:sz w:val="26"/>
                <w:szCs w:val="26"/>
              </w:rPr>
            </w:pPr>
            <w:r>
              <w:rPr>
                <w:bCs/>
                <w:sz w:val="26"/>
                <w:szCs w:val="26"/>
              </w:rPr>
              <w:t>14/05/2020</w:t>
            </w:r>
          </w:p>
        </w:tc>
      </w:tr>
      <w:bookmarkEnd w:id="1"/>
      <w:tr w:rsidR="00941121" w:rsidRPr="00892907" w14:paraId="2062D4CB" w14:textId="77777777" w:rsidTr="00A1380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9B1DF37" w14:textId="77777777" w:rsidR="00941121" w:rsidRPr="00892907" w:rsidRDefault="00941121" w:rsidP="00A1380D">
            <w:pPr>
              <w:keepNext/>
              <w:spacing w:line="276" w:lineRule="auto"/>
              <w:ind w:left="137"/>
              <w:contextualSpacing/>
              <w:rPr>
                <w:b/>
                <w:bCs/>
                <w:sz w:val="26"/>
                <w:szCs w:val="26"/>
              </w:rPr>
            </w:pPr>
            <w:r w:rsidRPr="00892907">
              <w:rPr>
                <w:b/>
                <w:bCs/>
                <w:sz w:val="26"/>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7CD0C6F" w14:textId="77777777" w:rsidR="00941121" w:rsidRPr="00892907" w:rsidRDefault="00941121" w:rsidP="00A1380D">
            <w:pPr>
              <w:keepNext/>
              <w:spacing w:line="276" w:lineRule="auto"/>
              <w:contextualSpacing/>
            </w:pPr>
            <w:r w:rsidRPr="00892907">
              <w:rPr>
                <w:bCs/>
                <w:sz w:val="26"/>
                <w:szCs w:val="26"/>
              </w:rPr>
              <w:t xml:space="preserve"> </w:t>
            </w:r>
            <w:bookmarkStart w:id="2" w:name="OLE_LINK15"/>
            <w:bookmarkStart w:id="3" w:name="OLE_LINK16"/>
            <w:r w:rsidRPr="00892907">
              <w:rPr>
                <w:bCs/>
                <w:sz w:val="26"/>
                <w:szCs w:val="26"/>
              </w:rPr>
              <w:t>Khoa Công nghệ thông tin</w:t>
            </w:r>
            <w:bookmarkEnd w:id="2"/>
            <w:bookmarkEnd w:id="3"/>
          </w:p>
        </w:tc>
      </w:tr>
      <w:tr w:rsidR="00941121" w:rsidRPr="00892907" w14:paraId="4C3208F8" w14:textId="77777777" w:rsidTr="00A1380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A8A3AC1" w14:textId="77777777" w:rsidR="00941121" w:rsidRPr="00892907" w:rsidRDefault="00941121" w:rsidP="00A1380D">
            <w:pPr>
              <w:keepNext/>
              <w:spacing w:line="276" w:lineRule="auto"/>
              <w:ind w:left="137"/>
              <w:contextualSpacing/>
              <w:rPr>
                <w:b/>
                <w:bCs/>
                <w:sz w:val="26"/>
                <w:szCs w:val="26"/>
              </w:rPr>
            </w:pPr>
            <w:r w:rsidRPr="00892907">
              <w:rPr>
                <w:b/>
                <w:bCs/>
                <w:sz w:val="26"/>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3FCAAC5" w14:textId="0EA05AAB" w:rsidR="00941121" w:rsidRPr="00892907" w:rsidRDefault="00941121" w:rsidP="00A1380D">
            <w:pPr>
              <w:keepNext/>
              <w:spacing w:line="276" w:lineRule="auto"/>
              <w:contextualSpacing/>
              <w:rPr>
                <w:bCs/>
                <w:sz w:val="26"/>
                <w:szCs w:val="26"/>
              </w:rPr>
            </w:pPr>
            <w:r w:rsidRPr="00892907">
              <w:rPr>
                <w:bCs/>
                <w:sz w:val="26"/>
                <w:szCs w:val="26"/>
              </w:rPr>
              <w:t xml:space="preserve"> </w:t>
            </w:r>
            <w:bookmarkStart w:id="4" w:name="OLE_LINK19"/>
            <w:bookmarkStart w:id="5" w:name="OLE_LINK20"/>
            <w:r w:rsidR="00A1380D">
              <w:rPr>
                <w:bCs/>
                <w:sz w:val="26"/>
                <w:szCs w:val="26"/>
              </w:rPr>
              <w:t>Huỳnh Bá Diệu</w:t>
            </w:r>
          </w:p>
          <w:p w14:paraId="3F302B4C" w14:textId="4F883309" w:rsidR="00941121" w:rsidRPr="00892907" w:rsidRDefault="00941121" w:rsidP="00A1380D">
            <w:pPr>
              <w:keepNext/>
              <w:spacing w:line="276" w:lineRule="auto"/>
              <w:ind w:left="-18"/>
              <w:contextualSpacing/>
            </w:pPr>
            <w:r w:rsidRPr="00892907">
              <w:rPr>
                <w:bCs/>
                <w:sz w:val="26"/>
                <w:szCs w:val="26"/>
              </w:rPr>
              <w:t xml:space="preserve"> Email: </w:t>
            </w:r>
            <w:r w:rsidR="00A1380D">
              <w:rPr>
                <w:bCs/>
                <w:sz w:val="26"/>
                <w:szCs w:val="26"/>
              </w:rPr>
              <w:t>dieuhb@gmail</w:t>
            </w:r>
            <w:r w:rsidRPr="00892907">
              <w:rPr>
                <w:bCs/>
                <w:sz w:val="26"/>
                <w:szCs w:val="26"/>
              </w:rPr>
              <w:t>.com</w:t>
            </w:r>
          </w:p>
          <w:p w14:paraId="35F9D375" w14:textId="17CCF110" w:rsidR="00941121" w:rsidRPr="00892907" w:rsidRDefault="00941121" w:rsidP="00A1380D">
            <w:pPr>
              <w:keepNext/>
              <w:spacing w:line="276" w:lineRule="auto"/>
              <w:ind w:left="-18"/>
              <w:contextualSpacing/>
              <w:rPr>
                <w:sz w:val="26"/>
                <w:szCs w:val="26"/>
              </w:rPr>
            </w:pPr>
            <w:r w:rsidRPr="00892907">
              <w:rPr>
                <w:bCs/>
                <w:sz w:val="26"/>
                <w:szCs w:val="26"/>
              </w:rPr>
              <w:t xml:space="preserve"> Phone: </w:t>
            </w:r>
            <w:bookmarkEnd w:id="4"/>
            <w:bookmarkEnd w:id="5"/>
            <w:r w:rsidR="00A1380D">
              <w:rPr>
                <w:bCs/>
                <w:sz w:val="26"/>
                <w:szCs w:val="26"/>
              </w:rPr>
              <w:t>0914146868</w:t>
            </w:r>
          </w:p>
        </w:tc>
      </w:tr>
      <w:tr w:rsidR="00941121" w:rsidRPr="00892907" w14:paraId="2D7E994E" w14:textId="77777777" w:rsidTr="00A1380D">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68EE74A" w14:textId="77777777" w:rsidR="00941121" w:rsidRPr="00892907" w:rsidRDefault="00941121" w:rsidP="00A1380D">
            <w:pPr>
              <w:keepNext/>
              <w:spacing w:line="276" w:lineRule="auto"/>
              <w:ind w:left="137"/>
              <w:contextualSpacing/>
              <w:rPr>
                <w:b/>
                <w:bCs/>
                <w:sz w:val="26"/>
                <w:szCs w:val="26"/>
              </w:rPr>
            </w:pPr>
            <w:r w:rsidRPr="00892907">
              <w:rPr>
                <w:b/>
                <w:bCs/>
                <w:sz w:val="26"/>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34BC984" w14:textId="77777777" w:rsidR="00941121" w:rsidRPr="00892907" w:rsidRDefault="00941121" w:rsidP="00A1380D">
            <w:pPr>
              <w:keepNext/>
              <w:spacing w:line="276" w:lineRule="auto"/>
              <w:contextualSpacing/>
              <w:rPr>
                <w:bCs/>
                <w:sz w:val="26"/>
                <w:szCs w:val="26"/>
              </w:rPr>
            </w:pPr>
            <w:bookmarkStart w:id="6" w:name="OLE_LINK21"/>
            <w:bookmarkStart w:id="7" w:name="OLE_LINK22"/>
            <w:r w:rsidRPr="00892907">
              <w:rPr>
                <w:bCs/>
                <w:sz w:val="26"/>
                <w:szCs w:val="26"/>
              </w:rPr>
              <w:t xml:space="preserve"> </w:t>
            </w:r>
            <w:bookmarkEnd w:id="6"/>
            <w:bookmarkEnd w:id="7"/>
            <w:r>
              <w:rPr>
                <w:bCs/>
                <w:sz w:val="26"/>
                <w:szCs w:val="26"/>
              </w:rPr>
              <w:t>Võ Văn Phước</w:t>
            </w:r>
          </w:p>
        </w:tc>
      </w:tr>
      <w:tr w:rsidR="00941121" w:rsidRPr="00892907" w14:paraId="5634128C" w14:textId="77777777" w:rsidTr="00A1380D">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CCC22B2" w14:textId="77777777" w:rsidR="00941121" w:rsidRPr="00892907" w:rsidRDefault="00941121" w:rsidP="00A1380D">
            <w:pPr>
              <w:keepNext/>
              <w:spacing w:line="276" w:lineRule="auto"/>
              <w:ind w:left="137"/>
              <w:contextualSpacing/>
              <w:rPr>
                <w:b/>
                <w:bCs/>
                <w:sz w:val="26"/>
                <w:szCs w:val="26"/>
              </w:rPr>
            </w:pPr>
            <w:bookmarkStart w:id="8" w:name="_Hlk477774307"/>
            <w:r w:rsidRPr="00892907">
              <w:rPr>
                <w:b/>
                <w:bCs/>
                <w:sz w:val="26"/>
                <w:szCs w:val="26"/>
              </w:rPr>
              <w:t>Project Manager  &amp;</w:t>
            </w:r>
            <w:r>
              <w:rPr>
                <w:b/>
                <w:bCs/>
                <w:sz w:val="26"/>
                <w:szCs w:val="26"/>
              </w:rPr>
              <w:t xml:space="preserve"> </w:t>
            </w:r>
            <w:r w:rsidRPr="00892907">
              <w:rPr>
                <w:b/>
                <w:bCs/>
                <w:sz w:val="26"/>
                <w:szCs w:val="26"/>
              </w:rPr>
              <w:t>Scrum Master</w:t>
            </w:r>
          </w:p>
        </w:tc>
        <w:tc>
          <w:tcPr>
            <w:tcW w:w="24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E5BECF0" w14:textId="77777777" w:rsidR="00941121" w:rsidRPr="00892907" w:rsidRDefault="00941121" w:rsidP="00A1380D">
            <w:pPr>
              <w:keepNext/>
              <w:spacing w:line="276" w:lineRule="auto"/>
              <w:contextualSpacing/>
              <w:rPr>
                <w:bCs/>
                <w:sz w:val="26"/>
                <w:szCs w:val="26"/>
              </w:rPr>
            </w:pPr>
            <w:r>
              <w:rPr>
                <w:bCs/>
                <w:sz w:val="26"/>
                <w:szCs w:val="26"/>
              </w:rPr>
              <w:t>Lương Văn Trung</w:t>
            </w: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9DB124" w14:textId="77777777" w:rsidR="00941121" w:rsidRPr="00892907" w:rsidRDefault="00941121" w:rsidP="00A1380D">
            <w:pPr>
              <w:keepNext/>
              <w:spacing w:line="276" w:lineRule="auto"/>
              <w:ind w:left="31"/>
              <w:contextualSpacing/>
              <w:rPr>
                <w:rFonts w:eastAsia="Tahoma"/>
                <w:bCs/>
                <w:sz w:val="26"/>
                <w:szCs w:val="26"/>
              </w:rPr>
            </w:pPr>
            <w:r>
              <w:rPr>
                <w:rFonts w:eastAsia="Tahoma"/>
                <w:bCs/>
                <w:sz w:val="26"/>
                <w:szCs w:val="26"/>
              </w:rPr>
              <w:t>luongvantrung.qn</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A198F4" w14:textId="77777777" w:rsidR="00941121" w:rsidRPr="00892907" w:rsidRDefault="00941121" w:rsidP="00A1380D">
            <w:pPr>
              <w:keepNext/>
              <w:spacing w:line="276" w:lineRule="auto"/>
              <w:ind w:left="31"/>
              <w:contextualSpacing/>
              <w:rPr>
                <w:bCs/>
                <w:sz w:val="26"/>
                <w:szCs w:val="26"/>
              </w:rPr>
            </w:pPr>
            <w:bookmarkStart w:id="9" w:name="OLE_LINK30"/>
            <w:bookmarkStart w:id="10" w:name="OLE_LINK33"/>
          </w:p>
          <w:p w14:paraId="6D75B18A" w14:textId="77777777" w:rsidR="00941121" w:rsidRPr="00892907" w:rsidRDefault="00941121" w:rsidP="00A1380D">
            <w:pPr>
              <w:keepNext/>
              <w:spacing w:line="276" w:lineRule="auto"/>
              <w:ind w:left="31"/>
              <w:contextualSpacing/>
              <w:rPr>
                <w:bCs/>
                <w:sz w:val="26"/>
                <w:szCs w:val="26"/>
              </w:rPr>
            </w:pPr>
            <w:r>
              <w:rPr>
                <w:bCs/>
                <w:sz w:val="26"/>
                <w:szCs w:val="26"/>
              </w:rPr>
              <w:t>0989494921</w:t>
            </w:r>
          </w:p>
          <w:bookmarkEnd w:id="9"/>
          <w:bookmarkEnd w:id="10"/>
          <w:p w14:paraId="5728E05C" w14:textId="77777777" w:rsidR="00941121" w:rsidRPr="00892907" w:rsidRDefault="00941121" w:rsidP="00A1380D">
            <w:pPr>
              <w:keepNext/>
              <w:spacing w:line="276" w:lineRule="auto"/>
              <w:ind w:left="31"/>
              <w:contextualSpacing/>
              <w:rPr>
                <w:bCs/>
                <w:sz w:val="26"/>
                <w:szCs w:val="26"/>
              </w:rPr>
            </w:pPr>
          </w:p>
        </w:tc>
      </w:tr>
      <w:tr w:rsidR="00A1380D" w:rsidRPr="00892907" w14:paraId="49EF7EF2" w14:textId="77777777" w:rsidTr="00A1380D">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26B858A2" w14:textId="77777777" w:rsidR="00A1380D" w:rsidRPr="00A1380D" w:rsidRDefault="00A1380D" w:rsidP="00A1380D">
            <w:pPr>
              <w:keepNext/>
              <w:spacing w:line="276" w:lineRule="auto"/>
              <w:ind w:left="137"/>
              <w:contextualSpacing/>
              <w:rPr>
                <w:bCs/>
                <w:sz w:val="26"/>
                <w:szCs w:val="26"/>
              </w:rPr>
            </w:pPr>
            <w:bookmarkStart w:id="11" w:name="_Hlk477774455"/>
            <w:bookmarkStart w:id="12" w:name="_Hlk477774395"/>
            <w:bookmarkEnd w:id="8"/>
            <w:r w:rsidRPr="00A1380D">
              <w:rPr>
                <w:bCs/>
                <w:sz w:val="26"/>
                <w:szCs w:val="26"/>
              </w:rPr>
              <w:t>Team Members</w:t>
            </w:r>
          </w:p>
        </w:tc>
        <w:tc>
          <w:tcPr>
            <w:tcW w:w="24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92CF52E" w14:textId="77777777" w:rsidR="00A1380D" w:rsidRPr="00892907" w:rsidRDefault="00A1380D" w:rsidP="00A1380D">
            <w:pPr>
              <w:keepNext/>
              <w:spacing w:line="276" w:lineRule="auto"/>
              <w:contextualSpacing/>
              <w:rPr>
                <w:sz w:val="26"/>
                <w:szCs w:val="26"/>
              </w:rPr>
            </w:pPr>
            <w:r>
              <w:rPr>
                <w:bCs/>
                <w:sz w:val="26"/>
                <w:szCs w:val="26"/>
              </w:rPr>
              <w:t>Võ Văn Phước</w:t>
            </w: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CC68D47" w14:textId="2E3F977B" w:rsidR="00A1380D" w:rsidRPr="00892907" w:rsidRDefault="00E65637" w:rsidP="00A1380D">
            <w:pPr>
              <w:keepNext/>
              <w:spacing w:line="276" w:lineRule="auto"/>
              <w:contextualSpacing/>
              <w:rPr>
                <w:rFonts w:eastAsia="Tahoma"/>
                <w:bCs/>
                <w:sz w:val="26"/>
                <w:szCs w:val="26"/>
              </w:rPr>
            </w:pPr>
            <w:hyperlink r:id="rId9" w:history="1">
              <w:r w:rsidR="00FE7F38" w:rsidRPr="00F921CB">
                <w:rPr>
                  <w:rStyle w:val="Hyperlink"/>
                  <w:rFonts w:eastAsia="Tahoma"/>
                  <w:bCs/>
                  <w:sz w:val="26"/>
                  <w:szCs w:val="26"/>
                </w:rPr>
                <w:t>supervphuoc@gmail.com</w:t>
              </w:r>
            </w:hyperlink>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8268CAD" w14:textId="77777777" w:rsidR="00A1380D" w:rsidRPr="00892907" w:rsidRDefault="00A1380D" w:rsidP="00A1380D">
            <w:pPr>
              <w:keepNext/>
              <w:spacing w:line="276" w:lineRule="auto"/>
              <w:contextualSpacing/>
              <w:rPr>
                <w:sz w:val="26"/>
                <w:szCs w:val="26"/>
              </w:rPr>
            </w:pPr>
            <w:r w:rsidRPr="00892907">
              <w:rPr>
                <w:sz w:val="26"/>
                <w:szCs w:val="26"/>
              </w:rPr>
              <w:t xml:space="preserve"> </w:t>
            </w:r>
            <w:r>
              <w:rPr>
                <w:sz w:val="26"/>
                <w:szCs w:val="26"/>
              </w:rPr>
              <w:t>0765303626</w:t>
            </w:r>
          </w:p>
        </w:tc>
      </w:tr>
      <w:bookmarkEnd w:id="11"/>
      <w:tr w:rsidR="00A1380D" w:rsidRPr="00892907" w14:paraId="28C42792" w14:textId="77777777" w:rsidTr="00A1380D">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03E5E94D" w14:textId="77777777" w:rsidR="00A1380D" w:rsidRPr="00A1380D" w:rsidRDefault="00A1380D" w:rsidP="00A1380D">
            <w:pPr>
              <w:spacing w:line="276" w:lineRule="auto"/>
            </w:pPr>
          </w:p>
        </w:tc>
        <w:tc>
          <w:tcPr>
            <w:tcW w:w="24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633EB38" w14:textId="400AA68E" w:rsidR="00A1380D" w:rsidRPr="00892907" w:rsidRDefault="00A1380D" w:rsidP="00A1380D">
            <w:pPr>
              <w:keepNext/>
              <w:spacing w:line="276" w:lineRule="auto"/>
              <w:contextualSpacing/>
              <w:rPr>
                <w:bCs/>
                <w:sz w:val="26"/>
                <w:szCs w:val="26"/>
              </w:rPr>
            </w:pPr>
            <w:r>
              <w:rPr>
                <w:bCs/>
                <w:sz w:val="26"/>
                <w:szCs w:val="26"/>
              </w:rPr>
              <w:t>Phạm Chí Thiện</w:t>
            </w: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D37852" w14:textId="483B4B68" w:rsidR="00A1380D" w:rsidRPr="00892907" w:rsidRDefault="00A1380D" w:rsidP="00A1380D">
            <w:pPr>
              <w:keepNext/>
              <w:spacing w:line="276" w:lineRule="auto"/>
              <w:ind w:left="31"/>
              <w:contextualSpacing/>
              <w:rPr>
                <w:rFonts w:eastAsia="Tahoma"/>
                <w:bCs/>
                <w:sz w:val="26"/>
                <w:szCs w:val="26"/>
              </w:rPr>
            </w:pPr>
            <w:r>
              <w:rPr>
                <w:rFonts w:eastAsia="Tahoma"/>
                <w:bCs/>
                <w:sz w:val="26"/>
                <w:szCs w:val="26"/>
              </w:rPr>
              <w:t>Phamchithien.qn</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BBBA560" w14:textId="1FBA519B" w:rsidR="00A1380D" w:rsidRPr="00892907" w:rsidRDefault="00A1380D" w:rsidP="00A1380D">
            <w:pPr>
              <w:keepNext/>
              <w:spacing w:line="276" w:lineRule="auto"/>
              <w:contextualSpacing/>
              <w:rPr>
                <w:sz w:val="26"/>
                <w:szCs w:val="26"/>
              </w:rPr>
            </w:pPr>
            <w:r>
              <w:rPr>
                <w:sz w:val="26"/>
                <w:szCs w:val="26"/>
              </w:rPr>
              <w:t>0776656103</w:t>
            </w:r>
          </w:p>
        </w:tc>
      </w:tr>
      <w:tr w:rsidR="00A1380D" w:rsidRPr="00892907" w14:paraId="052D3D19" w14:textId="77777777" w:rsidTr="00A1380D">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082EE1C3" w14:textId="77777777" w:rsidR="00A1380D" w:rsidRPr="00A1380D" w:rsidRDefault="00A1380D" w:rsidP="00A1380D">
            <w:pPr>
              <w:spacing w:line="276" w:lineRule="auto"/>
            </w:pPr>
          </w:p>
        </w:tc>
        <w:tc>
          <w:tcPr>
            <w:tcW w:w="24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997A187" w14:textId="77777777" w:rsidR="00A1380D" w:rsidRPr="00892907" w:rsidRDefault="00A1380D" w:rsidP="00A1380D">
            <w:pPr>
              <w:keepNext/>
              <w:spacing w:line="276" w:lineRule="auto"/>
              <w:ind w:left="31"/>
              <w:contextualSpacing/>
              <w:rPr>
                <w:bCs/>
                <w:sz w:val="26"/>
                <w:szCs w:val="26"/>
              </w:rPr>
            </w:pPr>
            <w:r>
              <w:rPr>
                <w:bCs/>
                <w:sz w:val="26"/>
                <w:szCs w:val="26"/>
              </w:rPr>
              <w:t>Huỳnh Công Thẩm</w:t>
            </w: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91C678D" w14:textId="1E13BA5A" w:rsidR="00A1380D" w:rsidRPr="00892907" w:rsidRDefault="00E65637" w:rsidP="00A1380D">
            <w:pPr>
              <w:rPr>
                <w:sz w:val="26"/>
                <w:szCs w:val="26"/>
              </w:rPr>
            </w:pPr>
            <w:hyperlink r:id="rId10" w:history="1">
              <w:r w:rsidR="00FE7F38" w:rsidRPr="00F921CB">
                <w:rPr>
                  <w:rStyle w:val="Hyperlink"/>
                  <w:rFonts w:eastAsia="Tahoma"/>
                  <w:bCs/>
                  <w:sz w:val="26"/>
                  <w:szCs w:val="26"/>
                </w:rPr>
                <w:t>congtham0204@gmail.com</w:t>
              </w:r>
            </w:hyperlink>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1BD45D7" w14:textId="77777777" w:rsidR="00A1380D" w:rsidRPr="00892907" w:rsidRDefault="00A1380D" w:rsidP="00A1380D">
            <w:pPr>
              <w:keepNext/>
              <w:spacing w:line="276" w:lineRule="auto"/>
              <w:ind w:left="31"/>
              <w:contextualSpacing/>
              <w:rPr>
                <w:sz w:val="26"/>
                <w:szCs w:val="26"/>
              </w:rPr>
            </w:pPr>
            <w:r>
              <w:rPr>
                <w:sz w:val="26"/>
                <w:szCs w:val="26"/>
              </w:rPr>
              <w:t>0398253030</w:t>
            </w:r>
          </w:p>
        </w:tc>
      </w:tr>
      <w:tr w:rsidR="00A1380D" w:rsidRPr="00892907" w14:paraId="545D2363" w14:textId="77777777" w:rsidTr="00A1380D">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1115183" w14:textId="77777777" w:rsidR="00A1380D" w:rsidRPr="00A1380D" w:rsidRDefault="00A1380D" w:rsidP="00A1380D">
            <w:pPr>
              <w:spacing w:line="276" w:lineRule="auto"/>
            </w:pPr>
          </w:p>
        </w:tc>
        <w:tc>
          <w:tcPr>
            <w:tcW w:w="24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070E79A" w14:textId="6163CFD4" w:rsidR="00A1380D" w:rsidRDefault="00A1380D" w:rsidP="00A1380D">
            <w:pPr>
              <w:keepNext/>
              <w:spacing w:line="276" w:lineRule="auto"/>
              <w:ind w:left="31"/>
              <w:contextualSpacing/>
              <w:rPr>
                <w:bCs/>
                <w:sz w:val="26"/>
                <w:szCs w:val="26"/>
              </w:rPr>
            </w:pPr>
            <w:r>
              <w:rPr>
                <w:bCs/>
                <w:sz w:val="26"/>
                <w:szCs w:val="26"/>
              </w:rPr>
              <w:t>Nguyễn Xuân Trin</w:t>
            </w: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671F70E" w14:textId="5A2CFC1F" w:rsidR="00A1380D" w:rsidRDefault="00A1380D" w:rsidP="00A1380D">
            <w:pPr>
              <w:rPr>
                <w:rFonts w:eastAsia="Tahoma"/>
                <w:bCs/>
                <w:sz w:val="26"/>
                <w:szCs w:val="26"/>
              </w:rPr>
            </w:pPr>
            <w:r>
              <w:rPr>
                <w:rFonts w:eastAsia="Tahoma"/>
                <w:bCs/>
                <w:sz w:val="26"/>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D1FB485" w14:textId="595F842C" w:rsidR="00A1380D" w:rsidRDefault="00D11424" w:rsidP="00A1380D">
            <w:pPr>
              <w:keepNext/>
              <w:spacing w:line="276" w:lineRule="auto"/>
              <w:ind w:left="31"/>
              <w:contextualSpacing/>
              <w:rPr>
                <w:sz w:val="26"/>
                <w:szCs w:val="26"/>
              </w:rPr>
            </w:pPr>
            <w:r>
              <w:rPr>
                <w:sz w:val="26"/>
                <w:szCs w:val="26"/>
              </w:rPr>
              <w:t>0905825683</w:t>
            </w:r>
          </w:p>
        </w:tc>
      </w:tr>
      <w:bookmarkEnd w:id="12"/>
    </w:tbl>
    <w:p w14:paraId="7BE2EB6C" w14:textId="77777777" w:rsidR="00724C76" w:rsidRPr="00F35767" w:rsidRDefault="00724C76" w:rsidP="00724C76">
      <w:pPr>
        <w:jc w:val="both"/>
        <w:rPr>
          <w:b/>
          <w:bCs/>
          <w:sz w:val="26"/>
          <w:szCs w:val="26"/>
          <w:lang w:val="fr-FR"/>
        </w:rPr>
      </w:pPr>
      <w:r w:rsidRPr="00F35767">
        <w:rPr>
          <w:lang w:val="fr-FR"/>
        </w:rPr>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724C76" w:rsidRPr="00F35767" w14:paraId="6C412616" w14:textId="77777777" w:rsidTr="00A368E6">
        <w:tc>
          <w:tcPr>
            <w:tcW w:w="9604" w:type="dxa"/>
            <w:gridSpan w:val="4"/>
            <w:tcBorders>
              <w:bottom w:val="single" w:sz="4" w:space="0" w:color="00000A"/>
            </w:tcBorders>
            <w:shd w:val="clear" w:color="auto" w:fill="FFFFFF"/>
          </w:tcPr>
          <w:p w14:paraId="4B6E946E" w14:textId="77777777" w:rsidR="00724C76" w:rsidRPr="00F35767" w:rsidRDefault="00724C76" w:rsidP="00A368E6">
            <w:pPr>
              <w:pageBreakBefore/>
              <w:jc w:val="both"/>
              <w:rPr>
                <w:b/>
                <w:bCs/>
                <w:sz w:val="32"/>
                <w:szCs w:val="32"/>
                <w:lang w:val="fr-FR"/>
              </w:rPr>
            </w:pPr>
            <w:r>
              <w:rPr>
                <w:b/>
                <w:bCs/>
                <w:sz w:val="32"/>
                <w:szCs w:val="32"/>
                <w:lang w:val="fr-FR"/>
              </w:rPr>
              <w:lastRenderedPageBreak/>
              <w:t>Tên tài liệu</w:t>
            </w:r>
          </w:p>
        </w:tc>
      </w:tr>
      <w:tr w:rsidR="00724C76" w:rsidRPr="00F35767" w14:paraId="4C7B0599"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1A5F09F0" w14:textId="77777777" w:rsidR="00724C76" w:rsidRPr="00F35767" w:rsidRDefault="00724C76" w:rsidP="00A368E6">
            <w:pPr>
              <w:jc w:val="both"/>
              <w:rPr>
                <w:b/>
                <w:bCs/>
                <w:sz w:val="26"/>
                <w:szCs w:val="26"/>
                <w:lang w:val="fr-FR"/>
              </w:rPr>
            </w:pPr>
            <w:r>
              <w:rPr>
                <w:b/>
                <w:bCs/>
                <w:sz w:val="26"/>
                <w:szCs w:val="26"/>
                <w:lang w:val="fr-FR"/>
              </w:rPr>
              <w:t>Tiêu đề tài liệu</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B0CFE0D" w14:textId="77777777" w:rsidR="00724C76" w:rsidRPr="00F35767" w:rsidRDefault="00724C76" w:rsidP="00A368E6">
            <w:pPr>
              <w:jc w:val="both"/>
              <w:rPr>
                <w:bCs/>
                <w:sz w:val="26"/>
                <w:szCs w:val="26"/>
                <w:lang w:val="fr-FR"/>
              </w:rPr>
            </w:pPr>
            <w:r>
              <w:rPr>
                <w:bCs/>
                <w:sz w:val="26"/>
                <w:szCs w:val="26"/>
                <w:lang w:val="fr-FR"/>
              </w:rPr>
              <w:t>Test Plan</w:t>
            </w:r>
            <w:r w:rsidRPr="00F35767">
              <w:rPr>
                <w:bCs/>
                <w:sz w:val="26"/>
                <w:szCs w:val="26"/>
                <w:lang w:val="fr-FR"/>
              </w:rPr>
              <w:t xml:space="preserve"> Document</w:t>
            </w:r>
          </w:p>
        </w:tc>
      </w:tr>
      <w:tr w:rsidR="00724C76" w:rsidRPr="00537E2D" w14:paraId="4D32E555"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2692A65C" w14:textId="77777777" w:rsidR="00724C76" w:rsidRPr="00F35767" w:rsidRDefault="00724C76" w:rsidP="00A368E6">
            <w:pPr>
              <w:jc w:val="both"/>
              <w:rPr>
                <w:b/>
                <w:bCs/>
                <w:sz w:val="26"/>
                <w:szCs w:val="26"/>
                <w:lang w:val="fr-FR"/>
              </w:rPr>
            </w:pPr>
            <w:r>
              <w:rPr>
                <w:b/>
                <w:bCs/>
                <w:sz w:val="26"/>
                <w:szCs w:val="26"/>
                <w:lang w:val="fr-FR"/>
              </w:rPr>
              <w:t>Người viết</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304E0DA" w14:textId="604764C6" w:rsidR="00724C76" w:rsidRPr="001A27A7" w:rsidRDefault="00D11424" w:rsidP="00A368E6">
            <w:pPr>
              <w:jc w:val="both"/>
              <w:rPr>
                <w:bCs/>
                <w:sz w:val="26"/>
                <w:szCs w:val="26"/>
                <w:lang w:val="fr-FR" w:eastAsia="ja-JP"/>
              </w:rPr>
            </w:pPr>
            <w:r>
              <w:rPr>
                <w:bCs/>
                <w:sz w:val="26"/>
                <w:szCs w:val="26"/>
                <w:lang w:val="fr-FR" w:eastAsia="ja-JP"/>
              </w:rPr>
              <w:t>Phạm Chí Thiện</w:t>
            </w:r>
          </w:p>
        </w:tc>
      </w:tr>
      <w:tr w:rsidR="00724C76" w:rsidRPr="00F35767" w14:paraId="5AB6FD96"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3494DB6D" w14:textId="77777777" w:rsidR="00724C76" w:rsidRPr="00F35767" w:rsidRDefault="00724C76" w:rsidP="00A368E6">
            <w:pPr>
              <w:jc w:val="both"/>
              <w:rPr>
                <w:b/>
                <w:bCs/>
                <w:sz w:val="26"/>
                <w:szCs w:val="26"/>
              </w:rPr>
            </w:pPr>
            <w:r>
              <w:rPr>
                <w:b/>
                <w:bCs/>
                <w:sz w:val="26"/>
                <w:szCs w:val="26"/>
              </w:rPr>
              <w:t>Chức vụ</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DB2AD81" w14:textId="77777777" w:rsidR="00724C76" w:rsidRPr="00F35767" w:rsidRDefault="00724C76" w:rsidP="00A368E6">
            <w:pPr>
              <w:jc w:val="both"/>
              <w:rPr>
                <w:bCs/>
                <w:sz w:val="26"/>
                <w:szCs w:val="26"/>
                <w:lang w:eastAsia="ja-JP"/>
              </w:rPr>
            </w:pPr>
            <w:r>
              <w:rPr>
                <w:bCs/>
                <w:sz w:val="26"/>
                <w:szCs w:val="26"/>
                <w:lang w:eastAsia="ja-JP"/>
              </w:rPr>
              <w:t>Thành viên</w:t>
            </w:r>
          </w:p>
        </w:tc>
      </w:tr>
      <w:tr w:rsidR="00724C76" w14:paraId="04E0FE48"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392B4786" w14:textId="77777777" w:rsidR="00724C76" w:rsidRDefault="00724C76" w:rsidP="00A368E6">
            <w:pPr>
              <w:jc w:val="both"/>
              <w:rPr>
                <w:b/>
                <w:bCs/>
                <w:sz w:val="26"/>
                <w:szCs w:val="26"/>
              </w:rPr>
            </w:pPr>
            <w:r>
              <w:rPr>
                <w:b/>
                <w:bCs/>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33" w:type="dxa"/>
            </w:tcMar>
          </w:tcPr>
          <w:p w14:paraId="4C63A5F6" w14:textId="333640FD" w:rsidR="00724C76" w:rsidRDefault="00D11424" w:rsidP="00A368E6">
            <w:pPr>
              <w:jc w:val="both"/>
              <w:rPr>
                <w:bCs/>
                <w:sz w:val="26"/>
                <w:szCs w:val="26"/>
                <w:lang w:eastAsia="ja-JP"/>
              </w:rPr>
            </w:pPr>
            <w:r>
              <w:rPr>
                <w:bCs/>
                <w:sz w:val="26"/>
                <w:szCs w:val="26"/>
                <w:lang w:eastAsia="ja-JP"/>
              </w:rPr>
              <w:t>6/3/2020</w:t>
            </w: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25E2B6BF" w14:textId="77777777" w:rsidR="00724C76" w:rsidRDefault="00724C76" w:rsidP="00A368E6">
            <w:pPr>
              <w:jc w:val="both"/>
              <w:rPr>
                <w:b/>
                <w:bCs/>
                <w:sz w:val="26"/>
                <w:szCs w:val="26"/>
              </w:rPr>
            </w:pPr>
            <w:r>
              <w:rPr>
                <w:b/>
                <w:bCs/>
                <w:sz w:val="26"/>
                <w:szCs w:val="26"/>
              </w:rPr>
              <w:t>Tên file: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58971D7" w14:textId="77777777" w:rsidR="00724C76" w:rsidRDefault="00724C76" w:rsidP="00A368E6">
            <w:pPr>
              <w:jc w:val="both"/>
              <w:rPr>
                <w:bCs/>
                <w:sz w:val="26"/>
                <w:szCs w:val="26"/>
              </w:rPr>
            </w:pPr>
            <w:r>
              <w:rPr>
                <w:bCs/>
                <w:sz w:val="26"/>
                <w:szCs w:val="26"/>
              </w:rPr>
              <w:t>Testplansprint1.docx</w:t>
            </w:r>
          </w:p>
        </w:tc>
      </w:tr>
      <w:tr w:rsidR="00724C76" w14:paraId="0A3D4DED"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4687B3F9" w14:textId="77777777" w:rsidR="00724C76" w:rsidRDefault="00724C76" w:rsidP="00A368E6">
            <w:pPr>
              <w:jc w:val="both"/>
              <w:rPr>
                <w:b/>
                <w:bCs/>
                <w:sz w:val="26"/>
                <w:szCs w:val="26"/>
              </w:rPr>
            </w:pPr>
            <w:r>
              <w:rPr>
                <w:b/>
                <w:bCs/>
                <w:sz w:val="26"/>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F102A8D" w14:textId="77777777" w:rsidR="00724C76" w:rsidRDefault="00724C76" w:rsidP="00A368E6">
            <w:pPr>
              <w:jc w:val="both"/>
              <w:rPr>
                <w:bCs/>
                <w:sz w:val="26"/>
                <w:szCs w:val="26"/>
              </w:rPr>
            </w:pPr>
          </w:p>
        </w:tc>
      </w:tr>
      <w:tr w:rsidR="00724C76" w14:paraId="5B566AAF"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6CE32362" w14:textId="77777777" w:rsidR="00724C76" w:rsidRDefault="00724C76" w:rsidP="00A368E6">
            <w:pPr>
              <w:jc w:val="both"/>
              <w:rPr>
                <w:b/>
                <w:bCs/>
                <w:sz w:val="26"/>
                <w:szCs w:val="26"/>
              </w:rPr>
            </w:pPr>
            <w:r>
              <w:rPr>
                <w:b/>
                <w:bCs/>
                <w:sz w:val="26"/>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0D15FD5" w14:textId="77777777" w:rsidR="00724C76" w:rsidRDefault="00724C76" w:rsidP="00A368E6">
            <w:pPr>
              <w:jc w:val="both"/>
              <w:rPr>
                <w:bCs/>
                <w:sz w:val="26"/>
                <w:szCs w:val="26"/>
              </w:rPr>
            </w:pPr>
          </w:p>
        </w:tc>
      </w:tr>
    </w:tbl>
    <w:p w14:paraId="1D47A287" w14:textId="77777777" w:rsidR="00724C76" w:rsidRDefault="00724C76" w:rsidP="00724C76">
      <w:pPr>
        <w:jc w:val="both"/>
        <w:rPr>
          <w:b/>
          <w:bCs/>
          <w:sz w:val="26"/>
          <w:szCs w:val="26"/>
        </w:rPr>
      </w:pPr>
    </w:p>
    <w:p w14:paraId="6032DE8C" w14:textId="77777777" w:rsidR="00724C76" w:rsidRDefault="00724C76" w:rsidP="00724C76">
      <w:pPr>
        <w:jc w:val="both"/>
        <w:rPr>
          <w:b/>
          <w:bCs/>
          <w:sz w:val="26"/>
          <w:szCs w:val="26"/>
        </w:rPr>
      </w:pPr>
    </w:p>
    <w:tbl>
      <w:tblPr>
        <w:tblW w:w="9713"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298"/>
        <w:gridCol w:w="2970"/>
        <w:gridCol w:w="1981"/>
        <w:gridCol w:w="3464"/>
      </w:tblGrid>
      <w:tr w:rsidR="00724C76" w14:paraId="34D6CA28" w14:textId="77777777" w:rsidTr="00A368E6">
        <w:tc>
          <w:tcPr>
            <w:tcW w:w="9713" w:type="dxa"/>
            <w:gridSpan w:val="4"/>
            <w:tcBorders>
              <w:bottom w:val="single" w:sz="4" w:space="0" w:color="00000A"/>
            </w:tcBorders>
            <w:shd w:val="clear" w:color="auto" w:fill="FFFFFF"/>
          </w:tcPr>
          <w:p w14:paraId="1A9081F8" w14:textId="77777777" w:rsidR="00724C76" w:rsidRDefault="00724C76" w:rsidP="00A368E6">
            <w:pPr>
              <w:jc w:val="both"/>
              <w:rPr>
                <w:b/>
                <w:bCs/>
                <w:sz w:val="32"/>
                <w:szCs w:val="32"/>
              </w:rPr>
            </w:pPr>
            <w:r>
              <w:rPr>
                <w:b/>
                <w:bCs/>
                <w:sz w:val="32"/>
                <w:szCs w:val="32"/>
              </w:rPr>
              <w:t>Lịch sử sửa đổi</w:t>
            </w:r>
          </w:p>
        </w:tc>
      </w:tr>
      <w:tr w:rsidR="00724C76" w14:paraId="2D7C512C" w14:textId="77777777" w:rsidTr="00A368E6">
        <w:tc>
          <w:tcPr>
            <w:tcW w:w="1298" w:type="dxa"/>
            <w:tcBorders>
              <w:top w:val="single" w:sz="4" w:space="0" w:color="00000A"/>
              <w:left w:val="single" w:sz="4" w:space="0" w:color="00000A"/>
              <w:bottom w:val="single" w:sz="4" w:space="0" w:color="00000A"/>
            </w:tcBorders>
            <w:shd w:val="clear" w:color="auto" w:fill="FFFFFF"/>
            <w:tcMar>
              <w:left w:w="33" w:type="dxa"/>
            </w:tcMar>
          </w:tcPr>
          <w:p w14:paraId="2F1629D0" w14:textId="77777777" w:rsidR="00724C76" w:rsidRDefault="00724C76" w:rsidP="00A368E6">
            <w:pPr>
              <w:jc w:val="both"/>
              <w:rPr>
                <w:b/>
                <w:bCs/>
                <w:sz w:val="26"/>
                <w:szCs w:val="26"/>
              </w:rPr>
            </w:pPr>
            <w:r>
              <w:rPr>
                <w:b/>
                <w:bCs/>
                <w:sz w:val="26"/>
                <w:szCs w:val="26"/>
              </w:rPr>
              <w:t>Phiên bản</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004EDCC5" w14:textId="77777777" w:rsidR="00724C76" w:rsidRDefault="00724C76" w:rsidP="00A368E6">
            <w:pPr>
              <w:jc w:val="both"/>
              <w:rPr>
                <w:b/>
                <w:bCs/>
                <w:sz w:val="26"/>
                <w:szCs w:val="26"/>
              </w:rPr>
            </w:pPr>
            <w:r>
              <w:rPr>
                <w:b/>
                <w:bCs/>
                <w:sz w:val="26"/>
                <w:szCs w:val="26"/>
              </w:rPr>
              <w:t>Người</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6C781AA0" w14:textId="77777777" w:rsidR="00724C76" w:rsidRDefault="00724C76" w:rsidP="00A368E6">
            <w:pPr>
              <w:jc w:val="both"/>
              <w:rPr>
                <w:b/>
                <w:bCs/>
                <w:sz w:val="26"/>
                <w:szCs w:val="26"/>
              </w:rPr>
            </w:pPr>
            <w:r>
              <w:rPr>
                <w:b/>
                <w:bCs/>
                <w:sz w:val="26"/>
                <w:szCs w:val="26"/>
              </w:rPr>
              <w:t>Ngày</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6A25AA5" w14:textId="77777777" w:rsidR="00724C76" w:rsidRDefault="00724C76" w:rsidP="00A368E6">
            <w:pPr>
              <w:jc w:val="both"/>
              <w:rPr>
                <w:b/>
                <w:bCs/>
                <w:sz w:val="26"/>
                <w:szCs w:val="26"/>
              </w:rPr>
            </w:pPr>
            <w:r>
              <w:rPr>
                <w:b/>
                <w:bCs/>
                <w:sz w:val="26"/>
                <w:szCs w:val="26"/>
              </w:rPr>
              <w:t>Mô tả</w:t>
            </w:r>
          </w:p>
        </w:tc>
      </w:tr>
      <w:tr w:rsidR="00724C76" w14:paraId="6F4F28F0" w14:textId="77777777" w:rsidTr="00A368E6">
        <w:tc>
          <w:tcPr>
            <w:tcW w:w="1298" w:type="dxa"/>
            <w:tcBorders>
              <w:top w:val="single" w:sz="4" w:space="0" w:color="00000A"/>
              <w:left w:val="single" w:sz="4" w:space="0" w:color="00000A"/>
              <w:bottom w:val="single" w:sz="4" w:space="0" w:color="00000A"/>
            </w:tcBorders>
            <w:shd w:val="clear" w:color="auto" w:fill="FFFFFF"/>
            <w:tcMar>
              <w:left w:w="33" w:type="dxa"/>
            </w:tcMar>
          </w:tcPr>
          <w:p w14:paraId="1542C7AC" w14:textId="77777777" w:rsidR="00724C76" w:rsidRDefault="00E800E8" w:rsidP="00A368E6">
            <w:pPr>
              <w:jc w:val="both"/>
              <w:rPr>
                <w:bCs/>
                <w:sz w:val="26"/>
                <w:szCs w:val="26"/>
              </w:rPr>
            </w:pPr>
            <w:r>
              <w:rPr>
                <w:bCs/>
                <w:sz w:val="26"/>
                <w:szCs w:val="26"/>
              </w:rPr>
              <w:t>1.1</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3DF2DE49" w14:textId="3AF209BB" w:rsidR="00724C76" w:rsidRDefault="00D11424" w:rsidP="00A368E6">
            <w:pPr>
              <w:ind w:left="709" w:hanging="709"/>
              <w:jc w:val="both"/>
              <w:rPr>
                <w:bCs/>
                <w:sz w:val="26"/>
                <w:szCs w:val="26"/>
                <w:lang w:eastAsia="ja-JP"/>
              </w:rPr>
            </w:pPr>
            <w:r>
              <w:rPr>
                <w:bCs/>
                <w:sz w:val="26"/>
                <w:szCs w:val="26"/>
                <w:lang w:eastAsia="ja-JP"/>
              </w:rPr>
              <w:t>Phạm Chí Thiện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29467754" w14:textId="38F6DB2C" w:rsidR="00724C76" w:rsidRDefault="00D11424" w:rsidP="00A368E6">
            <w:pPr>
              <w:jc w:val="both"/>
              <w:rPr>
                <w:bCs/>
                <w:sz w:val="26"/>
                <w:szCs w:val="26"/>
                <w:lang w:eastAsia="en-US"/>
              </w:rPr>
            </w:pPr>
            <w:r>
              <w:rPr>
                <w:bCs/>
                <w:sz w:val="26"/>
                <w:szCs w:val="26"/>
                <w:lang w:eastAsia="en-US"/>
              </w:rPr>
              <w:t>6/3/2020</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F5C9F12" w14:textId="77777777" w:rsidR="00724C76" w:rsidRDefault="00724C76" w:rsidP="00A368E6">
            <w:pPr>
              <w:jc w:val="both"/>
              <w:rPr>
                <w:bCs/>
                <w:sz w:val="26"/>
                <w:szCs w:val="26"/>
                <w:lang w:eastAsia="ja-JP"/>
              </w:rPr>
            </w:pPr>
            <w:r>
              <w:rPr>
                <w:bCs/>
                <w:sz w:val="26"/>
                <w:szCs w:val="26"/>
                <w:lang w:eastAsia="ja-JP"/>
              </w:rPr>
              <w:t>Tạo tài liệu</w:t>
            </w:r>
          </w:p>
        </w:tc>
      </w:tr>
      <w:tr w:rsidR="0046101E" w14:paraId="2B61EB01" w14:textId="77777777" w:rsidTr="00CD2B58">
        <w:trPr>
          <w:trHeight w:val="1373"/>
        </w:trPr>
        <w:tc>
          <w:tcPr>
            <w:tcW w:w="1298" w:type="dxa"/>
            <w:tcBorders>
              <w:top w:val="single" w:sz="4" w:space="0" w:color="00000A"/>
              <w:left w:val="single" w:sz="4" w:space="0" w:color="00000A"/>
              <w:bottom w:val="single" w:sz="4" w:space="0" w:color="00000A"/>
            </w:tcBorders>
            <w:shd w:val="clear" w:color="auto" w:fill="FFFFFF"/>
            <w:tcMar>
              <w:left w:w="33" w:type="dxa"/>
            </w:tcMar>
          </w:tcPr>
          <w:p w14:paraId="4AE27041" w14:textId="77777777" w:rsidR="0046101E" w:rsidRDefault="0046101E" w:rsidP="0046101E">
            <w:pPr>
              <w:jc w:val="both"/>
              <w:rPr>
                <w:bCs/>
                <w:sz w:val="26"/>
                <w:szCs w:val="26"/>
                <w:lang w:eastAsia="ja-JP"/>
              </w:rPr>
            </w:pPr>
            <w:r>
              <w:rPr>
                <w:bCs/>
                <w:sz w:val="26"/>
                <w:szCs w:val="26"/>
                <w:lang w:eastAsia="ja-JP"/>
              </w:rPr>
              <w:t>1.2</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6BF94B32" w14:textId="72C817E6" w:rsidR="0046101E" w:rsidRDefault="00D11424" w:rsidP="00CD2B58">
            <w:pPr>
              <w:ind w:left="709" w:hanging="709"/>
              <w:rPr>
                <w:bCs/>
                <w:sz w:val="26"/>
                <w:szCs w:val="26"/>
                <w:lang w:eastAsia="ja-JP"/>
              </w:rPr>
            </w:pPr>
            <w:r>
              <w:rPr>
                <w:bCs/>
                <w:sz w:val="26"/>
                <w:szCs w:val="26"/>
                <w:lang w:eastAsia="ja-JP"/>
              </w:rPr>
              <w:t>Phạm Chí Thiện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55C6B858" w14:textId="077D95C8" w:rsidR="0046101E" w:rsidRDefault="00D11424" w:rsidP="0046101E">
            <w:pPr>
              <w:jc w:val="both"/>
              <w:rPr>
                <w:bCs/>
                <w:sz w:val="26"/>
                <w:szCs w:val="26"/>
                <w:lang w:eastAsia="en-US"/>
              </w:rPr>
            </w:pPr>
            <w:r>
              <w:rPr>
                <w:bCs/>
                <w:sz w:val="26"/>
                <w:szCs w:val="26"/>
                <w:lang w:eastAsia="en-US"/>
              </w:rPr>
              <w:t>8/3/2020</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39AF97C" w14:textId="77777777" w:rsidR="0046101E" w:rsidRDefault="0046101E" w:rsidP="0046101E">
            <w:pPr>
              <w:jc w:val="both"/>
              <w:rPr>
                <w:bCs/>
                <w:sz w:val="26"/>
                <w:szCs w:val="26"/>
              </w:rPr>
            </w:pPr>
            <w:r>
              <w:rPr>
                <w:bCs/>
                <w:sz w:val="26"/>
                <w:szCs w:val="26"/>
              </w:rPr>
              <w:t>Hoàn Tất.</w:t>
            </w:r>
          </w:p>
        </w:tc>
      </w:tr>
    </w:tbl>
    <w:p w14:paraId="672D0816" w14:textId="77777777" w:rsidR="00724C76" w:rsidRDefault="00724C76" w:rsidP="00724C76">
      <w:pPr>
        <w:jc w:val="both"/>
        <w:rPr>
          <w:b/>
          <w:bCs/>
          <w:sz w:val="26"/>
          <w:szCs w:val="26"/>
        </w:rPr>
      </w:pPr>
    </w:p>
    <w:p w14:paraId="459C17B9" w14:textId="77777777" w:rsidR="00724C76" w:rsidRDefault="00724C76" w:rsidP="00724C76">
      <w:pPr>
        <w:jc w:val="both"/>
        <w:rPr>
          <w:b/>
          <w:bCs/>
          <w:sz w:val="26"/>
          <w:szCs w:val="26"/>
        </w:rPr>
      </w:pPr>
    </w:p>
    <w:p w14:paraId="1046E4FC" w14:textId="77777777" w:rsidR="00724C76" w:rsidRDefault="00724C76" w:rsidP="00724C76">
      <w:pPr>
        <w:jc w:val="both"/>
        <w:rPr>
          <w:b/>
          <w:bCs/>
          <w:sz w:val="26"/>
          <w:szCs w:val="26"/>
        </w:rPr>
      </w:pPr>
      <w:r>
        <w:br w:type="page"/>
      </w:r>
    </w:p>
    <w:tbl>
      <w:tblPr>
        <w:tblW w:w="9766" w:type="dxa"/>
        <w:tblInd w:w="-311" w:type="dxa"/>
        <w:tblLayout w:type="fixed"/>
        <w:tblCellMar>
          <w:left w:w="0" w:type="dxa"/>
          <w:right w:w="0" w:type="dxa"/>
        </w:tblCellMar>
        <w:tblLook w:val="0000" w:firstRow="0" w:lastRow="0" w:firstColumn="0" w:lastColumn="0" w:noHBand="0" w:noVBand="0"/>
      </w:tblPr>
      <w:tblGrid>
        <w:gridCol w:w="2356"/>
        <w:gridCol w:w="2638"/>
        <w:gridCol w:w="1418"/>
        <w:gridCol w:w="3354"/>
      </w:tblGrid>
      <w:tr w:rsidR="00724C76" w14:paraId="465B594D" w14:textId="77777777" w:rsidTr="00811BE5">
        <w:tc>
          <w:tcPr>
            <w:tcW w:w="9766" w:type="dxa"/>
            <w:gridSpan w:val="4"/>
            <w:tcBorders>
              <w:top w:val="single" w:sz="4" w:space="0" w:color="000000"/>
              <w:left w:val="single" w:sz="4" w:space="0" w:color="000000"/>
              <w:right w:val="single" w:sz="4" w:space="0" w:color="000000"/>
            </w:tcBorders>
            <w:shd w:val="clear" w:color="auto" w:fill="FFFFFF"/>
          </w:tcPr>
          <w:p w14:paraId="0ACB43AF" w14:textId="77777777" w:rsidR="00724C76" w:rsidRDefault="00724C76" w:rsidP="00A368E6">
            <w:pPr>
              <w:jc w:val="center"/>
            </w:pPr>
            <w:r>
              <w:rPr>
                <w:rFonts w:eastAsia="Times New Roman"/>
                <w:b/>
                <w:sz w:val="32"/>
                <w:szCs w:val="32"/>
              </w:rPr>
              <w:lastRenderedPageBreak/>
              <w:t>Document Approval</w:t>
            </w:r>
          </w:p>
          <w:p w14:paraId="32F04387" w14:textId="77777777" w:rsidR="00724C76" w:rsidRDefault="00724C76" w:rsidP="00A368E6">
            <w:pPr>
              <w:jc w:val="center"/>
            </w:pPr>
            <w:r>
              <w:rPr>
                <w:rFonts w:eastAsia="Times New Roman"/>
                <w:sz w:val="26"/>
                <w:szCs w:val="26"/>
              </w:rPr>
              <w:t>Các chữ kí để tài liệu được chấp thuận</w:t>
            </w:r>
          </w:p>
        </w:tc>
      </w:tr>
      <w:tr w:rsidR="00724C76" w14:paraId="196FFFE7" w14:textId="77777777" w:rsidTr="00811BE5">
        <w:trPr>
          <w:cantSplit/>
          <w:trHeight w:val="560"/>
        </w:trPr>
        <w:tc>
          <w:tcPr>
            <w:tcW w:w="2356" w:type="dxa"/>
            <w:vMerge w:val="restart"/>
            <w:tcBorders>
              <w:top w:val="single" w:sz="4" w:space="0" w:color="000000"/>
              <w:left w:val="single" w:sz="4" w:space="0" w:color="000000"/>
              <w:bottom w:val="single" w:sz="4" w:space="0" w:color="000000"/>
            </w:tcBorders>
            <w:shd w:val="clear" w:color="auto" w:fill="FFFFFF"/>
            <w:vAlign w:val="center"/>
          </w:tcPr>
          <w:p w14:paraId="397DAED9" w14:textId="77777777" w:rsidR="00724C76" w:rsidRDefault="00724C76" w:rsidP="00A368E6">
            <w:r>
              <w:rPr>
                <w:b/>
                <w:bCs/>
                <w:sz w:val="26"/>
                <w:szCs w:val="26"/>
              </w:rPr>
              <w:t>Giáo viên hướng dẫn</w:t>
            </w:r>
          </w:p>
          <w:p w14:paraId="25A98670" w14:textId="77777777" w:rsidR="00724C76" w:rsidRDefault="00724C76" w:rsidP="00A368E6">
            <w:pPr>
              <w:rPr>
                <w:b/>
                <w:bCs/>
                <w:sz w:val="26"/>
                <w:szCs w:val="26"/>
              </w:rPr>
            </w:pPr>
          </w:p>
        </w:tc>
        <w:tc>
          <w:tcPr>
            <w:tcW w:w="2638" w:type="dxa"/>
            <w:vMerge w:val="restart"/>
            <w:tcBorders>
              <w:top w:val="single" w:sz="4" w:space="0" w:color="000000"/>
              <w:left w:val="single" w:sz="4" w:space="0" w:color="000000"/>
            </w:tcBorders>
            <w:shd w:val="clear" w:color="auto" w:fill="FFFFFF"/>
            <w:vAlign w:val="center"/>
          </w:tcPr>
          <w:p w14:paraId="24A2D099" w14:textId="77777777" w:rsidR="00C70D54" w:rsidRDefault="00C70D54" w:rsidP="00A368E6">
            <w:pPr>
              <w:rPr>
                <w:bCs/>
                <w:sz w:val="26"/>
                <w:szCs w:val="26"/>
              </w:rPr>
            </w:pPr>
          </w:p>
          <w:p w14:paraId="739734BA" w14:textId="20976B8E" w:rsidR="00724C76" w:rsidRDefault="00D11424" w:rsidP="00A368E6">
            <w:r>
              <w:rPr>
                <w:bCs/>
                <w:sz w:val="26"/>
                <w:szCs w:val="26"/>
              </w:rPr>
              <w:t>Huỳnh Bá Diệu</w:t>
            </w:r>
          </w:p>
          <w:p w14:paraId="0ACEACB3" w14:textId="77777777" w:rsidR="00724C76" w:rsidRDefault="00724C76" w:rsidP="00A368E6">
            <w:pPr>
              <w:snapToGrid w:val="0"/>
              <w:rPr>
                <w:rFonts w:eastAsia="Times New Roman"/>
                <w:b/>
                <w:bCs/>
                <w:sz w:val="20"/>
                <w:szCs w:val="20"/>
              </w:rPr>
            </w:pPr>
          </w:p>
          <w:p w14:paraId="35C3FC83" w14:textId="77777777" w:rsidR="00724C76" w:rsidRDefault="00724C76" w:rsidP="00A368E6"/>
        </w:tc>
        <w:tc>
          <w:tcPr>
            <w:tcW w:w="1418" w:type="dxa"/>
            <w:tcBorders>
              <w:top w:val="single" w:sz="4" w:space="0" w:color="000000"/>
              <w:left w:val="single" w:sz="4" w:space="0" w:color="000000"/>
              <w:bottom w:val="single" w:sz="4" w:space="0" w:color="000000"/>
            </w:tcBorders>
            <w:shd w:val="clear" w:color="auto" w:fill="FFFFFF"/>
            <w:vAlign w:val="center"/>
          </w:tcPr>
          <w:p w14:paraId="3ABAEAE2" w14:textId="77777777" w:rsidR="00724C76" w:rsidRDefault="00724C76" w:rsidP="00A368E6">
            <w:pPr>
              <w:ind w:firstLine="142"/>
            </w:pPr>
            <w:r>
              <w:rPr>
                <w:b/>
                <w:bCs/>
                <w:sz w:val="26"/>
                <w:szCs w:val="26"/>
              </w:rPr>
              <w:t>Chữ kí</w:t>
            </w: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D1A9E8" w14:textId="77777777" w:rsidR="00724C76" w:rsidRDefault="00724C76" w:rsidP="00A368E6">
            <w:pPr>
              <w:snapToGrid w:val="0"/>
              <w:rPr>
                <w:rFonts w:ascii="Calibri" w:hAnsi="Calibri" w:cs="Calibri"/>
                <w:bCs/>
                <w:sz w:val="22"/>
              </w:rPr>
            </w:pPr>
          </w:p>
        </w:tc>
      </w:tr>
      <w:tr w:rsidR="00724C76" w14:paraId="5783E009" w14:textId="77777777" w:rsidTr="00811BE5">
        <w:trPr>
          <w:cantSplit/>
          <w:trHeight w:val="423"/>
        </w:trPr>
        <w:tc>
          <w:tcPr>
            <w:tcW w:w="2356" w:type="dxa"/>
            <w:vMerge/>
            <w:tcBorders>
              <w:top w:val="single" w:sz="4" w:space="0" w:color="000000"/>
              <w:left w:val="single" w:sz="4" w:space="0" w:color="000000"/>
              <w:bottom w:val="single" w:sz="4" w:space="0" w:color="000000"/>
            </w:tcBorders>
            <w:shd w:val="clear" w:color="auto" w:fill="FFFFFF"/>
            <w:vAlign w:val="center"/>
          </w:tcPr>
          <w:p w14:paraId="78B8F37E" w14:textId="77777777" w:rsidR="00724C76" w:rsidRDefault="00724C76" w:rsidP="00A368E6">
            <w:pPr>
              <w:snapToGrid w:val="0"/>
              <w:spacing w:line="276" w:lineRule="auto"/>
              <w:rPr>
                <w:rFonts w:eastAsia="Times New Roman"/>
                <w:bCs/>
                <w:sz w:val="26"/>
                <w:szCs w:val="26"/>
              </w:rPr>
            </w:pPr>
          </w:p>
        </w:tc>
        <w:tc>
          <w:tcPr>
            <w:tcW w:w="2638" w:type="dxa"/>
            <w:vMerge/>
            <w:tcBorders>
              <w:left w:val="single" w:sz="4" w:space="0" w:color="000000"/>
              <w:bottom w:val="single" w:sz="4" w:space="0" w:color="000000"/>
            </w:tcBorders>
            <w:shd w:val="clear" w:color="auto" w:fill="FFFFFF"/>
            <w:vAlign w:val="center"/>
          </w:tcPr>
          <w:p w14:paraId="6A6219EA" w14:textId="77777777" w:rsidR="00724C76" w:rsidRDefault="00724C76" w:rsidP="00A368E6">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14:paraId="50890AA3" w14:textId="77777777" w:rsidR="00724C76" w:rsidRDefault="00724C76" w:rsidP="00A368E6">
            <w:pPr>
              <w:ind w:firstLine="142"/>
            </w:pPr>
            <w:r>
              <w:rPr>
                <w:b/>
                <w:bCs/>
                <w:sz w:val="26"/>
                <w:szCs w:val="26"/>
              </w:rPr>
              <w:t>Ngày:</w:t>
            </w:r>
          </w:p>
          <w:p w14:paraId="3469E6E2" w14:textId="77777777" w:rsidR="00724C76" w:rsidRDefault="00724C76" w:rsidP="00A368E6">
            <w:pPr>
              <w:ind w:firstLine="142"/>
              <w:rPr>
                <w:bCs/>
                <w:sz w:val="26"/>
                <w:szCs w:val="26"/>
              </w:rPr>
            </w:pP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CB3382" w14:textId="77777777" w:rsidR="00724C76" w:rsidRDefault="00724C76" w:rsidP="00A368E6">
            <w:pPr>
              <w:snapToGrid w:val="0"/>
              <w:rPr>
                <w:rFonts w:ascii="Calibri" w:hAnsi="Calibri" w:cs="Calibri"/>
                <w:bCs/>
                <w:sz w:val="22"/>
              </w:rPr>
            </w:pPr>
          </w:p>
        </w:tc>
      </w:tr>
      <w:tr w:rsidR="00724C76" w14:paraId="6E37C964" w14:textId="77777777" w:rsidTr="00811BE5">
        <w:trPr>
          <w:cantSplit/>
          <w:trHeight w:val="620"/>
        </w:trPr>
        <w:tc>
          <w:tcPr>
            <w:tcW w:w="2356" w:type="dxa"/>
            <w:vMerge w:val="restart"/>
            <w:tcBorders>
              <w:top w:val="single" w:sz="4" w:space="0" w:color="000000"/>
              <w:left w:val="single" w:sz="4" w:space="0" w:color="000000"/>
              <w:bottom w:val="single" w:sz="4" w:space="0" w:color="000000"/>
            </w:tcBorders>
            <w:shd w:val="clear" w:color="auto" w:fill="FFFFFF"/>
            <w:vAlign w:val="center"/>
          </w:tcPr>
          <w:p w14:paraId="7936A2FD" w14:textId="77777777" w:rsidR="00724C76" w:rsidRDefault="00724C76" w:rsidP="00A368E6">
            <w:r>
              <w:rPr>
                <w:b/>
                <w:bCs/>
                <w:sz w:val="26"/>
                <w:szCs w:val="26"/>
              </w:rPr>
              <w:t>Product Owner</w:t>
            </w:r>
          </w:p>
        </w:tc>
        <w:tc>
          <w:tcPr>
            <w:tcW w:w="2638" w:type="dxa"/>
            <w:vMerge w:val="restart"/>
            <w:tcBorders>
              <w:top w:val="single" w:sz="4" w:space="0" w:color="000000"/>
              <w:left w:val="single" w:sz="4" w:space="0" w:color="000000"/>
            </w:tcBorders>
            <w:shd w:val="clear" w:color="auto" w:fill="FFFFFF"/>
            <w:vAlign w:val="center"/>
          </w:tcPr>
          <w:p w14:paraId="6246F462" w14:textId="77777777" w:rsidR="00CD2B58" w:rsidRDefault="00CD2B58" w:rsidP="00CD2B58">
            <w:r>
              <w:rPr>
                <w:bCs/>
                <w:sz w:val="26"/>
                <w:szCs w:val="26"/>
              </w:rPr>
              <w:t>Võ Văn Phước</w:t>
            </w:r>
          </w:p>
          <w:p w14:paraId="6C7D6AD4" w14:textId="77777777" w:rsidR="00724C76" w:rsidRPr="00177576" w:rsidRDefault="00724C76" w:rsidP="00A368E6">
            <w:pPr>
              <w:rPr>
                <w:bCs/>
                <w:sz w:val="26"/>
                <w:szCs w:val="26"/>
              </w:rPr>
            </w:pPr>
          </w:p>
          <w:p w14:paraId="227825E1" w14:textId="77777777" w:rsidR="00724C76" w:rsidRPr="00177576" w:rsidRDefault="00724C76" w:rsidP="00A368E6">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14:paraId="7651DAB6" w14:textId="77777777" w:rsidR="00724C76" w:rsidRDefault="00724C76" w:rsidP="00A368E6">
            <w:pPr>
              <w:ind w:firstLine="142"/>
            </w:pPr>
            <w:r>
              <w:rPr>
                <w:b/>
                <w:bCs/>
                <w:sz w:val="26"/>
                <w:szCs w:val="26"/>
              </w:rPr>
              <w:t>Chữ kí:</w:t>
            </w: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407E3D" w14:textId="77777777" w:rsidR="00724C76" w:rsidRDefault="00724C76" w:rsidP="00A368E6">
            <w:pPr>
              <w:snapToGrid w:val="0"/>
              <w:rPr>
                <w:rFonts w:ascii="Calibri" w:hAnsi="Calibri" w:cs="Calibri"/>
                <w:bCs/>
                <w:sz w:val="22"/>
              </w:rPr>
            </w:pPr>
          </w:p>
        </w:tc>
      </w:tr>
      <w:tr w:rsidR="00724C76" w14:paraId="648E4490" w14:textId="77777777" w:rsidTr="00811BE5">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14:paraId="6D35FC5C" w14:textId="77777777" w:rsidR="00724C76" w:rsidRDefault="00724C76" w:rsidP="00A368E6">
            <w:pPr>
              <w:snapToGrid w:val="0"/>
              <w:spacing w:line="276" w:lineRule="auto"/>
              <w:rPr>
                <w:rFonts w:eastAsia="Times New Roman"/>
                <w:bCs/>
                <w:sz w:val="20"/>
                <w:szCs w:val="20"/>
              </w:rPr>
            </w:pPr>
          </w:p>
        </w:tc>
        <w:tc>
          <w:tcPr>
            <w:tcW w:w="2638" w:type="dxa"/>
            <w:vMerge/>
            <w:tcBorders>
              <w:left w:val="single" w:sz="4" w:space="0" w:color="000000"/>
              <w:bottom w:val="single" w:sz="4" w:space="0" w:color="000000"/>
            </w:tcBorders>
            <w:shd w:val="clear" w:color="auto" w:fill="FFFFFF"/>
            <w:vAlign w:val="center"/>
          </w:tcPr>
          <w:p w14:paraId="4B1F3927" w14:textId="77777777" w:rsidR="00724C76" w:rsidRPr="00177576" w:rsidRDefault="00724C76" w:rsidP="00A368E6">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14:paraId="07E05E05" w14:textId="77777777" w:rsidR="00724C76" w:rsidRDefault="00724C76" w:rsidP="00A368E6">
            <w:pPr>
              <w:ind w:firstLine="142"/>
            </w:pPr>
            <w:r>
              <w:rPr>
                <w:b/>
                <w:bCs/>
                <w:sz w:val="26"/>
                <w:szCs w:val="26"/>
              </w:rPr>
              <w:t>Ngày:</w:t>
            </w: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8398EB" w14:textId="77777777" w:rsidR="00724C76" w:rsidRDefault="00724C76" w:rsidP="00A368E6">
            <w:pPr>
              <w:snapToGrid w:val="0"/>
              <w:rPr>
                <w:rFonts w:ascii="Calibri" w:hAnsi="Calibri" w:cs="Calibri"/>
                <w:bCs/>
                <w:sz w:val="22"/>
              </w:rPr>
            </w:pPr>
          </w:p>
        </w:tc>
      </w:tr>
      <w:tr w:rsidR="00724C76" w14:paraId="1567F79B" w14:textId="77777777" w:rsidTr="00811BE5">
        <w:trPr>
          <w:cantSplit/>
          <w:trHeight w:val="600"/>
        </w:trPr>
        <w:tc>
          <w:tcPr>
            <w:tcW w:w="2356" w:type="dxa"/>
            <w:vMerge w:val="restart"/>
            <w:tcBorders>
              <w:top w:val="single" w:sz="4" w:space="0" w:color="000000"/>
              <w:left w:val="single" w:sz="4" w:space="0" w:color="000000"/>
              <w:bottom w:val="single" w:sz="4" w:space="0" w:color="000000"/>
            </w:tcBorders>
            <w:shd w:val="clear" w:color="auto" w:fill="FFFFFF"/>
            <w:vAlign w:val="center"/>
          </w:tcPr>
          <w:p w14:paraId="40E9364F" w14:textId="77777777" w:rsidR="00724C76" w:rsidRDefault="00724C76" w:rsidP="00A368E6">
            <w:r>
              <w:rPr>
                <w:b/>
                <w:bCs/>
                <w:sz w:val="26"/>
                <w:szCs w:val="26"/>
              </w:rPr>
              <w:t>Người quản lý dự án</w:t>
            </w:r>
          </w:p>
        </w:tc>
        <w:tc>
          <w:tcPr>
            <w:tcW w:w="2638" w:type="dxa"/>
            <w:vMerge w:val="restart"/>
            <w:tcBorders>
              <w:top w:val="single" w:sz="4" w:space="0" w:color="000000"/>
              <w:left w:val="single" w:sz="4" w:space="0" w:color="000000"/>
            </w:tcBorders>
            <w:shd w:val="clear" w:color="auto" w:fill="FFFFFF"/>
            <w:vAlign w:val="center"/>
          </w:tcPr>
          <w:p w14:paraId="4DD5410D" w14:textId="77777777" w:rsidR="00724C76" w:rsidRPr="00177576" w:rsidRDefault="00455BC5" w:rsidP="00A368E6">
            <w:pPr>
              <w:rPr>
                <w:bCs/>
                <w:sz w:val="26"/>
                <w:szCs w:val="26"/>
              </w:rPr>
            </w:pPr>
            <w:r>
              <w:rPr>
                <w:bCs/>
                <w:sz w:val="26"/>
                <w:szCs w:val="26"/>
              </w:rPr>
              <w:t>Lương Văn Trung</w:t>
            </w:r>
          </w:p>
          <w:p w14:paraId="092D6D16" w14:textId="77777777" w:rsidR="00724C76" w:rsidRPr="00177576" w:rsidRDefault="00724C76" w:rsidP="00A368E6">
            <w:pPr>
              <w:rPr>
                <w:bCs/>
                <w:sz w:val="26"/>
                <w:szCs w:val="26"/>
              </w:rPr>
            </w:pPr>
          </w:p>
          <w:p w14:paraId="2EBEA4E8" w14:textId="77777777" w:rsidR="00724C76" w:rsidRPr="00177576" w:rsidRDefault="00724C76" w:rsidP="00A368E6">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14:paraId="62C92FCC" w14:textId="77777777" w:rsidR="00724C76" w:rsidRDefault="00724C76" w:rsidP="00A368E6">
            <w:pPr>
              <w:ind w:firstLine="142"/>
            </w:pPr>
            <w:r>
              <w:rPr>
                <w:b/>
                <w:bCs/>
                <w:sz w:val="26"/>
                <w:szCs w:val="26"/>
              </w:rPr>
              <w:t>Chữ kí:</w:t>
            </w: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3B84F1" w14:textId="77777777" w:rsidR="00724C76" w:rsidRDefault="00724C76" w:rsidP="00A368E6">
            <w:pPr>
              <w:snapToGrid w:val="0"/>
              <w:rPr>
                <w:rFonts w:ascii="Calibri" w:hAnsi="Calibri" w:cs="Calibri"/>
                <w:bCs/>
                <w:sz w:val="22"/>
              </w:rPr>
            </w:pPr>
          </w:p>
        </w:tc>
      </w:tr>
      <w:tr w:rsidR="00724C76" w14:paraId="7A82EA54" w14:textId="77777777" w:rsidTr="00811BE5">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14:paraId="5092B7EB" w14:textId="77777777" w:rsidR="00724C76" w:rsidRDefault="00724C76" w:rsidP="00A368E6">
            <w:pPr>
              <w:snapToGrid w:val="0"/>
              <w:spacing w:line="276" w:lineRule="auto"/>
              <w:rPr>
                <w:rFonts w:eastAsia="Times New Roman"/>
                <w:bCs/>
                <w:sz w:val="26"/>
                <w:szCs w:val="26"/>
              </w:rPr>
            </w:pPr>
          </w:p>
        </w:tc>
        <w:tc>
          <w:tcPr>
            <w:tcW w:w="2638" w:type="dxa"/>
            <w:vMerge/>
            <w:tcBorders>
              <w:left w:val="single" w:sz="4" w:space="0" w:color="000000"/>
              <w:bottom w:val="single" w:sz="4" w:space="0" w:color="000000"/>
            </w:tcBorders>
            <w:shd w:val="clear" w:color="auto" w:fill="FFFFFF"/>
            <w:vAlign w:val="center"/>
          </w:tcPr>
          <w:p w14:paraId="27A69E92" w14:textId="77777777" w:rsidR="00724C76" w:rsidRPr="00177576" w:rsidRDefault="00724C76" w:rsidP="00A368E6">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14:paraId="3E1E059B" w14:textId="77777777" w:rsidR="00724C76" w:rsidRDefault="00724C76" w:rsidP="00A368E6">
            <w:pPr>
              <w:ind w:firstLine="142"/>
            </w:pPr>
            <w:r>
              <w:rPr>
                <w:b/>
                <w:bCs/>
                <w:sz w:val="26"/>
                <w:szCs w:val="26"/>
              </w:rPr>
              <w:t>Ngày:</w:t>
            </w: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C9D87D" w14:textId="77777777" w:rsidR="00724C76" w:rsidRDefault="00724C76" w:rsidP="00A368E6">
            <w:pPr>
              <w:snapToGrid w:val="0"/>
              <w:rPr>
                <w:rFonts w:ascii="Calibri" w:hAnsi="Calibri" w:cs="Calibri"/>
                <w:bCs/>
                <w:sz w:val="22"/>
              </w:rPr>
            </w:pPr>
          </w:p>
        </w:tc>
      </w:tr>
      <w:tr w:rsidR="00A368E6" w14:paraId="153E3D91" w14:textId="77777777" w:rsidTr="00811BE5">
        <w:trPr>
          <w:cantSplit/>
          <w:trHeight w:val="620"/>
        </w:trPr>
        <w:tc>
          <w:tcPr>
            <w:tcW w:w="2356" w:type="dxa"/>
            <w:vMerge w:val="restart"/>
            <w:tcBorders>
              <w:top w:val="single" w:sz="4" w:space="0" w:color="000000"/>
              <w:left w:val="single" w:sz="4" w:space="0" w:color="000000"/>
              <w:bottom w:val="single" w:sz="4" w:space="0" w:color="auto"/>
            </w:tcBorders>
            <w:shd w:val="clear" w:color="auto" w:fill="FFFFFF"/>
            <w:vAlign w:val="center"/>
          </w:tcPr>
          <w:p w14:paraId="0B649E31" w14:textId="77777777" w:rsidR="00A368E6" w:rsidRDefault="00A368E6" w:rsidP="00A368E6">
            <w:r>
              <w:rPr>
                <w:b/>
                <w:bCs/>
                <w:sz w:val="26"/>
                <w:szCs w:val="26"/>
              </w:rPr>
              <w:t>Thành viên nhóm</w:t>
            </w:r>
          </w:p>
        </w:tc>
        <w:tc>
          <w:tcPr>
            <w:tcW w:w="2638" w:type="dxa"/>
            <w:vMerge w:val="restart"/>
            <w:tcBorders>
              <w:top w:val="single" w:sz="4" w:space="0" w:color="000000"/>
              <w:left w:val="single" w:sz="4" w:space="0" w:color="000000"/>
              <w:bottom w:val="single" w:sz="4" w:space="0" w:color="auto"/>
            </w:tcBorders>
            <w:shd w:val="clear" w:color="auto" w:fill="FFFFFF"/>
            <w:vAlign w:val="center"/>
          </w:tcPr>
          <w:p w14:paraId="2E157314" w14:textId="77777777" w:rsidR="00A368E6" w:rsidRDefault="00455BC5" w:rsidP="00A368E6">
            <w:r>
              <w:rPr>
                <w:bCs/>
                <w:sz w:val="26"/>
                <w:szCs w:val="26"/>
              </w:rPr>
              <w:t>Võ Văn Phước</w:t>
            </w:r>
          </w:p>
          <w:p w14:paraId="07EC7F5D" w14:textId="77777777" w:rsidR="00A368E6" w:rsidRDefault="00A368E6" w:rsidP="00A368E6">
            <w:pPr>
              <w:snapToGrid w:val="0"/>
              <w:rPr>
                <w:rFonts w:eastAsia="Times New Roman"/>
                <w:b/>
                <w:bCs/>
                <w:sz w:val="20"/>
                <w:szCs w:val="20"/>
              </w:rPr>
            </w:pPr>
          </w:p>
          <w:p w14:paraId="16DED600" w14:textId="77777777" w:rsidR="00A368E6" w:rsidRDefault="00A368E6" w:rsidP="00A368E6"/>
        </w:tc>
        <w:tc>
          <w:tcPr>
            <w:tcW w:w="1418" w:type="dxa"/>
            <w:tcBorders>
              <w:top w:val="single" w:sz="4" w:space="0" w:color="000000"/>
              <w:left w:val="single" w:sz="4" w:space="0" w:color="000000"/>
              <w:bottom w:val="single" w:sz="4" w:space="0" w:color="000000"/>
            </w:tcBorders>
            <w:shd w:val="clear" w:color="auto" w:fill="FFFFFF"/>
            <w:vAlign w:val="center"/>
          </w:tcPr>
          <w:p w14:paraId="7DC46EDA" w14:textId="77777777" w:rsidR="00A368E6" w:rsidRDefault="00A368E6" w:rsidP="00A368E6">
            <w:pPr>
              <w:ind w:firstLine="142"/>
            </w:pPr>
            <w:r>
              <w:rPr>
                <w:b/>
                <w:bCs/>
                <w:sz w:val="26"/>
                <w:szCs w:val="26"/>
              </w:rPr>
              <w:t>Chữ kí:</w:t>
            </w: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DD8B84" w14:textId="77777777" w:rsidR="00A368E6" w:rsidRDefault="00A368E6" w:rsidP="00A368E6">
            <w:pPr>
              <w:snapToGrid w:val="0"/>
              <w:rPr>
                <w:rFonts w:ascii="Calibri" w:hAnsi="Calibri" w:cs="Calibri"/>
                <w:bCs/>
                <w:sz w:val="22"/>
              </w:rPr>
            </w:pPr>
          </w:p>
        </w:tc>
      </w:tr>
      <w:tr w:rsidR="00A368E6" w14:paraId="1CF49862" w14:textId="77777777" w:rsidTr="00811BE5">
        <w:trPr>
          <w:cantSplit/>
          <w:trHeight w:val="600"/>
        </w:trPr>
        <w:tc>
          <w:tcPr>
            <w:tcW w:w="2356" w:type="dxa"/>
            <w:vMerge/>
            <w:tcBorders>
              <w:left w:val="single" w:sz="4" w:space="0" w:color="000000"/>
              <w:bottom w:val="single" w:sz="4" w:space="0" w:color="auto"/>
            </w:tcBorders>
            <w:shd w:val="clear" w:color="auto" w:fill="FFFFFF"/>
            <w:vAlign w:val="center"/>
          </w:tcPr>
          <w:p w14:paraId="0FCCABD6" w14:textId="77777777" w:rsidR="00A368E6" w:rsidRDefault="00A368E6" w:rsidP="00A368E6">
            <w:pPr>
              <w:snapToGrid w:val="0"/>
              <w:spacing w:line="276" w:lineRule="auto"/>
              <w:rPr>
                <w:rFonts w:eastAsia="Times New Roman"/>
                <w:bCs/>
                <w:sz w:val="26"/>
                <w:szCs w:val="26"/>
              </w:rPr>
            </w:pPr>
          </w:p>
        </w:tc>
        <w:tc>
          <w:tcPr>
            <w:tcW w:w="2638" w:type="dxa"/>
            <w:vMerge/>
            <w:tcBorders>
              <w:left w:val="single" w:sz="4" w:space="0" w:color="000000"/>
              <w:bottom w:val="single" w:sz="4" w:space="0" w:color="auto"/>
            </w:tcBorders>
            <w:shd w:val="clear" w:color="auto" w:fill="FFFFFF"/>
            <w:vAlign w:val="center"/>
          </w:tcPr>
          <w:p w14:paraId="39E8E126" w14:textId="77777777" w:rsidR="00A368E6" w:rsidRDefault="00A368E6" w:rsidP="00A368E6">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14:paraId="36122F52" w14:textId="77777777" w:rsidR="00A368E6" w:rsidRDefault="00A368E6" w:rsidP="00A368E6">
            <w:pPr>
              <w:ind w:firstLine="142"/>
            </w:pPr>
            <w:r>
              <w:rPr>
                <w:b/>
                <w:bCs/>
                <w:sz w:val="26"/>
                <w:szCs w:val="26"/>
              </w:rPr>
              <w:t>Ngày</w:t>
            </w: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AE1F53" w14:textId="77777777" w:rsidR="00A368E6" w:rsidRDefault="00A368E6" w:rsidP="00A368E6">
            <w:pPr>
              <w:snapToGrid w:val="0"/>
              <w:rPr>
                <w:rFonts w:ascii="Calibri" w:hAnsi="Calibri" w:cs="Calibri"/>
                <w:bCs/>
                <w:sz w:val="22"/>
              </w:rPr>
            </w:pPr>
          </w:p>
        </w:tc>
      </w:tr>
      <w:tr w:rsidR="00A368E6" w14:paraId="54B40F60" w14:textId="77777777" w:rsidTr="00811BE5">
        <w:trPr>
          <w:cantSplit/>
          <w:trHeight w:val="620"/>
        </w:trPr>
        <w:tc>
          <w:tcPr>
            <w:tcW w:w="2356" w:type="dxa"/>
            <w:vMerge/>
            <w:tcBorders>
              <w:left w:val="single" w:sz="4" w:space="0" w:color="000000"/>
              <w:bottom w:val="single" w:sz="4" w:space="0" w:color="auto"/>
            </w:tcBorders>
            <w:shd w:val="clear" w:color="auto" w:fill="FFFFFF"/>
            <w:vAlign w:val="center"/>
          </w:tcPr>
          <w:p w14:paraId="6E86AA5C" w14:textId="77777777" w:rsidR="00A368E6" w:rsidRDefault="00A368E6" w:rsidP="00A368E6">
            <w:pPr>
              <w:snapToGrid w:val="0"/>
              <w:rPr>
                <w:rFonts w:eastAsia="Times New Roman"/>
                <w:b/>
                <w:bCs/>
                <w:sz w:val="20"/>
                <w:szCs w:val="20"/>
              </w:rPr>
            </w:pPr>
          </w:p>
        </w:tc>
        <w:tc>
          <w:tcPr>
            <w:tcW w:w="2638" w:type="dxa"/>
            <w:vMerge w:val="restart"/>
            <w:tcBorders>
              <w:top w:val="single" w:sz="4" w:space="0" w:color="000000"/>
              <w:left w:val="single" w:sz="4" w:space="0" w:color="000000"/>
              <w:bottom w:val="single" w:sz="4" w:space="0" w:color="auto"/>
            </w:tcBorders>
            <w:shd w:val="clear" w:color="auto" w:fill="FFFFFF"/>
            <w:vAlign w:val="center"/>
          </w:tcPr>
          <w:p w14:paraId="3F42858E" w14:textId="77777777" w:rsidR="00A368E6" w:rsidRDefault="00455BC5" w:rsidP="00A368E6">
            <w:r>
              <w:rPr>
                <w:bCs/>
                <w:sz w:val="26"/>
                <w:szCs w:val="26"/>
              </w:rPr>
              <w:t>Huỳnh Công Thẩm</w:t>
            </w:r>
          </w:p>
          <w:p w14:paraId="760A756B" w14:textId="77777777" w:rsidR="00A368E6" w:rsidRDefault="00A368E6" w:rsidP="00A368E6">
            <w:pPr>
              <w:snapToGrid w:val="0"/>
              <w:rPr>
                <w:rFonts w:eastAsia="Times New Roman"/>
                <w:b/>
                <w:bCs/>
                <w:sz w:val="20"/>
                <w:szCs w:val="20"/>
              </w:rPr>
            </w:pPr>
          </w:p>
          <w:p w14:paraId="0A478C1A" w14:textId="77777777" w:rsidR="00A368E6" w:rsidRDefault="00A368E6" w:rsidP="00A368E6"/>
        </w:tc>
        <w:tc>
          <w:tcPr>
            <w:tcW w:w="1418" w:type="dxa"/>
            <w:tcBorders>
              <w:top w:val="single" w:sz="4" w:space="0" w:color="000000"/>
              <w:left w:val="single" w:sz="4" w:space="0" w:color="000000"/>
              <w:bottom w:val="single" w:sz="4" w:space="0" w:color="000000"/>
            </w:tcBorders>
            <w:shd w:val="clear" w:color="auto" w:fill="FFFFFF"/>
            <w:vAlign w:val="center"/>
          </w:tcPr>
          <w:p w14:paraId="75D6693B" w14:textId="77777777" w:rsidR="00A368E6" w:rsidRDefault="00A368E6" w:rsidP="00A368E6">
            <w:pPr>
              <w:ind w:firstLine="142"/>
            </w:pPr>
            <w:r>
              <w:rPr>
                <w:b/>
                <w:bCs/>
                <w:sz w:val="26"/>
                <w:szCs w:val="26"/>
              </w:rPr>
              <w:t>Chữ kí:</w:t>
            </w: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8FE795" w14:textId="77777777" w:rsidR="00A368E6" w:rsidRDefault="00A368E6" w:rsidP="00A368E6">
            <w:pPr>
              <w:snapToGrid w:val="0"/>
              <w:rPr>
                <w:rFonts w:ascii="Calibri" w:hAnsi="Calibri" w:cs="Calibri"/>
                <w:bCs/>
                <w:sz w:val="22"/>
              </w:rPr>
            </w:pPr>
          </w:p>
        </w:tc>
      </w:tr>
      <w:tr w:rsidR="00A368E6" w14:paraId="47DBBE93" w14:textId="77777777" w:rsidTr="00811BE5">
        <w:trPr>
          <w:cantSplit/>
          <w:trHeight w:val="620"/>
        </w:trPr>
        <w:tc>
          <w:tcPr>
            <w:tcW w:w="2356" w:type="dxa"/>
            <w:vMerge/>
            <w:tcBorders>
              <w:left w:val="single" w:sz="4" w:space="0" w:color="000000"/>
              <w:bottom w:val="single" w:sz="4" w:space="0" w:color="auto"/>
            </w:tcBorders>
            <w:shd w:val="clear" w:color="auto" w:fill="FFFFFF"/>
            <w:vAlign w:val="center"/>
          </w:tcPr>
          <w:p w14:paraId="1ABEC452" w14:textId="77777777" w:rsidR="00A368E6" w:rsidRDefault="00A368E6" w:rsidP="00A368E6">
            <w:pPr>
              <w:snapToGrid w:val="0"/>
              <w:spacing w:line="276" w:lineRule="auto"/>
              <w:rPr>
                <w:rFonts w:eastAsia="Times New Roman"/>
                <w:bCs/>
                <w:sz w:val="20"/>
                <w:szCs w:val="20"/>
              </w:rPr>
            </w:pPr>
          </w:p>
        </w:tc>
        <w:tc>
          <w:tcPr>
            <w:tcW w:w="2638" w:type="dxa"/>
            <w:vMerge/>
            <w:tcBorders>
              <w:left w:val="single" w:sz="4" w:space="0" w:color="000000"/>
              <w:bottom w:val="single" w:sz="4" w:space="0" w:color="auto"/>
            </w:tcBorders>
            <w:shd w:val="clear" w:color="auto" w:fill="FFFFFF"/>
            <w:vAlign w:val="center"/>
          </w:tcPr>
          <w:p w14:paraId="237E4D97" w14:textId="77777777" w:rsidR="00A368E6" w:rsidRDefault="00A368E6" w:rsidP="00A368E6">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14:paraId="3F735E7D" w14:textId="77777777" w:rsidR="00A368E6" w:rsidRDefault="00A368E6" w:rsidP="00A368E6">
            <w:pPr>
              <w:ind w:firstLine="142"/>
            </w:pPr>
            <w:r>
              <w:rPr>
                <w:b/>
                <w:bCs/>
                <w:sz w:val="26"/>
                <w:szCs w:val="26"/>
              </w:rPr>
              <w:t>Ngày:</w:t>
            </w: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FCC9EF" w14:textId="77777777" w:rsidR="00A368E6" w:rsidRDefault="00A368E6" w:rsidP="00A368E6">
            <w:pPr>
              <w:snapToGrid w:val="0"/>
              <w:rPr>
                <w:rFonts w:ascii="Calibri" w:hAnsi="Calibri" w:cs="Calibri"/>
                <w:bCs/>
                <w:sz w:val="22"/>
              </w:rPr>
            </w:pPr>
          </w:p>
        </w:tc>
      </w:tr>
      <w:tr w:rsidR="00A368E6" w14:paraId="0FC86FC6" w14:textId="77777777" w:rsidTr="00811BE5">
        <w:trPr>
          <w:cantSplit/>
          <w:trHeight w:val="600"/>
        </w:trPr>
        <w:tc>
          <w:tcPr>
            <w:tcW w:w="2356" w:type="dxa"/>
            <w:vMerge/>
            <w:tcBorders>
              <w:left w:val="single" w:sz="4" w:space="0" w:color="000000"/>
              <w:bottom w:val="single" w:sz="4" w:space="0" w:color="auto"/>
            </w:tcBorders>
            <w:shd w:val="clear" w:color="auto" w:fill="FFFFFF"/>
            <w:vAlign w:val="center"/>
          </w:tcPr>
          <w:p w14:paraId="542AE4B1" w14:textId="77777777" w:rsidR="00A368E6" w:rsidRDefault="00A368E6" w:rsidP="00A368E6">
            <w:pPr>
              <w:snapToGrid w:val="0"/>
              <w:rPr>
                <w:rFonts w:eastAsia="Times New Roman"/>
                <w:b/>
                <w:bCs/>
                <w:sz w:val="20"/>
                <w:szCs w:val="20"/>
              </w:rPr>
            </w:pPr>
          </w:p>
        </w:tc>
        <w:tc>
          <w:tcPr>
            <w:tcW w:w="2638" w:type="dxa"/>
            <w:vMerge w:val="restart"/>
            <w:tcBorders>
              <w:top w:val="single" w:sz="4" w:space="0" w:color="000000"/>
              <w:left w:val="single" w:sz="4" w:space="0" w:color="000000"/>
              <w:bottom w:val="single" w:sz="4" w:space="0" w:color="auto"/>
            </w:tcBorders>
            <w:shd w:val="clear" w:color="auto" w:fill="FFFFFF"/>
            <w:vAlign w:val="center"/>
          </w:tcPr>
          <w:p w14:paraId="0C944B99" w14:textId="1A210AD8" w:rsidR="00A368E6" w:rsidRPr="00A368E6" w:rsidRDefault="00D11424" w:rsidP="00A368E6">
            <w:pPr>
              <w:rPr>
                <w:sz w:val="26"/>
                <w:szCs w:val="26"/>
              </w:rPr>
            </w:pPr>
            <w:r>
              <w:rPr>
                <w:sz w:val="26"/>
                <w:szCs w:val="26"/>
              </w:rPr>
              <w:t>Phạm Chí Thiện</w:t>
            </w:r>
          </w:p>
        </w:tc>
        <w:tc>
          <w:tcPr>
            <w:tcW w:w="1418" w:type="dxa"/>
            <w:tcBorders>
              <w:top w:val="single" w:sz="4" w:space="0" w:color="000000"/>
              <w:left w:val="single" w:sz="4" w:space="0" w:color="000000"/>
              <w:bottom w:val="single" w:sz="4" w:space="0" w:color="000000"/>
            </w:tcBorders>
            <w:shd w:val="clear" w:color="auto" w:fill="FFFFFF"/>
            <w:vAlign w:val="center"/>
          </w:tcPr>
          <w:p w14:paraId="3024D246" w14:textId="77777777" w:rsidR="00A368E6" w:rsidRDefault="00A368E6" w:rsidP="00A368E6">
            <w:pPr>
              <w:ind w:firstLine="142"/>
            </w:pPr>
            <w:r>
              <w:rPr>
                <w:b/>
                <w:bCs/>
                <w:sz w:val="26"/>
                <w:szCs w:val="26"/>
              </w:rPr>
              <w:t>Chữ kí:</w:t>
            </w: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A388EC" w14:textId="77777777" w:rsidR="00A368E6" w:rsidRDefault="00A368E6" w:rsidP="00A368E6">
            <w:pPr>
              <w:snapToGrid w:val="0"/>
              <w:rPr>
                <w:rFonts w:ascii="Calibri" w:hAnsi="Calibri" w:cs="Calibri"/>
                <w:bCs/>
                <w:sz w:val="22"/>
              </w:rPr>
            </w:pPr>
          </w:p>
        </w:tc>
      </w:tr>
      <w:tr w:rsidR="00A368E6" w14:paraId="295CA587" w14:textId="77777777" w:rsidTr="00811BE5">
        <w:trPr>
          <w:cantSplit/>
          <w:trHeight w:val="998"/>
        </w:trPr>
        <w:tc>
          <w:tcPr>
            <w:tcW w:w="2356" w:type="dxa"/>
            <w:vMerge/>
            <w:tcBorders>
              <w:left w:val="single" w:sz="4" w:space="0" w:color="000000"/>
            </w:tcBorders>
            <w:shd w:val="clear" w:color="auto" w:fill="FFFFFF"/>
            <w:vAlign w:val="center"/>
          </w:tcPr>
          <w:p w14:paraId="1774AE96" w14:textId="77777777" w:rsidR="00A368E6" w:rsidRDefault="00A368E6" w:rsidP="00A368E6">
            <w:pPr>
              <w:snapToGrid w:val="0"/>
              <w:spacing w:line="276" w:lineRule="auto"/>
              <w:rPr>
                <w:rFonts w:eastAsia="Times New Roman"/>
                <w:bCs/>
                <w:sz w:val="20"/>
                <w:szCs w:val="20"/>
              </w:rPr>
            </w:pPr>
          </w:p>
        </w:tc>
        <w:tc>
          <w:tcPr>
            <w:tcW w:w="2638" w:type="dxa"/>
            <w:vMerge/>
            <w:tcBorders>
              <w:top w:val="single" w:sz="4" w:space="0" w:color="000000"/>
              <w:left w:val="single" w:sz="4" w:space="0" w:color="000000"/>
              <w:bottom w:val="single" w:sz="4" w:space="0" w:color="000000"/>
            </w:tcBorders>
            <w:shd w:val="clear" w:color="auto" w:fill="FFFFFF"/>
            <w:vAlign w:val="center"/>
          </w:tcPr>
          <w:p w14:paraId="725A780C" w14:textId="77777777" w:rsidR="00A368E6" w:rsidRDefault="00A368E6" w:rsidP="00A368E6">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14:paraId="13BC501C" w14:textId="77777777" w:rsidR="00A368E6" w:rsidRDefault="00A368E6" w:rsidP="00A368E6">
            <w:pPr>
              <w:ind w:firstLine="142"/>
            </w:pPr>
            <w:r>
              <w:rPr>
                <w:b/>
                <w:bCs/>
                <w:sz w:val="26"/>
                <w:szCs w:val="26"/>
              </w:rPr>
              <w:t>Ngày:</w:t>
            </w: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59FD71" w14:textId="77777777" w:rsidR="00A368E6" w:rsidRDefault="00A368E6" w:rsidP="00A368E6">
            <w:pPr>
              <w:snapToGrid w:val="0"/>
              <w:rPr>
                <w:rFonts w:ascii="Calibri" w:hAnsi="Calibri" w:cs="Calibri"/>
                <w:bCs/>
                <w:sz w:val="22"/>
              </w:rPr>
            </w:pPr>
          </w:p>
        </w:tc>
      </w:tr>
      <w:tr w:rsidR="00D11424" w14:paraId="58102575" w14:textId="77777777" w:rsidTr="00811BE5">
        <w:trPr>
          <w:cantSplit/>
          <w:trHeight w:val="998"/>
        </w:trPr>
        <w:tc>
          <w:tcPr>
            <w:tcW w:w="2356" w:type="dxa"/>
            <w:tcBorders>
              <w:left w:val="single" w:sz="4" w:space="0" w:color="000000"/>
            </w:tcBorders>
            <w:shd w:val="clear" w:color="auto" w:fill="FFFFFF"/>
            <w:vAlign w:val="center"/>
          </w:tcPr>
          <w:p w14:paraId="0770334F" w14:textId="77777777" w:rsidR="00D11424" w:rsidRDefault="00D11424" w:rsidP="00A368E6">
            <w:pPr>
              <w:snapToGrid w:val="0"/>
              <w:spacing w:line="276" w:lineRule="auto"/>
              <w:rPr>
                <w:rFonts w:eastAsia="Times New Roman"/>
                <w:bCs/>
                <w:sz w:val="20"/>
                <w:szCs w:val="20"/>
              </w:rPr>
            </w:pPr>
          </w:p>
        </w:tc>
        <w:tc>
          <w:tcPr>
            <w:tcW w:w="2638" w:type="dxa"/>
            <w:vMerge w:val="restart"/>
            <w:tcBorders>
              <w:top w:val="single" w:sz="4" w:space="0" w:color="000000"/>
              <w:left w:val="single" w:sz="4" w:space="0" w:color="000000"/>
            </w:tcBorders>
            <w:shd w:val="clear" w:color="auto" w:fill="FFFFFF"/>
            <w:vAlign w:val="center"/>
          </w:tcPr>
          <w:p w14:paraId="766D03E9" w14:textId="4332AF10" w:rsidR="00D11424" w:rsidRDefault="00D11424" w:rsidP="00A368E6">
            <w:pPr>
              <w:rPr>
                <w:rFonts w:eastAsia="Times New Roman"/>
                <w:b/>
                <w:bCs/>
                <w:sz w:val="20"/>
                <w:szCs w:val="20"/>
              </w:rPr>
            </w:pPr>
            <w:r w:rsidRPr="00D11424">
              <w:rPr>
                <w:sz w:val="26"/>
                <w:szCs w:val="26"/>
              </w:rPr>
              <w:t>Nguyễn Xuân Trin</w:t>
            </w:r>
          </w:p>
        </w:tc>
        <w:tc>
          <w:tcPr>
            <w:tcW w:w="1418" w:type="dxa"/>
            <w:tcBorders>
              <w:top w:val="single" w:sz="4" w:space="0" w:color="000000"/>
              <w:left w:val="single" w:sz="4" w:space="0" w:color="000000"/>
              <w:bottom w:val="single" w:sz="4" w:space="0" w:color="000000"/>
            </w:tcBorders>
            <w:shd w:val="clear" w:color="auto" w:fill="FFFFFF"/>
            <w:vAlign w:val="center"/>
          </w:tcPr>
          <w:p w14:paraId="4F3BF3E9" w14:textId="2CD5A107" w:rsidR="00D11424" w:rsidRDefault="00D11424" w:rsidP="00A368E6">
            <w:pPr>
              <w:ind w:firstLine="142"/>
              <w:rPr>
                <w:b/>
                <w:bCs/>
                <w:sz w:val="26"/>
                <w:szCs w:val="26"/>
              </w:rPr>
            </w:pPr>
            <w:r>
              <w:rPr>
                <w:b/>
                <w:bCs/>
                <w:sz w:val="26"/>
                <w:szCs w:val="26"/>
              </w:rPr>
              <w:t>Chữ kí:</w:t>
            </w: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090BA2" w14:textId="77777777" w:rsidR="00D11424" w:rsidRDefault="00D11424" w:rsidP="00A368E6">
            <w:pPr>
              <w:snapToGrid w:val="0"/>
              <w:rPr>
                <w:rFonts w:ascii="Calibri" w:hAnsi="Calibri" w:cs="Calibri"/>
                <w:bCs/>
                <w:sz w:val="22"/>
              </w:rPr>
            </w:pPr>
          </w:p>
        </w:tc>
      </w:tr>
      <w:tr w:rsidR="00D11424" w14:paraId="397D9A68" w14:textId="77777777" w:rsidTr="00811BE5">
        <w:trPr>
          <w:cantSplit/>
          <w:trHeight w:val="998"/>
        </w:trPr>
        <w:tc>
          <w:tcPr>
            <w:tcW w:w="2356" w:type="dxa"/>
            <w:tcBorders>
              <w:left w:val="single" w:sz="4" w:space="0" w:color="000000"/>
              <w:bottom w:val="single" w:sz="4" w:space="0" w:color="auto"/>
            </w:tcBorders>
            <w:shd w:val="clear" w:color="auto" w:fill="FFFFFF"/>
            <w:vAlign w:val="center"/>
          </w:tcPr>
          <w:p w14:paraId="66143931" w14:textId="77777777" w:rsidR="00D11424" w:rsidRDefault="00D11424" w:rsidP="00A368E6">
            <w:pPr>
              <w:snapToGrid w:val="0"/>
              <w:spacing w:line="276" w:lineRule="auto"/>
              <w:rPr>
                <w:rFonts w:eastAsia="Times New Roman"/>
                <w:bCs/>
                <w:sz w:val="20"/>
                <w:szCs w:val="20"/>
              </w:rPr>
            </w:pPr>
          </w:p>
        </w:tc>
        <w:tc>
          <w:tcPr>
            <w:tcW w:w="2638" w:type="dxa"/>
            <w:vMerge/>
            <w:tcBorders>
              <w:left w:val="single" w:sz="4" w:space="0" w:color="000000"/>
              <w:bottom w:val="single" w:sz="4" w:space="0" w:color="auto"/>
            </w:tcBorders>
            <w:shd w:val="clear" w:color="auto" w:fill="FFFFFF"/>
            <w:vAlign w:val="center"/>
          </w:tcPr>
          <w:p w14:paraId="30E2F195" w14:textId="77777777" w:rsidR="00D11424" w:rsidRDefault="00D11424" w:rsidP="00A368E6">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14:paraId="0D5AA05F" w14:textId="026A64D1" w:rsidR="00D11424" w:rsidRDefault="00D11424" w:rsidP="00A368E6">
            <w:pPr>
              <w:ind w:firstLine="142"/>
              <w:rPr>
                <w:b/>
                <w:bCs/>
                <w:sz w:val="26"/>
                <w:szCs w:val="26"/>
              </w:rPr>
            </w:pPr>
            <w:r>
              <w:rPr>
                <w:b/>
                <w:bCs/>
                <w:sz w:val="26"/>
                <w:szCs w:val="26"/>
              </w:rPr>
              <w:t>Ngày:</w:t>
            </w:r>
          </w:p>
        </w:tc>
        <w:tc>
          <w:tcPr>
            <w:tcW w:w="33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C71BAD" w14:textId="77777777" w:rsidR="00D11424" w:rsidRDefault="00D11424" w:rsidP="00A368E6">
            <w:pPr>
              <w:snapToGrid w:val="0"/>
              <w:rPr>
                <w:rFonts w:ascii="Calibri" w:hAnsi="Calibri" w:cs="Calibri"/>
                <w:bCs/>
                <w:sz w:val="22"/>
              </w:rPr>
            </w:pPr>
          </w:p>
        </w:tc>
      </w:tr>
    </w:tbl>
    <w:p w14:paraId="6246FED6" w14:textId="77777777" w:rsidR="00724C76" w:rsidRDefault="00724C76" w:rsidP="00724C76">
      <w:pPr>
        <w:suppressAutoHyphens w:val="0"/>
        <w:spacing w:after="200" w:line="276" w:lineRule="auto"/>
        <w:jc w:val="both"/>
        <w:rPr>
          <w:b/>
          <w:bCs/>
          <w:sz w:val="26"/>
          <w:szCs w:val="26"/>
        </w:rPr>
      </w:pPr>
    </w:p>
    <w:p w14:paraId="58AB4CEE" w14:textId="77777777" w:rsidR="00724C76" w:rsidRDefault="00724C76" w:rsidP="00724C76">
      <w:pPr>
        <w:suppressAutoHyphens w:val="0"/>
        <w:spacing w:after="200" w:line="276" w:lineRule="auto"/>
        <w:jc w:val="both"/>
        <w:rPr>
          <w:b/>
          <w:bCs/>
          <w:sz w:val="26"/>
          <w:szCs w:val="26"/>
        </w:rPr>
      </w:pPr>
      <w:r>
        <w:rPr>
          <w:b/>
          <w:bCs/>
          <w:sz w:val="26"/>
          <w:szCs w:val="26"/>
        </w:rPr>
        <w:br w:type="column"/>
      </w:r>
    </w:p>
    <w:p w14:paraId="3EB32399" w14:textId="77777777" w:rsidR="00724C76" w:rsidRDefault="00724C76" w:rsidP="00724C76">
      <w:pPr>
        <w:jc w:val="both"/>
        <w:rPr>
          <w:sz w:val="26"/>
          <w:szCs w:val="26"/>
        </w:rPr>
      </w:pPr>
    </w:p>
    <w:bookmarkStart w:id="13" w:name="_Toc450658261" w:displacedByCustomXml="next"/>
    <w:bookmarkStart w:id="14" w:name="_Toc37700918" w:displacedByCustomXml="next"/>
    <w:sdt>
      <w:sdtPr>
        <w:rPr>
          <w:rFonts w:ascii="Times New Roman" w:eastAsia="Calibri" w:hAnsi="Times New Roman"/>
          <w:b w:val="0"/>
          <w:bCs w:val="0"/>
          <w:color w:val="auto"/>
          <w:kern w:val="0"/>
          <w:szCs w:val="22"/>
          <w:lang w:eastAsia="zh-CN"/>
        </w:rPr>
        <w:id w:val="-1925333771"/>
        <w:docPartObj>
          <w:docPartGallery w:val="Table of Contents"/>
          <w:docPartUnique/>
        </w:docPartObj>
      </w:sdtPr>
      <w:sdtEndPr>
        <w:rPr>
          <w:b/>
          <w:noProof/>
          <w:sz w:val="26"/>
          <w:szCs w:val="26"/>
        </w:rPr>
      </w:sdtEndPr>
      <w:sdtContent>
        <w:bookmarkEnd w:id="13" w:displacedByCustomXml="prev"/>
        <w:p w14:paraId="6EC40AA8" w14:textId="77777777" w:rsidR="00357BA6" w:rsidRDefault="00724C76" w:rsidP="004171C4">
          <w:pPr>
            <w:pStyle w:val="TOCHeading"/>
            <w:spacing w:before="0" w:line="240" w:lineRule="auto"/>
            <w:jc w:val="center"/>
            <w:outlineLvl w:val="9"/>
            <w:rPr>
              <w:noProof/>
            </w:rPr>
          </w:pPr>
          <w:r>
            <w:rPr>
              <w:rFonts w:ascii="Times New Roman" w:hAnsi="Times New Roman"/>
              <w:b w:val="0"/>
              <w:color w:val="auto"/>
              <w:sz w:val="52"/>
              <w:szCs w:val="52"/>
            </w:rPr>
            <w:t>MỤC LỤC</w:t>
          </w:r>
          <w:bookmarkEnd w:id="14"/>
          <w:r w:rsidRPr="00365E8F">
            <w:rPr>
              <w:rFonts w:ascii="Times New Roman" w:hAnsi="Times New Roman"/>
              <w:b w:val="0"/>
              <w:color w:val="auto"/>
              <w:sz w:val="26"/>
              <w:szCs w:val="26"/>
            </w:rPr>
            <w:fldChar w:fldCharType="begin"/>
          </w:r>
          <w:r w:rsidRPr="00365E8F">
            <w:rPr>
              <w:rFonts w:ascii="Times New Roman" w:hAnsi="Times New Roman"/>
              <w:b w:val="0"/>
              <w:color w:val="auto"/>
              <w:sz w:val="26"/>
              <w:szCs w:val="26"/>
            </w:rPr>
            <w:instrText xml:space="preserve"> TOC \o "1-3" \h \z \u </w:instrText>
          </w:r>
          <w:r w:rsidRPr="00365E8F">
            <w:rPr>
              <w:rFonts w:ascii="Times New Roman" w:hAnsi="Times New Roman"/>
              <w:b w:val="0"/>
              <w:color w:val="auto"/>
              <w:sz w:val="26"/>
              <w:szCs w:val="26"/>
            </w:rPr>
            <w:fldChar w:fldCharType="separate"/>
          </w:r>
        </w:p>
        <w:p w14:paraId="71D9CE7B" w14:textId="77777777" w:rsidR="00357BA6" w:rsidRDefault="00E65637">
          <w:pPr>
            <w:pStyle w:val="TOC1"/>
            <w:tabs>
              <w:tab w:val="right" w:leader="dot" w:pos="9350"/>
            </w:tabs>
            <w:rPr>
              <w:rFonts w:asciiTheme="minorHAnsi" w:eastAsiaTheme="minorEastAsia" w:hAnsiTheme="minorHAnsi" w:cstheme="minorBidi"/>
              <w:noProof/>
              <w:sz w:val="22"/>
              <w:lang w:eastAsia="en-US"/>
            </w:rPr>
          </w:pPr>
          <w:hyperlink w:anchor="_Toc37700918" w:history="1">
            <w:r w:rsidR="00357BA6" w:rsidRPr="00B855C3">
              <w:rPr>
                <w:rStyle w:val="Hyperlink"/>
                <w:noProof/>
              </w:rPr>
              <w:t>MỤC LỤC</w:t>
            </w:r>
            <w:r w:rsidR="00357BA6">
              <w:rPr>
                <w:noProof/>
                <w:webHidden/>
              </w:rPr>
              <w:tab/>
            </w:r>
            <w:r w:rsidR="00357BA6">
              <w:rPr>
                <w:noProof/>
                <w:webHidden/>
              </w:rPr>
              <w:fldChar w:fldCharType="begin"/>
            </w:r>
            <w:r w:rsidR="00357BA6">
              <w:rPr>
                <w:noProof/>
                <w:webHidden/>
              </w:rPr>
              <w:instrText xml:space="preserve"> PAGEREF _Toc37700918 \h </w:instrText>
            </w:r>
            <w:r w:rsidR="00357BA6">
              <w:rPr>
                <w:noProof/>
                <w:webHidden/>
              </w:rPr>
            </w:r>
            <w:r w:rsidR="00357BA6">
              <w:rPr>
                <w:noProof/>
                <w:webHidden/>
              </w:rPr>
              <w:fldChar w:fldCharType="separate"/>
            </w:r>
            <w:r w:rsidR="00AE501D">
              <w:rPr>
                <w:noProof/>
                <w:webHidden/>
              </w:rPr>
              <w:t>5</w:t>
            </w:r>
            <w:r w:rsidR="00357BA6">
              <w:rPr>
                <w:noProof/>
                <w:webHidden/>
              </w:rPr>
              <w:fldChar w:fldCharType="end"/>
            </w:r>
          </w:hyperlink>
        </w:p>
        <w:p w14:paraId="4BD343D6" w14:textId="77777777" w:rsidR="00357BA6" w:rsidRDefault="00E65637">
          <w:pPr>
            <w:pStyle w:val="TOC1"/>
            <w:tabs>
              <w:tab w:val="left" w:pos="660"/>
              <w:tab w:val="right" w:leader="dot" w:pos="9350"/>
            </w:tabs>
            <w:rPr>
              <w:rFonts w:asciiTheme="minorHAnsi" w:eastAsiaTheme="minorEastAsia" w:hAnsiTheme="minorHAnsi" w:cstheme="minorBidi"/>
              <w:noProof/>
              <w:sz w:val="22"/>
              <w:lang w:eastAsia="en-US"/>
            </w:rPr>
          </w:pPr>
          <w:hyperlink w:anchor="_Toc37700919" w:history="1">
            <w:r w:rsidR="00357BA6" w:rsidRPr="00B855C3">
              <w:rPr>
                <w:rStyle w:val="Hyperlink"/>
                <w:rFonts w:ascii="Arial" w:hAnsi="Arial" w:cs="Arial"/>
                <w:noProof/>
              </w:rPr>
              <w:t>1.</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GIỚI THIỆU</w:t>
            </w:r>
            <w:r w:rsidR="00357BA6">
              <w:rPr>
                <w:noProof/>
                <w:webHidden/>
              </w:rPr>
              <w:tab/>
            </w:r>
            <w:r w:rsidR="00357BA6">
              <w:rPr>
                <w:noProof/>
                <w:webHidden/>
              </w:rPr>
              <w:fldChar w:fldCharType="begin"/>
            </w:r>
            <w:r w:rsidR="00357BA6">
              <w:rPr>
                <w:noProof/>
                <w:webHidden/>
              </w:rPr>
              <w:instrText xml:space="preserve"> PAGEREF _Toc37700919 \h </w:instrText>
            </w:r>
            <w:r w:rsidR="00357BA6">
              <w:rPr>
                <w:noProof/>
                <w:webHidden/>
              </w:rPr>
            </w:r>
            <w:r w:rsidR="00357BA6">
              <w:rPr>
                <w:noProof/>
                <w:webHidden/>
              </w:rPr>
              <w:fldChar w:fldCharType="separate"/>
            </w:r>
            <w:r w:rsidR="00AE501D">
              <w:rPr>
                <w:noProof/>
                <w:webHidden/>
              </w:rPr>
              <w:t>6</w:t>
            </w:r>
            <w:r w:rsidR="00357BA6">
              <w:rPr>
                <w:noProof/>
                <w:webHidden/>
              </w:rPr>
              <w:fldChar w:fldCharType="end"/>
            </w:r>
          </w:hyperlink>
        </w:p>
        <w:p w14:paraId="02DE4C07" w14:textId="77777777" w:rsidR="00357BA6" w:rsidRDefault="00E65637">
          <w:pPr>
            <w:pStyle w:val="TOC2"/>
            <w:tabs>
              <w:tab w:val="left" w:pos="1100"/>
              <w:tab w:val="right" w:leader="dot" w:pos="9350"/>
            </w:tabs>
            <w:rPr>
              <w:rFonts w:asciiTheme="minorHAnsi" w:eastAsiaTheme="minorEastAsia" w:hAnsiTheme="minorHAnsi" w:cstheme="minorBidi"/>
              <w:noProof/>
              <w:sz w:val="22"/>
              <w:lang w:eastAsia="en-US"/>
            </w:rPr>
          </w:pPr>
          <w:hyperlink w:anchor="_Toc37700920" w:history="1">
            <w:r w:rsidR="00357BA6" w:rsidRPr="00B855C3">
              <w:rPr>
                <w:rStyle w:val="Hyperlink"/>
                <w:rFonts w:ascii="Arial" w:hAnsi="Arial" w:cs="Arial"/>
                <w:noProof/>
              </w:rPr>
              <w:t>1.1.</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MỤC ĐÍCH</w:t>
            </w:r>
            <w:r w:rsidR="00357BA6">
              <w:rPr>
                <w:noProof/>
                <w:webHidden/>
              </w:rPr>
              <w:tab/>
            </w:r>
            <w:r w:rsidR="00357BA6">
              <w:rPr>
                <w:noProof/>
                <w:webHidden/>
              </w:rPr>
              <w:fldChar w:fldCharType="begin"/>
            </w:r>
            <w:r w:rsidR="00357BA6">
              <w:rPr>
                <w:noProof/>
                <w:webHidden/>
              </w:rPr>
              <w:instrText xml:space="preserve"> PAGEREF _Toc37700920 \h </w:instrText>
            </w:r>
            <w:r w:rsidR="00357BA6">
              <w:rPr>
                <w:noProof/>
                <w:webHidden/>
              </w:rPr>
            </w:r>
            <w:r w:rsidR="00357BA6">
              <w:rPr>
                <w:noProof/>
                <w:webHidden/>
              </w:rPr>
              <w:fldChar w:fldCharType="separate"/>
            </w:r>
            <w:r w:rsidR="00AE501D">
              <w:rPr>
                <w:noProof/>
                <w:webHidden/>
              </w:rPr>
              <w:t>6</w:t>
            </w:r>
            <w:r w:rsidR="00357BA6">
              <w:rPr>
                <w:noProof/>
                <w:webHidden/>
              </w:rPr>
              <w:fldChar w:fldCharType="end"/>
            </w:r>
          </w:hyperlink>
        </w:p>
        <w:p w14:paraId="25174F82" w14:textId="77777777" w:rsidR="00357BA6" w:rsidRDefault="00E65637">
          <w:pPr>
            <w:pStyle w:val="TOC2"/>
            <w:tabs>
              <w:tab w:val="left" w:pos="1100"/>
              <w:tab w:val="right" w:leader="dot" w:pos="9350"/>
            </w:tabs>
            <w:rPr>
              <w:rFonts w:asciiTheme="minorHAnsi" w:eastAsiaTheme="minorEastAsia" w:hAnsiTheme="minorHAnsi" w:cstheme="minorBidi"/>
              <w:noProof/>
              <w:sz w:val="22"/>
              <w:lang w:eastAsia="en-US"/>
            </w:rPr>
          </w:pPr>
          <w:hyperlink w:anchor="_Toc37700921" w:history="1">
            <w:r w:rsidR="00357BA6" w:rsidRPr="00B855C3">
              <w:rPr>
                <w:rStyle w:val="Hyperlink"/>
                <w:rFonts w:ascii="Arial" w:hAnsi="Arial" w:cs="Arial"/>
                <w:noProof/>
              </w:rPr>
              <w:t>1.2.</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PHẠM VI</w:t>
            </w:r>
            <w:r w:rsidR="00357BA6">
              <w:rPr>
                <w:noProof/>
                <w:webHidden/>
              </w:rPr>
              <w:tab/>
            </w:r>
            <w:r w:rsidR="00357BA6">
              <w:rPr>
                <w:noProof/>
                <w:webHidden/>
              </w:rPr>
              <w:fldChar w:fldCharType="begin"/>
            </w:r>
            <w:r w:rsidR="00357BA6">
              <w:rPr>
                <w:noProof/>
                <w:webHidden/>
              </w:rPr>
              <w:instrText xml:space="preserve"> PAGEREF _Toc37700921 \h </w:instrText>
            </w:r>
            <w:r w:rsidR="00357BA6">
              <w:rPr>
                <w:noProof/>
                <w:webHidden/>
              </w:rPr>
            </w:r>
            <w:r w:rsidR="00357BA6">
              <w:rPr>
                <w:noProof/>
                <w:webHidden/>
              </w:rPr>
              <w:fldChar w:fldCharType="separate"/>
            </w:r>
            <w:r w:rsidR="00AE501D">
              <w:rPr>
                <w:noProof/>
                <w:webHidden/>
              </w:rPr>
              <w:t>6</w:t>
            </w:r>
            <w:r w:rsidR="00357BA6">
              <w:rPr>
                <w:noProof/>
                <w:webHidden/>
              </w:rPr>
              <w:fldChar w:fldCharType="end"/>
            </w:r>
          </w:hyperlink>
        </w:p>
        <w:p w14:paraId="0A51F317" w14:textId="77777777" w:rsidR="00357BA6" w:rsidRDefault="00E65637">
          <w:pPr>
            <w:pStyle w:val="TOC2"/>
            <w:tabs>
              <w:tab w:val="left" w:pos="1100"/>
              <w:tab w:val="right" w:leader="dot" w:pos="9350"/>
            </w:tabs>
            <w:rPr>
              <w:rFonts w:asciiTheme="minorHAnsi" w:eastAsiaTheme="minorEastAsia" w:hAnsiTheme="minorHAnsi" w:cstheme="minorBidi"/>
              <w:noProof/>
              <w:sz w:val="22"/>
              <w:lang w:eastAsia="en-US"/>
            </w:rPr>
          </w:pPr>
          <w:hyperlink w:anchor="_Toc37700922" w:history="1">
            <w:r w:rsidR="00357BA6" w:rsidRPr="00B855C3">
              <w:rPr>
                <w:rStyle w:val="Hyperlink"/>
                <w:rFonts w:ascii="Arial" w:hAnsi="Arial" w:cs="Arial"/>
                <w:noProof/>
              </w:rPr>
              <w:t xml:space="preserve">1.3 </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 xml:space="preserve"> THUẬT NGỮ TÀI LIỆU VÀ TỪ VIẾT TẮT</w:t>
            </w:r>
            <w:r w:rsidR="00357BA6">
              <w:rPr>
                <w:noProof/>
                <w:webHidden/>
              </w:rPr>
              <w:tab/>
            </w:r>
            <w:r w:rsidR="00357BA6">
              <w:rPr>
                <w:noProof/>
                <w:webHidden/>
              </w:rPr>
              <w:fldChar w:fldCharType="begin"/>
            </w:r>
            <w:r w:rsidR="00357BA6">
              <w:rPr>
                <w:noProof/>
                <w:webHidden/>
              </w:rPr>
              <w:instrText xml:space="preserve"> PAGEREF _Toc37700922 \h </w:instrText>
            </w:r>
            <w:r w:rsidR="00357BA6">
              <w:rPr>
                <w:noProof/>
                <w:webHidden/>
              </w:rPr>
            </w:r>
            <w:r w:rsidR="00357BA6">
              <w:rPr>
                <w:noProof/>
                <w:webHidden/>
              </w:rPr>
              <w:fldChar w:fldCharType="separate"/>
            </w:r>
            <w:r w:rsidR="00AE501D">
              <w:rPr>
                <w:noProof/>
                <w:webHidden/>
              </w:rPr>
              <w:t>6</w:t>
            </w:r>
            <w:r w:rsidR="00357BA6">
              <w:rPr>
                <w:noProof/>
                <w:webHidden/>
              </w:rPr>
              <w:fldChar w:fldCharType="end"/>
            </w:r>
          </w:hyperlink>
        </w:p>
        <w:p w14:paraId="04E78111" w14:textId="77777777" w:rsidR="00357BA6" w:rsidRDefault="00E65637">
          <w:pPr>
            <w:pStyle w:val="TOC2"/>
            <w:tabs>
              <w:tab w:val="left" w:pos="1100"/>
              <w:tab w:val="right" w:leader="dot" w:pos="9350"/>
            </w:tabs>
            <w:rPr>
              <w:rFonts w:asciiTheme="minorHAnsi" w:eastAsiaTheme="minorEastAsia" w:hAnsiTheme="minorHAnsi" w:cstheme="minorBidi"/>
              <w:noProof/>
              <w:sz w:val="22"/>
              <w:lang w:eastAsia="en-US"/>
            </w:rPr>
          </w:pPr>
          <w:hyperlink w:anchor="_Toc37700923" w:history="1">
            <w:r w:rsidR="00357BA6" w:rsidRPr="00B855C3">
              <w:rPr>
                <w:rStyle w:val="Hyperlink"/>
                <w:rFonts w:ascii="Arial" w:hAnsi="Arial" w:cs="Arial"/>
                <w:noProof/>
              </w:rPr>
              <w:t>1.4</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TÀI LIỆU THAM KHẢO</w:t>
            </w:r>
            <w:r w:rsidR="00357BA6">
              <w:rPr>
                <w:noProof/>
                <w:webHidden/>
              </w:rPr>
              <w:tab/>
            </w:r>
            <w:r w:rsidR="00357BA6">
              <w:rPr>
                <w:noProof/>
                <w:webHidden/>
              </w:rPr>
              <w:fldChar w:fldCharType="begin"/>
            </w:r>
            <w:r w:rsidR="00357BA6">
              <w:rPr>
                <w:noProof/>
                <w:webHidden/>
              </w:rPr>
              <w:instrText xml:space="preserve"> PAGEREF _Toc37700923 \h </w:instrText>
            </w:r>
            <w:r w:rsidR="00357BA6">
              <w:rPr>
                <w:noProof/>
                <w:webHidden/>
              </w:rPr>
            </w:r>
            <w:r w:rsidR="00357BA6">
              <w:rPr>
                <w:noProof/>
                <w:webHidden/>
              </w:rPr>
              <w:fldChar w:fldCharType="separate"/>
            </w:r>
            <w:r w:rsidR="00AE501D">
              <w:rPr>
                <w:noProof/>
                <w:webHidden/>
              </w:rPr>
              <w:t>6</w:t>
            </w:r>
            <w:r w:rsidR="00357BA6">
              <w:rPr>
                <w:noProof/>
                <w:webHidden/>
              </w:rPr>
              <w:fldChar w:fldCharType="end"/>
            </w:r>
          </w:hyperlink>
        </w:p>
        <w:p w14:paraId="404F1622" w14:textId="77777777" w:rsidR="00357BA6" w:rsidRDefault="00E65637">
          <w:pPr>
            <w:pStyle w:val="TOC1"/>
            <w:tabs>
              <w:tab w:val="left" w:pos="660"/>
              <w:tab w:val="right" w:leader="dot" w:pos="9350"/>
            </w:tabs>
            <w:rPr>
              <w:rFonts w:asciiTheme="minorHAnsi" w:eastAsiaTheme="minorEastAsia" w:hAnsiTheme="minorHAnsi" w:cstheme="minorBidi"/>
              <w:noProof/>
              <w:sz w:val="22"/>
              <w:lang w:eastAsia="en-US"/>
            </w:rPr>
          </w:pPr>
          <w:hyperlink w:anchor="_Toc37700924" w:history="1">
            <w:r w:rsidR="00357BA6" w:rsidRPr="00B855C3">
              <w:rPr>
                <w:rStyle w:val="Hyperlink"/>
                <w:rFonts w:ascii="Arial" w:hAnsi="Arial" w:cs="Arial"/>
                <w:noProof/>
              </w:rPr>
              <w:t>2.</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CÁC KHU VỰC KHẢO SÁT MỤC TIÊU</w:t>
            </w:r>
            <w:r w:rsidR="00357BA6">
              <w:rPr>
                <w:noProof/>
                <w:webHidden/>
              </w:rPr>
              <w:tab/>
            </w:r>
            <w:r w:rsidR="00357BA6">
              <w:rPr>
                <w:noProof/>
                <w:webHidden/>
              </w:rPr>
              <w:fldChar w:fldCharType="begin"/>
            </w:r>
            <w:r w:rsidR="00357BA6">
              <w:rPr>
                <w:noProof/>
                <w:webHidden/>
              </w:rPr>
              <w:instrText xml:space="preserve"> PAGEREF _Toc37700924 \h </w:instrText>
            </w:r>
            <w:r w:rsidR="00357BA6">
              <w:rPr>
                <w:noProof/>
                <w:webHidden/>
              </w:rPr>
            </w:r>
            <w:r w:rsidR="00357BA6">
              <w:rPr>
                <w:noProof/>
                <w:webHidden/>
              </w:rPr>
              <w:fldChar w:fldCharType="separate"/>
            </w:r>
            <w:r w:rsidR="00AE501D">
              <w:rPr>
                <w:noProof/>
                <w:webHidden/>
              </w:rPr>
              <w:t>7</w:t>
            </w:r>
            <w:r w:rsidR="00357BA6">
              <w:rPr>
                <w:noProof/>
                <w:webHidden/>
              </w:rPr>
              <w:fldChar w:fldCharType="end"/>
            </w:r>
          </w:hyperlink>
        </w:p>
        <w:p w14:paraId="3510EF98" w14:textId="77777777" w:rsidR="00357BA6" w:rsidRDefault="00E65637">
          <w:pPr>
            <w:pStyle w:val="TOC1"/>
            <w:tabs>
              <w:tab w:val="left" w:pos="660"/>
              <w:tab w:val="right" w:leader="dot" w:pos="9350"/>
            </w:tabs>
            <w:rPr>
              <w:rFonts w:asciiTheme="minorHAnsi" w:eastAsiaTheme="minorEastAsia" w:hAnsiTheme="minorHAnsi" w:cstheme="minorBidi"/>
              <w:noProof/>
              <w:sz w:val="22"/>
              <w:lang w:eastAsia="en-US"/>
            </w:rPr>
          </w:pPr>
          <w:hyperlink w:anchor="_Toc37700925" w:history="1">
            <w:r w:rsidR="00357BA6" w:rsidRPr="00B855C3">
              <w:rPr>
                <w:rStyle w:val="Hyperlink"/>
                <w:rFonts w:ascii="Arial" w:hAnsi="Arial" w:cs="Arial"/>
                <w:noProof/>
              </w:rPr>
              <w:t>3.</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ĐẶC ĐIỂM KIỂM THỬ</w:t>
            </w:r>
            <w:r w:rsidR="00357BA6">
              <w:rPr>
                <w:noProof/>
                <w:webHidden/>
              </w:rPr>
              <w:tab/>
            </w:r>
            <w:r w:rsidR="00357BA6">
              <w:rPr>
                <w:noProof/>
                <w:webHidden/>
              </w:rPr>
              <w:fldChar w:fldCharType="begin"/>
            </w:r>
            <w:r w:rsidR="00357BA6">
              <w:rPr>
                <w:noProof/>
                <w:webHidden/>
              </w:rPr>
              <w:instrText xml:space="preserve"> PAGEREF _Toc37700925 \h </w:instrText>
            </w:r>
            <w:r w:rsidR="00357BA6">
              <w:rPr>
                <w:noProof/>
                <w:webHidden/>
              </w:rPr>
            </w:r>
            <w:r w:rsidR="00357BA6">
              <w:rPr>
                <w:noProof/>
                <w:webHidden/>
              </w:rPr>
              <w:fldChar w:fldCharType="separate"/>
            </w:r>
            <w:r w:rsidR="00AE501D">
              <w:rPr>
                <w:noProof/>
                <w:webHidden/>
              </w:rPr>
              <w:t>7</w:t>
            </w:r>
            <w:r w:rsidR="00357BA6">
              <w:rPr>
                <w:noProof/>
                <w:webHidden/>
              </w:rPr>
              <w:fldChar w:fldCharType="end"/>
            </w:r>
          </w:hyperlink>
        </w:p>
        <w:p w14:paraId="65C45A81" w14:textId="77777777" w:rsidR="00357BA6" w:rsidRDefault="00E65637">
          <w:pPr>
            <w:pStyle w:val="TOC2"/>
            <w:tabs>
              <w:tab w:val="left" w:pos="880"/>
              <w:tab w:val="right" w:leader="dot" w:pos="9350"/>
            </w:tabs>
            <w:rPr>
              <w:rFonts w:asciiTheme="minorHAnsi" w:eastAsiaTheme="minorEastAsia" w:hAnsiTheme="minorHAnsi" w:cstheme="minorBidi"/>
              <w:noProof/>
              <w:sz w:val="22"/>
              <w:lang w:eastAsia="en-US"/>
            </w:rPr>
          </w:pPr>
          <w:hyperlink w:anchor="_Toc37700926" w:history="1">
            <w:r w:rsidR="00357BA6" w:rsidRPr="00B855C3">
              <w:rPr>
                <w:rStyle w:val="Hyperlink"/>
                <w:rFonts w:ascii="Arial" w:hAnsi="Arial" w:cs="Arial"/>
                <w:noProof/>
              </w:rPr>
              <w:t>1.</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CÁC CHỨC NĂNG CẦN KIỂM THỬ</w:t>
            </w:r>
            <w:r w:rsidR="00357BA6">
              <w:rPr>
                <w:noProof/>
                <w:webHidden/>
              </w:rPr>
              <w:tab/>
            </w:r>
            <w:r w:rsidR="00357BA6">
              <w:rPr>
                <w:noProof/>
                <w:webHidden/>
              </w:rPr>
              <w:fldChar w:fldCharType="begin"/>
            </w:r>
            <w:r w:rsidR="00357BA6">
              <w:rPr>
                <w:noProof/>
                <w:webHidden/>
              </w:rPr>
              <w:instrText xml:space="preserve"> PAGEREF _Toc37700926 \h </w:instrText>
            </w:r>
            <w:r w:rsidR="00357BA6">
              <w:rPr>
                <w:noProof/>
                <w:webHidden/>
              </w:rPr>
            </w:r>
            <w:r w:rsidR="00357BA6">
              <w:rPr>
                <w:noProof/>
                <w:webHidden/>
              </w:rPr>
              <w:fldChar w:fldCharType="separate"/>
            </w:r>
            <w:r w:rsidR="00AE501D">
              <w:rPr>
                <w:noProof/>
                <w:webHidden/>
              </w:rPr>
              <w:t>7</w:t>
            </w:r>
            <w:r w:rsidR="00357BA6">
              <w:rPr>
                <w:noProof/>
                <w:webHidden/>
              </w:rPr>
              <w:fldChar w:fldCharType="end"/>
            </w:r>
          </w:hyperlink>
        </w:p>
        <w:p w14:paraId="38D10139" w14:textId="77777777" w:rsidR="00357BA6" w:rsidRDefault="00E65637">
          <w:pPr>
            <w:pStyle w:val="TOC2"/>
            <w:tabs>
              <w:tab w:val="left" w:pos="880"/>
              <w:tab w:val="right" w:leader="dot" w:pos="9350"/>
            </w:tabs>
            <w:rPr>
              <w:rFonts w:asciiTheme="minorHAnsi" w:eastAsiaTheme="minorEastAsia" w:hAnsiTheme="minorHAnsi" w:cstheme="minorBidi"/>
              <w:noProof/>
              <w:sz w:val="22"/>
              <w:lang w:eastAsia="en-US"/>
            </w:rPr>
          </w:pPr>
          <w:hyperlink w:anchor="_Toc37700927" w:history="1">
            <w:r w:rsidR="00357BA6" w:rsidRPr="00B855C3">
              <w:rPr>
                <w:rStyle w:val="Hyperlink"/>
                <w:rFonts w:ascii="Arial" w:hAnsi="Arial" w:cs="Arial"/>
                <w:noProof/>
              </w:rPr>
              <w:t>2.</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CÁC CHỨC NĂNG KHÔNG ĐƯỢC KIỂM THỬ</w:t>
            </w:r>
            <w:r w:rsidR="00357BA6">
              <w:rPr>
                <w:noProof/>
                <w:webHidden/>
              </w:rPr>
              <w:tab/>
            </w:r>
            <w:r w:rsidR="00357BA6">
              <w:rPr>
                <w:noProof/>
                <w:webHidden/>
              </w:rPr>
              <w:fldChar w:fldCharType="begin"/>
            </w:r>
            <w:r w:rsidR="00357BA6">
              <w:rPr>
                <w:noProof/>
                <w:webHidden/>
              </w:rPr>
              <w:instrText xml:space="preserve"> PAGEREF _Toc37700927 \h </w:instrText>
            </w:r>
            <w:r w:rsidR="00357BA6">
              <w:rPr>
                <w:noProof/>
                <w:webHidden/>
              </w:rPr>
            </w:r>
            <w:r w:rsidR="00357BA6">
              <w:rPr>
                <w:noProof/>
                <w:webHidden/>
              </w:rPr>
              <w:fldChar w:fldCharType="separate"/>
            </w:r>
            <w:r w:rsidR="00AE501D">
              <w:rPr>
                <w:noProof/>
                <w:webHidden/>
              </w:rPr>
              <w:t>7</w:t>
            </w:r>
            <w:r w:rsidR="00357BA6">
              <w:rPr>
                <w:noProof/>
                <w:webHidden/>
              </w:rPr>
              <w:fldChar w:fldCharType="end"/>
            </w:r>
          </w:hyperlink>
        </w:p>
        <w:p w14:paraId="4528B2EF" w14:textId="77777777" w:rsidR="00357BA6" w:rsidRDefault="00E65637">
          <w:pPr>
            <w:pStyle w:val="TOC2"/>
            <w:tabs>
              <w:tab w:val="left" w:pos="880"/>
              <w:tab w:val="right" w:leader="dot" w:pos="9350"/>
            </w:tabs>
            <w:rPr>
              <w:rFonts w:asciiTheme="minorHAnsi" w:eastAsiaTheme="minorEastAsia" w:hAnsiTheme="minorHAnsi" w:cstheme="minorBidi"/>
              <w:noProof/>
              <w:sz w:val="22"/>
              <w:lang w:eastAsia="en-US"/>
            </w:rPr>
          </w:pPr>
          <w:hyperlink w:anchor="_Toc37700928" w:history="1">
            <w:r w:rsidR="00357BA6" w:rsidRPr="00B855C3">
              <w:rPr>
                <w:rStyle w:val="Hyperlink"/>
                <w:rFonts w:ascii="Arial" w:hAnsi="Arial" w:cs="Arial"/>
                <w:noProof/>
              </w:rPr>
              <w:t>3.</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THỬ NGHIỆM PHÂN PHỐI</w:t>
            </w:r>
            <w:r w:rsidR="00357BA6">
              <w:rPr>
                <w:noProof/>
                <w:webHidden/>
              </w:rPr>
              <w:tab/>
            </w:r>
            <w:r w:rsidR="00357BA6">
              <w:rPr>
                <w:noProof/>
                <w:webHidden/>
              </w:rPr>
              <w:fldChar w:fldCharType="begin"/>
            </w:r>
            <w:r w:rsidR="00357BA6">
              <w:rPr>
                <w:noProof/>
                <w:webHidden/>
              </w:rPr>
              <w:instrText xml:space="preserve"> PAGEREF _Toc37700928 \h </w:instrText>
            </w:r>
            <w:r w:rsidR="00357BA6">
              <w:rPr>
                <w:noProof/>
                <w:webHidden/>
              </w:rPr>
            </w:r>
            <w:r w:rsidR="00357BA6">
              <w:rPr>
                <w:noProof/>
                <w:webHidden/>
              </w:rPr>
              <w:fldChar w:fldCharType="separate"/>
            </w:r>
            <w:r w:rsidR="00AE501D">
              <w:rPr>
                <w:noProof/>
                <w:webHidden/>
              </w:rPr>
              <w:t>7</w:t>
            </w:r>
            <w:r w:rsidR="00357BA6">
              <w:rPr>
                <w:noProof/>
                <w:webHidden/>
              </w:rPr>
              <w:fldChar w:fldCharType="end"/>
            </w:r>
          </w:hyperlink>
        </w:p>
        <w:p w14:paraId="456562C0" w14:textId="77777777" w:rsidR="00357BA6" w:rsidRDefault="00E65637">
          <w:pPr>
            <w:pStyle w:val="TOC1"/>
            <w:tabs>
              <w:tab w:val="left" w:pos="660"/>
              <w:tab w:val="right" w:leader="dot" w:pos="9350"/>
            </w:tabs>
            <w:rPr>
              <w:rFonts w:asciiTheme="minorHAnsi" w:eastAsiaTheme="minorEastAsia" w:hAnsiTheme="minorHAnsi" w:cstheme="minorBidi"/>
              <w:noProof/>
              <w:sz w:val="22"/>
              <w:lang w:eastAsia="en-US"/>
            </w:rPr>
          </w:pPr>
          <w:hyperlink w:anchor="_Toc37700929" w:history="1">
            <w:r w:rsidR="00357BA6" w:rsidRPr="00B855C3">
              <w:rPr>
                <w:rStyle w:val="Hyperlink"/>
                <w:rFonts w:ascii="Arial" w:hAnsi="Arial" w:cs="Arial"/>
                <w:noProof/>
              </w:rPr>
              <w:t>4.</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LỊCH KIỂM THỬ</w:t>
            </w:r>
            <w:r w:rsidR="00357BA6">
              <w:rPr>
                <w:noProof/>
                <w:webHidden/>
              </w:rPr>
              <w:tab/>
            </w:r>
            <w:r w:rsidR="00357BA6">
              <w:rPr>
                <w:noProof/>
                <w:webHidden/>
              </w:rPr>
              <w:fldChar w:fldCharType="begin"/>
            </w:r>
            <w:r w:rsidR="00357BA6">
              <w:rPr>
                <w:noProof/>
                <w:webHidden/>
              </w:rPr>
              <w:instrText xml:space="preserve"> PAGEREF _Toc37700929 \h </w:instrText>
            </w:r>
            <w:r w:rsidR="00357BA6">
              <w:rPr>
                <w:noProof/>
                <w:webHidden/>
              </w:rPr>
            </w:r>
            <w:r w:rsidR="00357BA6">
              <w:rPr>
                <w:noProof/>
                <w:webHidden/>
              </w:rPr>
              <w:fldChar w:fldCharType="separate"/>
            </w:r>
            <w:r w:rsidR="00AE501D">
              <w:rPr>
                <w:noProof/>
                <w:webHidden/>
              </w:rPr>
              <w:t>7</w:t>
            </w:r>
            <w:r w:rsidR="00357BA6">
              <w:rPr>
                <w:noProof/>
                <w:webHidden/>
              </w:rPr>
              <w:fldChar w:fldCharType="end"/>
            </w:r>
          </w:hyperlink>
        </w:p>
        <w:p w14:paraId="5D8A371D" w14:textId="77777777" w:rsidR="00357BA6" w:rsidRDefault="00E65637">
          <w:pPr>
            <w:pStyle w:val="TOC1"/>
            <w:tabs>
              <w:tab w:val="left" w:pos="660"/>
              <w:tab w:val="right" w:leader="dot" w:pos="9350"/>
            </w:tabs>
            <w:rPr>
              <w:rFonts w:asciiTheme="minorHAnsi" w:eastAsiaTheme="minorEastAsia" w:hAnsiTheme="minorHAnsi" w:cstheme="minorBidi"/>
              <w:noProof/>
              <w:sz w:val="22"/>
              <w:lang w:eastAsia="en-US"/>
            </w:rPr>
          </w:pPr>
          <w:hyperlink w:anchor="_Toc37700930" w:history="1">
            <w:r w:rsidR="00357BA6" w:rsidRPr="00B855C3">
              <w:rPr>
                <w:rStyle w:val="Hyperlink"/>
                <w:rFonts w:ascii="Arial" w:hAnsi="Arial" w:cs="Arial"/>
                <w:noProof/>
              </w:rPr>
              <w:t>5.</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CÁC TIÊU CHÍ VÀO VÀ RA KHỎI CHU KỲ KIỂM TRA</w:t>
            </w:r>
            <w:r w:rsidR="00357BA6">
              <w:rPr>
                <w:noProof/>
                <w:webHidden/>
              </w:rPr>
              <w:tab/>
            </w:r>
            <w:r w:rsidR="00357BA6">
              <w:rPr>
                <w:noProof/>
                <w:webHidden/>
              </w:rPr>
              <w:fldChar w:fldCharType="begin"/>
            </w:r>
            <w:r w:rsidR="00357BA6">
              <w:rPr>
                <w:noProof/>
                <w:webHidden/>
              </w:rPr>
              <w:instrText xml:space="preserve"> PAGEREF _Toc37700930 \h </w:instrText>
            </w:r>
            <w:r w:rsidR="00357BA6">
              <w:rPr>
                <w:noProof/>
                <w:webHidden/>
              </w:rPr>
            </w:r>
            <w:r w:rsidR="00357BA6">
              <w:rPr>
                <w:noProof/>
                <w:webHidden/>
              </w:rPr>
              <w:fldChar w:fldCharType="separate"/>
            </w:r>
            <w:r w:rsidR="00AE501D">
              <w:rPr>
                <w:noProof/>
                <w:webHidden/>
              </w:rPr>
              <w:t>8</w:t>
            </w:r>
            <w:r w:rsidR="00357BA6">
              <w:rPr>
                <w:noProof/>
                <w:webHidden/>
              </w:rPr>
              <w:fldChar w:fldCharType="end"/>
            </w:r>
          </w:hyperlink>
        </w:p>
        <w:p w14:paraId="1A714BCC" w14:textId="77777777" w:rsidR="00357BA6" w:rsidRDefault="00E65637">
          <w:pPr>
            <w:pStyle w:val="TOC2"/>
            <w:tabs>
              <w:tab w:val="left" w:pos="880"/>
              <w:tab w:val="right" w:leader="dot" w:pos="9350"/>
            </w:tabs>
            <w:rPr>
              <w:rFonts w:asciiTheme="minorHAnsi" w:eastAsiaTheme="minorEastAsia" w:hAnsiTheme="minorHAnsi" w:cstheme="minorBidi"/>
              <w:noProof/>
              <w:sz w:val="22"/>
              <w:lang w:eastAsia="en-US"/>
            </w:rPr>
          </w:pPr>
          <w:hyperlink w:anchor="_Toc37700931" w:history="1">
            <w:r w:rsidR="00357BA6" w:rsidRPr="00B855C3">
              <w:rPr>
                <w:rStyle w:val="Hyperlink"/>
                <w:rFonts w:ascii="Arial" w:hAnsi="Arial" w:cs="Arial"/>
                <w:noProof/>
              </w:rPr>
              <w:t>1.</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TIÊU CHÍ VÀO</w:t>
            </w:r>
            <w:r w:rsidR="00357BA6">
              <w:rPr>
                <w:noProof/>
                <w:webHidden/>
              </w:rPr>
              <w:tab/>
            </w:r>
            <w:r w:rsidR="00357BA6">
              <w:rPr>
                <w:noProof/>
                <w:webHidden/>
              </w:rPr>
              <w:fldChar w:fldCharType="begin"/>
            </w:r>
            <w:r w:rsidR="00357BA6">
              <w:rPr>
                <w:noProof/>
                <w:webHidden/>
              </w:rPr>
              <w:instrText xml:space="preserve"> PAGEREF _Toc37700931 \h </w:instrText>
            </w:r>
            <w:r w:rsidR="00357BA6">
              <w:rPr>
                <w:noProof/>
                <w:webHidden/>
              </w:rPr>
            </w:r>
            <w:r w:rsidR="00357BA6">
              <w:rPr>
                <w:noProof/>
                <w:webHidden/>
              </w:rPr>
              <w:fldChar w:fldCharType="separate"/>
            </w:r>
            <w:r w:rsidR="00AE501D">
              <w:rPr>
                <w:noProof/>
                <w:webHidden/>
              </w:rPr>
              <w:t>8</w:t>
            </w:r>
            <w:r w:rsidR="00357BA6">
              <w:rPr>
                <w:noProof/>
                <w:webHidden/>
              </w:rPr>
              <w:fldChar w:fldCharType="end"/>
            </w:r>
          </w:hyperlink>
        </w:p>
        <w:p w14:paraId="0775990B" w14:textId="77777777" w:rsidR="00357BA6" w:rsidRDefault="00E65637">
          <w:pPr>
            <w:pStyle w:val="TOC2"/>
            <w:tabs>
              <w:tab w:val="left" w:pos="880"/>
              <w:tab w:val="right" w:leader="dot" w:pos="9350"/>
            </w:tabs>
            <w:rPr>
              <w:rFonts w:asciiTheme="minorHAnsi" w:eastAsiaTheme="minorEastAsia" w:hAnsiTheme="minorHAnsi" w:cstheme="minorBidi"/>
              <w:noProof/>
              <w:sz w:val="22"/>
              <w:lang w:eastAsia="en-US"/>
            </w:rPr>
          </w:pPr>
          <w:hyperlink w:anchor="_Toc37700932" w:history="1">
            <w:r w:rsidR="00357BA6" w:rsidRPr="00B855C3">
              <w:rPr>
                <w:rStyle w:val="Hyperlink"/>
                <w:rFonts w:ascii="Arial" w:hAnsi="Arial" w:cs="Arial"/>
                <w:noProof/>
              </w:rPr>
              <w:t>2.</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TIÊU CHÍ RA</w:t>
            </w:r>
            <w:r w:rsidR="00357BA6">
              <w:rPr>
                <w:noProof/>
                <w:webHidden/>
              </w:rPr>
              <w:tab/>
            </w:r>
            <w:r w:rsidR="00357BA6">
              <w:rPr>
                <w:noProof/>
                <w:webHidden/>
              </w:rPr>
              <w:fldChar w:fldCharType="begin"/>
            </w:r>
            <w:r w:rsidR="00357BA6">
              <w:rPr>
                <w:noProof/>
                <w:webHidden/>
              </w:rPr>
              <w:instrText xml:space="preserve"> PAGEREF _Toc37700932 \h </w:instrText>
            </w:r>
            <w:r w:rsidR="00357BA6">
              <w:rPr>
                <w:noProof/>
                <w:webHidden/>
              </w:rPr>
            </w:r>
            <w:r w:rsidR="00357BA6">
              <w:rPr>
                <w:noProof/>
                <w:webHidden/>
              </w:rPr>
              <w:fldChar w:fldCharType="separate"/>
            </w:r>
            <w:r w:rsidR="00AE501D">
              <w:rPr>
                <w:noProof/>
                <w:webHidden/>
              </w:rPr>
              <w:t>9</w:t>
            </w:r>
            <w:r w:rsidR="00357BA6">
              <w:rPr>
                <w:noProof/>
                <w:webHidden/>
              </w:rPr>
              <w:fldChar w:fldCharType="end"/>
            </w:r>
          </w:hyperlink>
        </w:p>
        <w:p w14:paraId="457CFCDC" w14:textId="77777777" w:rsidR="00357BA6" w:rsidRDefault="00E65637">
          <w:pPr>
            <w:pStyle w:val="TOC1"/>
            <w:tabs>
              <w:tab w:val="left" w:pos="660"/>
              <w:tab w:val="right" w:leader="dot" w:pos="9350"/>
            </w:tabs>
            <w:rPr>
              <w:rFonts w:asciiTheme="minorHAnsi" w:eastAsiaTheme="minorEastAsia" w:hAnsiTheme="minorHAnsi" w:cstheme="minorBidi"/>
              <w:noProof/>
              <w:sz w:val="22"/>
              <w:lang w:eastAsia="en-US"/>
            </w:rPr>
          </w:pPr>
          <w:hyperlink w:anchor="_Toc37700933" w:history="1">
            <w:r w:rsidR="00357BA6" w:rsidRPr="00B855C3">
              <w:rPr>
                <w:rStyle w:val="Hyperlink"/>
                <w:rFonts w:ascii="Arial" w:hAnsi="Arial" w:cs="Arial"/>
                <w:noProof/>
              </w:rPr>
              <w:t>6.</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NHU CẦU MÔI TRƯỜNG</w:t>
            </w:r>
            <w:r w:rsidR="00357BA6">
              <w:rPr>
                <w:noProof/>
                <w:webHidden/>
              </w:rPr>
              <w:tab/>
            </w:r>
            <w:r w:rsidR="00357BA6">
              <w:rPr>
                <w:noProof/>
                <w:webHidden/>
              </w:rPr>
              <w:fldChar w:fldCharType="begin"/>
            </w:r>
            <w:r w:rsidR="00357BA6">
              <w:rPr>
                <w:noProof/>
                <w:webHidden/>
              </w:rPr>
              <w:instrText xml:space="preserve"> PAGEREF _Toc37700933 \h </w:instrText>
            </w:r>
            <w:r w:rsidR="00357BA6">
              <w:rPr>
                <w:noProof/>
                <w:webHidden/>
              </w:rPr>
            </w:r>
            <w:r w:rsidR="00357BA6">
              <w:rPr>
                <w:noProof/>
                <w:webHidden/>
              </w:rPr>
              <w:fldChar w:fldCharType="separate"/>
            </w:r>
            <w:r w:rsidR="00AE501D">
              <w:rPr>
                <w:noProof/>
                <w:webHidden/>
              </w:rPr>
              <w:t>9</w:t>
            </w:r>
            <w:r w:rsidR="00357BA6">
              <w:rPr>
                <w:noProof/>
                <w:webHidden/>
              </w:rPr>
              <w:fldChar w:fldCharType="end"/>
            </w:r>
          </w:hyperlink>
        </w:p>
        <w:p w14:paraId="66FD50CC" w14:textId="77777777" w:rsidR="00357BA6" w:rsidRDefault="00E65637">
          <w:pPr>
            <w:pStyle w:val="TOC2"/>
            <w:tabs>
              <w:tab w:val="left" w:pos="880"/>
              <w:tab w:val="right" w:leader="dot" w:pos="9350"/>
            </w:tabs>
            <w:rPr>
              <w:rFonts w:asciiTheme="minorHAnsi" w:eastAsiaTheme="minorEastAsia" w:hAnsiTheme="minorHAnsi" w:cstheme="minorBidi"/>
              <w:noProof/>
              <w:sz w:val="22"/>
              <w:lang w:eastAsia="en-US"/>
            </w:rPr>
          </w:pPr>
          <w:hyperlink w:anchor="_Toc37700934" w:history="1">
            <w:r w:rsidR="00357BA6" w:rsidRPr="00B855C3">
              <w:rPr>
                <w:rStyle w:val="Hyperlink"/>
                <w:rFonts w:ascii="Arial" w:hAnsi="Arial" w:cs="Arial"/>
                <w:noProof/>
              </w:rPr>
              <w:t>1.</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PHẦN CỨNG VÀ PHẦN MỀM</w:t>
            </w:r>
            <w:r w:rsidR="00357BA6">
              <w:rPr>
                <w:noProof/>
                <w:webHidden/>
              </w:rPr>
              <w:tab/>
            </w:r>
            <w:r w:rsidR="00357BA6">
              <w:rPr>
                <w:noProof/>
                <w:webHidden/>
              </w:rPr>
              <w:fldChar w:fldCharType="begin"/>
            </w:r>
            <w:r w:rsidR="00357BA6">
              <w:rPr>
                <w:noProof/>
                <w:webHidden/>
              </w:rPr>
              <w:instrText xml:space="preserve"> PAGEREF _Toc37700934 \h </w:instrText>
            </w:r>
            <w:r w:rsidR="00357BA6">
              <w:rPr>
                <w:noProof/>
                <w:webHidden/>
              </w:rPr>
            </w:r>
            <w:r w:rsidR="00357BA6">
              <w:rPr>
                <w:noProof/>
                <w:webHidden/>
              </w:rPr>
              <w:fldChar w:fldCharType="separate"/>
            </w:r>
            <w:r w:rsidR="00AE501D">
              <w:rPr>
                <w:noProof/>
                <w:webHidden/>
              </w:rPr>
              <w:t>9</w:t>
            </w:r>
            <w:r w:rsidR="00357BA6">
              <w:rPr>
                <w:noProof/>
                <w:webHidden/>
              </w:rPr>
              <w:fldChar w:fldCharType="end"/>
            </w:r>
          </w:hyperlink>
        </w:p>
        <w:p w14:paraId="1F1189E3" w14:textId="77777777" w:rsidR="00357BA6" w:rsidRDefault="00E65637">
          <w:pPr>
            <w:pStyle w:val="TOC2"/>
            <w:tabs>
              <w:tab w:val="left" w:pos="880"/>
              <w:tab w:val="right" w:leader="dot" w:pos="9350"/>
            </w:tabs>
            <w:rPr>
              <w:rFonts w:asciiTheme="minorHAnsi" w:eastAsiaTheme="minorEastAsia" w:hAnsiTheme="minorHAnsi" w:cstheme="minorBidi"/>
              <w:noProof/>
              <w:sz w:val="22"/>
              <w:lang w:eastAsia="en-US"/>
            </w:rPr>
          </w:pPr>
          <w:hyperlink w:anchor="_Toc37700935" w:history="1">
            <w:r w:rsidR="00357BA6" w:rsidRPr="00B855C3">
              <w:rPr>
                <w:rStyle w:val="Hyperlink"/>
                <w:rFonts w:ascii="Arial" w:hAnsi="Arial" w:cs="Arial"/>
                <w:noProof/>
              </w:rPr>
              <w:t>2.</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CÔNG CỤ HỖ TRỢ VÀ NÂNG CAO</w:t>
            </w:r>
            <w:r w:rsidR="00357BA6">
              <w:rPr>
                <w:noProof/>
                <w:webHidden/>
              </w:rPr>
              <w:tab/>
            </w:r>
            <w:r w:rsidR="00357BA6">
              <w:rPr>
                <w:noProof/>
                <w:webHidden/>
              </w:rPr>
              <w:fldChar w:fldCharType="begin"/>
            </w:r>
            <w:r w:rsidR="00357BA6">
              <w:rPr>
                <w:noProof/>
                <w:webHidden/>
              </w:rPr>
              <w:instrText xml:space="preserve"> PAGEREF _Toc37700935 \h </w:instrText>
            </w:r>
            <w:r w:rsidR="00357BA6">
              <w:rPr>
                <w:noProof/>
                <w:webHidden/>
              </w:rPr>
            </w:r>
            <w:r w:rsidR="00357BA6">
              <w:rPr>
                <w:noProof/>
                <w:webHidden/>
              </w:rPr>
              <w:fldChar w:fldCharType="separate"/>
            </w:r>
            <w:r w:rsidR="00AE501D">
              <w:rPr>
                <w:noProof/>
                <w:webHidden/>
              </w:rPr>
              <w:t>9</w:t>
            </w:r>
            <w:r w:rsidR="00357BA6">
              <w:rPr>
                <w:noProof/>
                <w:webHidden/>
              </w:rPr>
              <w:fldChar w:fldCharType="end"/>
            </w:r>
          </w:hyperlink>
        </w:p>
        <w:p w14:paraId="7EE392E4" w14:textId="77777777" w:rsidR="00357BA6" w:rsidRDefault="00E65637">
          <w:pPr>
            <w:pStyle w:val="TOC1"/>
            <w:tabs>
              <w:tab w:val="left" w:pos="660"/>
              <w:tab w:val="right" w:leader="dot" w:pos="9350"/>
            </w:tabs>
            <w:rPr>
              <w:rFonts w:asciiTheme="minorHAnsi" w:eastAsiaTheme="minorEastAsia" w:hAnsiTheme="minorHAnsi" w:cstheme="minorBidi"/>
              <w:noProof/>
              <w:sz w:val="22"/>
              <w:lang w:eastAsia="en-US"/>
            </w:rPr>
          </w:pPr>
          <w:hyperlink w:anchor="_Toc37700936" w:history="1">
            <w:r w:rsidR="00357BA6" w:rsidRPr="00B855C3">
              <w:rPr>
                <w:rStyle w:val="Hyperlink"/>
                <w:rFonts w:ascii="Arial" w:hAnsi="Arial" w:cs="Arial"/>
                <w:noProof/>
              </w:rPr>
              <w:t>7.</w:t>
            </w:r>
            <w:r w:rsidR="00357BA6">
              <w:rPr>
                <w:rFonts w:asciiTheme="minorHAnsi" w:eastAsiaTheme="minorEastAsia" w:hAnsiTheme="minorHAnsi" w:cstheme="minorBidi"/>
                <w:noProof/>
                <w:sz w:val="22"/>
                <w:lang w:eastAsia="en-US"/>
              </w:rPr>
              <w:tab/>
            </w:r>
            <w:r w:rsidR="00357BA6" w:rsidRPr="00B855C3">
              <w:rPr>
                <w:rStyle w:val="Hyperlink"/>
                <w:rFonts w:ascii="Arial" w:hAnsi="Arial" w:cs="Arial"/>
                <w:noProof/>
              </w:rPr>
              <w:t>VAI TRÒ VÀ TRÁCH NHIỆM</w:t>
            </w:r>
            <w:r w:rsidR="00357BA6">
              <w:rPr>
                <w:noProof/>
                <w:webHidden/>
              </w:rPr>
              <w:tab/>
            </w:r>
            <w:r w:rsidR="00357BA6">
              <w:rPr>
                <w:noProof/>
                <w:webHidden/>
              </w:rPr>
              <w:fldChar w:fldCharType="begin"/>
            </w:r>
            <w:r w:rsidR="00357BA6">
              <w:rPr>
                <w:noProof/>
                <w:webHidden/>
              </w:rPr>
              <w:instrText xml:space="preserve"> PAGEREF _Toc37700936 \h </w:instrText>
            </w:r>
            <w:r w:rsidR="00357BA6">
              <w:rPr>
                <w:noProof/>
                <w:webHidden/>
              </w:rPr>
            </w:r>
            <w:r w:rsidR="00357BA6">
              <w:rPr>
                <w:noProof/>
                <w:webHidden/>
              </w:rPr>
              <w:fldChar w:fldCharType="separate"/>
            </w:r>
            <w:r w:rsidR="00AE501D">
              <w:rPr>
                <w:noProof/>
                <w:webHidden/>
              </w:rPr>
              <w:t>9</w:t>
            </w:r>
            <w:r w:rsidR="00357BA6">
              <w:rPr>
                <w:noProof/>
                <w:webHidden/>
              </w:rPr>
              <w:fldChar w:fldCharType="end"/>
            </w:r>
          </w:hyperlink>
        </w:p>
        <w:p w14:paraId="33C4BAE9" w14:textId="77777777" w:rsidR="00724C76" w:rsidRPr="00925A57" w:rsidRDefault="00724C76" w:rsidP="00724C76">
          <w:pPr>
            <w:jc w:val="both"/>
            <w:rPr>
              <w:b/>
              <w:sz w:val="26"/>
              <w:szCs w:val="26"/>
            </w:rPr>
          </w:pPr>
          <w:r w:rsidRPr="00365E8F">
            <w:rPr>
              <w:bCs/>
              <w:noProof/>
              <w:sz w:val="26"/>
              <w:szCs w:val="26"/>
            </w:rPr>
            <w:fldChar w:fldCharType="end"/>
          </w:r>
        </w:p>
      </w:sdtContent>
    </w:sdt>
    <w:p w14:paraId="1D434926" w14:textId="77777777" w:rsidR="00724C76" w:rsidRPr="00814B68" w:rsidRDefault="00724C76" w:rsidP="00724C76">
      <w:pPr>
        <w:jc w:val="both"/>
        <w:rPr>
          <w:b/>
        </w:rPr>
      </w:pPr>
    </w:p>
    <w:p w14:paraId="3959FBBD" w14:textId="77777777" w:rsidR="00724C76" w:rsidRPr="00814B68" w:rsidRDefault="00724C76" w:rsidP="00724C76">
      <w:pPr>
        <w:jc w:val="both"/>
        <w:rPr>
          <w:sz w:val="26"/>
          <w:szCs w:val="26"/>
        </w:rPr>
      </w:pPr>
    </w:p>
    <w:p w14:paraId="4C1B5FB2" w14:textId="77777777" w:rsidR="00724C76" w:rsidRPr="00B83C50" w:rsidRDefault="004171C4" w:rsidP="00724C76">
      <w:pPr>
        <w:pStyle w:val="Heading1"/>
        <w:pageBreakBefore/>
        <w:numPr>
          <w:ilvl w:val="0"/>
          <w:numId w:val="5"/>
        </w:numPr>
        <w:spacing w:before="0" w:after="0" w:line="240" w:lineRule="auto"/>
        <w:ind w:left="360"/>
        <w:jc w:val="both"/>
        <w:rPr>
          <w:rFonts w:ascii="Arial" w:hAnsi="Arial" w:cs="Arial"/>
        </w:rPr>
      </w:pPr>
      <w:r>
        <w:rPr>
          <w:lang w:eastAsia="ja-JP"/>
        </w:rPr>
        <w:lastRenderedPageBreak/>
        <w:t xml:space="preserve"> </w:t>
      </w:r>
      <w:bookmarkStart w:id="15" w:name="_Toc37700919"/>
      <w:r w:rsidRPr="00B83C50">
        <w:rPr>
          <w:rFonts w:ascii="Arial" w:hAnsi="Arial" w:cs="Arial"/>
        </w:rPr>
        <w:t>GIỚI THIỆU</w:t>
      </w:r>
      <w:bookmarkEnd w:id="15"/>
    </w:p>
    <w:p w14:paraId="513307EE" w14:textId="77777777" w:rsidR="00724C76" w:rsidRPr="00B83C50" w:rsidRDefault="004171C4" w:rsidP="00724C76">
      <w:pPr>
        <w:pStyle w:val="Heading2"/>
        <w:numPr>
          <w:ilvl w:val="1"/>
          <w:numId w:val="5"/>
        </w:numPr>
        <w:spacing w:before="0" w:after="0" w:line="240" w:lineRule="auto"/>
        <w:jc w:val="both"/>
        <w:rPr>
          <w:rFonts w:ascii="Arial" w:hAnsi="Arial" w:cs="Arial"/>
          <w:i w:val="0"/>
        </w:rPr>
      </w:pPr>
      <w:r w:rsidRPr="00B83C50">
        <w:rPr>
          <w:rFonts w:ascii="Arial" w:hAnsi="Arial" w:cs="Arial"/>
          <w:i w:val="0"/>
        </w:rPr>
        <w:t xml:space="preserve"> </w:t>
      </w:r>
      <w:bookmarkStart w:id="16" w:name="_Toc37700920"/>
      <w:r w:rsidRPr="00B83C50">
        <w:rPr>
          <w:rFonts w:ascii="Arial" w:hAnsi="Arial" w:cs="Arial"/>
          <w:i w:val="0"/>
        </w:rPr>
        <w:t>MỤC ĐÍCH</w:t>
      </w:r>
      <w:bookmarkEnd w:id="16"/>
    </w:p>
    <w:p w14:paraId="2DC40E41" w14:textId="77777777" w:rsidR="00724C76" w:rsidRPr="00753159" w:rsidRDefault="00724C76" w:rsidP="00724C76">
      <w:pPr>
        <w:spacing w:after="0" w:line="240" w:lineRule="auto"/>
        <w:ind w:left="709" w:right="60"/>
        <w:jc w:val="both"/>
        <w:rPr>
          <w:rFonts w:eastAsia="Arial"/>
          <w:sz w:val="26"/>
          <w:szCs w:val="26"/>
        </w:rPr>
      </w:pPr>
      <w:r w:rsidRPr="00753159">
        <w:rPr>
          <w:rFonts w:eastAsia="Arial"/>
          <w:sz w:val="26"/>
          <w:szCs w:val="26"/>
        </w:rPr>
        <w:t>Mục đích của Tài liệu Kế hoạch Kiểm tra là xác định, lên lịch và theo dõi việc thực hiện kiểm tra. Nó hỗ trợ các mục tiêu sau:</w:t>
      </w:r>
    </w:p>
    <w:p w14:paraId="55639074" w14:textId="77777777" w:rsidR="00724C76" w:rsidRPr="00753159" w:rsidRDefault="00724C76" w:rsidP="00724C76">
      <w:pPr>
        <w:spacing w:after="0" w:line="240" w:lineRule="auto"/>
        <w:ind w:left="709" w:right="60"/>
        <w:jc w:val="both"/>
        <w:rPr>
          <w:rFonts w:eastAsia="Arial"/>
          <w:sz w:val="26"/>
          <w:szCs w:val="26"/>
        </w:rPr>
      </w:pPr>
      <w:r w:rsidRPr="00753159">
        <w:rPr>
          <w:rFonts w:eastAsia="Arial"/>
          <w:sz w:val="26"/>
          <w:szCs w:val="26"/>
        </w:rPr>
        <w:t>Cung cấp một danh sách cấp cao các chức năng kiểm tra đích chính.</w:t>
      </w:r>
    </w:p>
    <w:p w14:paraId="67A99EDC" w14:textId="77777777" w:rsidR="00724C76" w:rsidRPr="00753159" w:rsidRDefault="00724C76" w:rsidP="00724C76">
      <w:pPr>
        <w:pStyle w:val="ListParagraph"/>
        <w:numPr>
          <w:ilvl w:val="0"/>
          <w:numId w:val="6"/>
        </w:numPr>
        <w:spacing w:after="0" w:line="240" w:lineRule="auto"/>
        <w:ind w:right="60"/>
        <w:jc w:val="both"/>
        <w:rPr>
          <w:rFonts w:eastAsia="Arial"/>
          <w:sz w:val="26"/>
          <w:szCs w:val="26"/>
        </w:rPr>
      </w:pPr>
      <w:r w:rsidRPr="00753159">
        <w:rPr>
          <w:rFonts w:eastAsia="Arial"/>
          <w:sz w:val="26"/>
          <w:szCs w:val="26"/>
        </w:rPr>
        <w:t>Liệt kê các Yêu cầu cho Kiểm tra.</w:t>
      </w:r>
    </w:p>
    <w:p w14:paraId="71404D43" w14:textId="77777777" w:rsidR="00724C76" w:rsidRPr="00753159" w:rsidRDefault="00724C76" w:rsidP="00724C76">
      <w:pPr>
        <w:pStyle w:val="ListParagraph"/>
        <w:numPr>
          <w:ilvl w:val="0"/>
          <w:numId w:val="6"/>
        </w:numPr>
        <w:spacing w:after="0" w:line="240" w:lineRule="auto"/>
        <w:ind w:right="60"/>
        <w:jc w:val="both"/>
        <w:rPr>
          <w:rFonts w:eastAsia="Arial"/>
          <w:sz w:val="26"/>
          <w:szCs w:val="26"/>
        </w:rPr>
      </w:pPr>
      <w:r w:rsidRPr="00753159">
        <w:rPr>
          <w:rFonts w:eastAsia="Arial"/>
          <w:sz w:val="26"/>
          <w:szCs w:val="26"/>
        </w:rPr>
        <w:t>Mô tả các chiến lược kiểm tra được áp dụng cho mỗi chức năng kiểm tra đích.</w:t>
      </w:r>
    </w:p>
    <w:p w14:paraId="4AE10065" w14:textId="77777777" w:rsidR="00724C76" w:rsidRPr="00753159" w:rsidRDefault="00724C76" w:rsidP="00724C76">
      <w:pPr>
        <w:pStyle w:val="ListParagraph"/>
        <w:numPr>
          <w:ilvl w:val="0"/>
          <w:numId w:val="6"/>
        </w:numPr>
        <w:spacing w:after="0" w:line="240" w:lineRule="auto"/>
        <w:ind w:right="60"/>
        <w:jc w:val="both"/>
        <w:rPr>
          <w:sz w:val="26"/>
          <w:szCs w:val="26"/>
        </w:rPr>
      </w:pPr>
      <w:r w:rsidRPr="00753159">
        <w:rPr>
          <w:rFonts w:eastAsia="Arial"/>
          <w:sz w:val="26"/>
          <w:szCs w:val="26"/>
        </w:rPr>
        <w:t>Xác định các nguồn lực cần thiết và lập kế hoạch thực hiện kiểm tra.</w:t>
      </w:r>
    </w:p>
    <w:p w14:paraId="34D902AD" w14:textId="77777777" w:rsidR="00724C76" w:rsidRPr="00B83C50" w:rsidRDefault="004171C4" w:rsidP="00724C76">
      <w:pPr>
        <w:pStyle w:val="Heading2"/>
        <w:numPr>
          <w:ilvl w:val="1"/>
          <w:numId w:val="5"/>
        </w:numPr>
        <w:spacing w:before="0" w:after="0" w:line="240" w:lineRule="auto"/>
        <w:jc w:val="both"/>
        <w:rPr>
          <w:rFonts w:ascii="Arial" w:hAnsi="Arial" w:cs="Arial"/>
          <w:i w:val="0"/>
        </w:rPr>
      </w:pPr>
      <w:r w:rsidRPr="00B83C50">
        <w:rPr>
          <w:rFonts w:ascii="Arial" w:hAnsi="Arial" w:cs="Arial"/>
          <w:i w:val="0"/>
        </w:rPr>
        <w:t xml:space="preserve"> </w:t>
      </w:r>
      <w:bookmarkStart w:id="17" w:name="_Toc37700921"/>
      <w:r w:rsidRPr="00B83C50">
        <w:rPr>
          <w:rFonts w:ascii="Arial" w:hAnsi="Arial" w:cs="Arial"/>
          <w:i w:val="0"/>
        </w:rPr>
        <w:t>PHẠM VI</w:t>
      </w:r>
      <w:bookmarkEnd w:id="17"/>
    </w:p>
    <w:p w14:paraId="0448747A" w14:textId="77777777" w:rsidR="001E317B" w:rsidRPr="00753159" w:rsidRDefault="001E317B" w:rsidP="00B83C50">
      <w:pPr>
        <w:pStyle w:val="BodyText"/>
        <w:numPr>
          <w:ilvl w:val="0"/>
          <w:numId w:val="12"/>
        </w:numPr>
        <w:spacing w:after="0" w:line="360" w:lineRule="auto"/>
        <w:jc w:val="both"/>
        <w:rPr>
          <w:sz w:val="26"/>
          <w:szCs w:val="26"/>
          <w:lang w:val="en-US"/>
        </w:rPr>
      </w:pPr>
      <w:r w:rsidRPr="00753159">
        <w:rPr>
          <w:sz w:val="26"/>
          <w:szCs w:val="26"/>
          <w:lang w:val="en-US"/>
        </w:rPr>
        <w:t xml:space="preserve">Kế hoạch kiểm tra này là dành cho </w:t>
      </w:r>
      <w:r w:rsidR="00E608D0">
        <w:rPr>
          <w:sz w:val="26"/>
          <w:szCs w:val="26"/>
          <w:lang w:val="en-US"/>
        </w:rPr>
        <w:t>k</w:t>
      </w:r>
      <w:r w:rsidRPr="00753159">
        <w:rPr>
          <w:sz w:val="26"/>
          <w:szCs w:val="26"/>
          <w:lang w:val="en-US"/>
        </w:rPr>
        <w:t xml:space="preserve">ế hoạch </w:t>
      </w:r>
      <w:r w:rsidR="00E608D0">
        <w:rPr>
          <w:sz w:val="26"/>
          <w:szCs w:val="26"/>
          <w:lang w:val="en-US"/>
        </w:rPr>
        <w:t>k</w:t>
      </w:r>
      <w:r w:rsidRPr="00753159">
        <w:rPr>
          <w:sz w:val="26"/>
          <w:szCs w:val="26"/>
          <w:lang w:val="en-US"/>
        </w:rPr>
        <w:t>iểm tra Phát hành cho</w:t>
      </w:r>
      <w:r w:rsidR="004F7226">
        <w:rPr>
          <w:sz w:val="26"/>
          <w:szCs w:val="26"/>
          <w:lang w:val="en-US"/>
        </w:rPr>
        <w:t xml:space="preserve"> hệ thống</w:t>
      </w:r>
      <w:r w:rsidRPr="00753159">
        <w:rPr>
          <w:sz w:val="26"/>
          <w:szCs w:val="26"/>
          <w:lang w:val="en-US"/>
        </w:rPr>
        <w:t xml:space="preserve"> </w:t>
      </w:r>
      <w:r w:rsidR="004F7226">
        <w:rPr>
          <w:sz w:val="26"/>
          <w:szCs w:val="26"/>
          <w:lang w:val="en-US"/>
        </w:rPr>
        <w:t>Website cho thuê xe.</w:t>
      </w:r>
    </w:p>
    <w:p w14:paraId="6AA926B0" w14:textId="77777777" w:rsidR="00724C76" w:rsidRPr="00753159" w:rsidRDefault="001E317B" w:rsidP="00B83C50">
      <w:pPr>
        <w:pStyle w:val="BodyText"/>
        <w:numPr>
          <w:ilvl w:val="0"/>
          <w:numId w:val="12"/>
        </w:numPr>
        <w:spacing w:after="0" w:line="240" w:lineRule="auto"/>
        <w:jc w:val="both"/>
        <w:rPr>
          <w:sz w:val="26"/>
          <w:szCs w:val="26"/>
          <w:lang w:val="en-US"/>
        </w:rPr>
      </w:pPr>
      <w:r w:rsidRPr="00753159">
        <w:rPr>
          <w:sz w:val="26"/>
          <w:szCs w:val="26"/>
          <w:lang w:val="en-US"/>
        </w:rPr>
        <w:t xml:space="preserve">Kế hoạch kiểm tra xác định đơn vị, tích hợp, cách tiếp cận kiểm tra hệ thống. </w:t>
      </w:r>
      <w:r w:rsidR="00724C76" w:rsidRPr="00753159">
        <w:rPr>
          <w:sz w:val="26"/>
          <w:szCs w:val="26"/>
          <w:lang w:val="en-US"/>
        </w:rPr>
        <w:t>Phạm vi kiểm tra bao gồm:</w:t>
      </w:r>
    </w:p>
    <w:p w14:paraId="763E1AE1" w14:textId="77777777" w:rsidR="001E317B" w:rsidRDefault="00724C76" w:rsidP="001E317B">
      <w:pPr>
        <w:pStyle w:val="BodyText"/>
        <w:numPr>
          <w:ilvl w:val="1"/>
          <w:numId w:val="7"/>
        </w:numPr>
        <w:spacing w:after="0" w:line="240" w:lineRule="auto"/>
        <w:ind w:left="1701"/>
        <w:jc w:val="both"/>
        <w:rPr>
          <w:sz w:val="26"/>
          <w:szCs w:val="26"/>
          <w:lang w:val="en-US"/>
        </w:rPr>
      </w:pPr>
      <w:r w:rsidRPr="00753159">
        <w:rPr>
          <w:sz w:val="26"/>
          <w:szCs w:val="26"/>
          <w:lang w:val="en-US"/>
        </w:rPr>
        <w:t>Thử nghiệm tất cả các chức năng, hiệu suất ứng dụng và yêu cầu về trường hợp sử dụng được liệt kê trong tài liệu Case Use Case.</w:t>
      </w:r>
    </w:p>
    <w:p w14:paraId="479A2DFD" w14:textId="77777777" w:rsidR="00724C76" w:rsidRPr="001E317B" w:rsidRDefault="00724C76" w:rsidP="001E317B">
      <w:pPr>
        <w:pStyle w:val="BodyText"/>
        <w:numPr>
          <w:ilvl w:val="1"/>
          <w:numId w:val="7"/>
        </w:numPr>
        <w:spacing w:after="0" w:line="240" w:lineRule="auto"/>
        <w:ind w:left="1701"/>
        <w:jc w:val="both"/>
        <w:rPr>
          <w:sz w:val="26"/>
          <w:szCs w:val="26"/>
          <w:lang w:val="en-US"/>
        </w:rPr>
      </w:pPr>
      <w:r w:rsidRPr="001E317B">
        <w:rPr>
          <w:sz w:val="26"/>
          <w:szCs w:val="26"/>
          <w:lang w:val="en-US"/>
        </w:rPr>
        <w:t xml:space="preserve">Test các chức năng như: </w:t>
      </w:r>
      <w:r w:rsidR="001E317B" w:rsidRPr="001E317B">
        <w:rPr>
          <w:sz w:val="26"/>
          <w:szCs w:val="26"/>
        </w:rPr>
        <w:t>Tìm kiếm kiếm</w:t>
      </w:r>
      <w:r w:rsidR="0046101E">
        <w:rPr>
          <w:sz w:val="26"/>
          <w:szCs w:val="26"/>
        </w:rPr>
        <w:t xml:space="preserve"> xe</w:t>
      </w:r>
      <w:r w:rsidR="001E317B">
        <w:rPr>
          <w:sz w:val="26"/>
          <w:szCs w:val="26"/>
        </w:rPr>
        <w:t xml:space="preserve">, </w:t>
      </w:r>
      <w:r w:rsidR="001E317B" w:rsidRPr="001E317B">
        <w:rPr>
          <w:sz w:val="26"/>
          <w:szCs w:val="26"/>
        </w:rPr>
        <w:t>Đăng nhậ</w:t>
      </w:r>
      <w:r w:rsidR="001E317B">
        <w:rPr>
          <w:sz w:val="26"/>
          <w:szCs w:val="26"/>
        </w:rPr>
        <w:t xml:space="preserve">p, </w:t>
      </w:r>
      <w:r w:rsidR="00E608D0">
        <w:rPr>
          <w:sz w:val="26"/>
          <w:szCs w:val="26"/>
        </w:rPr>
        <w:t>Đặt xe, Quản lí xe của đại lí.</w:t>
      </w:r>
    </w:p>
    <w:p w14:paraId="00E30D51" w14:textId="77777777" w:rsidR="00724C76" w:rsidRPr="00B83C50" w:rsidRDefault="00490FE9" w:rsidP="00490FE9">
      <w:pPr>
        <w:pStyle w:val="Heading2"/>
        <w:numPr>
          <w:ilvl w:val="0"/>
          <w:numId w:val="0"/>
        </w:numPr>
        <w:spacing w:before="0" w:after="0" w:line="240" w:lineRule="auto"/>
        <w:ind w:left="936" w:hanging="576"/>
        <w:jc w:val="both"/>
        <w:rPr>
          <w:rFonts w:ascii="Arial" w:hAnsi="Arial" w:cs="Arial"/>
          <w:i w:val="0"/>
        </w:rPr>
      </w:pPr>
      <w:bookmarkStart w:id="18" w:name="_Toc37700922"/>
      <w:r>
        <w:rPr>
          <w:rFonts w:ascii="Arial" w:hAnsi="Arial" w:cs="Arial"/>
          <w:i w:val="0"/>
        </w:rPr>
        <w:t xml:space="preserve">1.3 </w:t>
      </w:r>
      <w:r>
        <w:rPr>
          <w:rFonts w:ascii="Arial" w:hAnsi="Arial" w:cs="Arial"/>
          <w:i w:val="0"/>
        </w:rPr>
        <w:tab/>
      </w:r>
      <w:r>
        <w:rPr>
          <w:rFonts w:ascii="Arial" w:hAnsi="Arial" w:cs="Arial"/>
          <w:i w:val="0"/>
        </w:rPr>
        <w:tab/>
      </w:r>
      <w:r w:rsidR="004171C4" w:rsidRPr="00B83C50">
        <w:rPr>
          <w:rFonts w:ascii="Arial" w:hAnsi="Arial" w:cs="Arial"/>
          <w:i w:val="0"/>
        </w:rPr>
        <w:t>THUẬT NGỮ TÀI LIỆU VÀ TỪ VIẾT TẮT</w:t>
      </w:r>
      <w:bookmarkEnd w:id="18"/>
    </w:p>
    <w:tbl>
      <w:tblPr>
        <w:tblW w:w="0" w:type="auto"/>
        <w:tblInd w:w="678" w:type="dxa"/>
        <w:tblLayout w:type="fixed"/>
        <w:tblLook w:val="0000" w:firstRow="0" w:lastRow="0" w:firstColumn="0" w:lastColumn="0" w:noHBand="0" w:noVBand="0"/>
      </w:tblPr>
      <w:tblGrid>
        <w:gridCol w:w="1350"/>
        <w:gridCol w:w="2520"/>
        <w:gridCol w:w="4657"/>
      </w:tblGrid>
      <w:tr w:rsidR="00724C76" w14:paraId="5E9BF595" w14:textId="77777777" w:rsidTr="00A368E6">
        <w:tc>
          <w:tcPr>
            <w:tcW w:w="1350" w:type="dxa"/>
            <w:tcBorders>
              <w:top w:val="single" w:sz="8" w:space="0" w:color="000000"/>
              <w:left w:val="single" w:sz="8" w:space="0" w:color="000000"/>
              <w:bottom w:val="single" w:sz="4" w:space="0" w:color="000000"/>
            </w:tcBorders>
            <w:shd w:val="clear" w:color="auto" w:fill="D9D9D9"/>
          </w:tcPr>
          <w:p w14:paraId="21829E11" w14:textId="77777777" w:rsidR="00724C76" w:rsidRDefault="00724C76" w:rsidP="00A368E6">
            <w:pPr>
              <w:pStyle w:val="CommentText"/>
              <w:snapToGrid w:val="0"/>
            </w:pPr>
            <w:r>
              <w:rPr>
                <w:b/>
                <w:bCs/>
                <w:i w:val="0"/>
                <w:color w:val="auto"/>
                <w:sz w:val="26"/>
                <w:szCs w:val="26"/>
              </w:rPr>
              <w:t>ID</w:t>
            </w:r>
          </w:p>
        </w:tc>
        <w:tc>
          <w:tcPr>
            <w:tcW w:w="2520" w:type="dxa"/>
            <w:tcBorders>
              <w:top w:val="single" w:sz="8" w:space="0" w:color="000000"/>
              <w:left w:val="single" w:sz="4" w:space="0" w:color="000000"/>
              <w:bottom w:val="single" w:sz="4" w:space="0" w:color="000000"/>
            </w:tcBorders>
            <w:shd w:val="clear" w:color="auto" w:fill="D9D9D9"/>
          </w:tcPr>
          <w:p w14:paraId="2AF6AA26" w14:textId="77777777" w:rsidR="00724C76" w:rsidRDefault="00724C76" w:rsidP="00A368E6">
            <w:pPr>
              <w:pStyle w:val="CommentText"/>
              <w:snapToGrid w:val="0"/>
            </w:pPr>
            <w:r>
              <w:rPr>
                <w:b/>
                <w:bCs/>
                <w:i w:val="0"/>
                <w:color w:val="auto"/>
                <w:sz w:val="26"/>
                <w:szCs w:val="26"/>
              </w:rPr>
              <w:t>Từ viết tắt</w:t>
            </w:r>
          </w:p>
        </w:tc>
        <w:tc>
          <w:tcPr>
            <w:tcW w:w="4657" w:type="dxa"/>
            <w:tcBorders>
              <w:top w:val="single" w:sz="8" w:space="0" w:color="000000"/>
              <w:left w:val="single" w:sz="4" w:space="0" w:color="000000"/>
              <w:bottom w:val="single" w:sz="4" w:space="0" w:color="000000"/>
              <w:right w:val="single" w:sz="8" w:space="0" w:color="000000"/>
            </w:tcBorders>
            <w:shd w:val="clear" w:color="auto" w:fill="D9D9D9"/>
          </w:tcPr>
          <w:p w14:paraId="53EA4D15" w14:textId="77777777" w:rsidR="00724C76" w:rsidRDefault="00724C76" w:rsidP="00A368E6">
            <w:pPr>
              <w:pStyle w:val="CommentText"/>
              <w:snapToGrid w:val="0"/>
            </w:pPr>
            <w:r>
              <w:rPr>
                <w:b/>
                <w:bCs/>
                <w:i w:val="0"/>
                <w:color w:val="auto"/>
                <w:sz w:val="26"/>
                <w:szCs w:val="26"/>
              </w:rPr>
              <w:t>Mổ tả</w:t>
            </w:r>
          </w:p>
        </w:tc>
      </w:tr>
      <w:tr w:rsidR="00724C76" w14:paraId="6C18350F" w14:textId="77777777" w:rsidTr="00A368E6">
        <w:tc>
          <w:tcPr>
            <w:tcW w:w="1350" w:type="dxa"/>
            <w:tcBorders>
              <w:top w:val="single" w:sz="4" w:space="0" w:color="000000"/>
              <w:left w:val="single" w:sz="8" w:space="0" w:color="000000"/>
              <w:bottom w:val="single" w:sz="4" w:space="0" w:color="000000"/>
            </w:tcBorders>
            <w:shd w:val="clear" w:color="auto" w:fill="auto"/>
          </w:tcPr>
          <w:p w14:paraId="20293A49" w14:textId="77777777" w:rsidR="00724C76" w:rsidRDefault="00724C76" w:rsidP="00A368E6">
            <w:pPr>
              <w:pStyle w:val="CommentText"/>
              <w:snapToGrid w:val="0"/>
            </w:pPr>
          </w:p>
        </w:tc>
        <w:tc>
          <w:tcPr>
            <w:tcW w:w="2520" w:type="dxa"/>
            <w:tcBorders>
              <w:top w:val="single" w:sz="4" w:space="0" w:color="000000"/>
              <w:left w:val="single" w:sz="4" w:space="0" w:color="000000"/>
              <w:bottom w:val="single" w:sz="4" w:space="0" w:color="000000"/>
            </w:tcBorders>
            <w:shd w:val="clear" w:color="auto" w:fill="auto"/>
          </w:tcPr>
          <w:p w14:paraId="68ADBE3C" w14:textId="77777777" w:rsidR="00724C76" w:rsidRDefault="00724C76" w:rsidP="00A368E6">
            <w:pPr>
              <w:snapToGrid w:val="0"/>
              <w:spacing w:after="0" w:line="240" w:lineRule="auto"/>
              <w:jc w:val="both"/>
            </w:pPr>
          </w:p>
        </w:tc>
        <w:tc>
          <w:tcPr>
            <w:tcW w:w="4657" w:type="dxa"/>
            <w:tcBorders>
              <w:top w:val="single" w:sz="4" w:space="0" w:color="000000"/>
              <w:left w:val="single" w:sz="4" w:space="0" w:color="000000"/>
              <w:bottom w:val="single" w:sz="4" w:space="0" w:color="000000"/>
              <w:right w:val="single" w:sz="8" w:space="0" w:color="000000"/>
            </w:tcBorders>
            <w:shd w:val="clear" w:color="auto" w:fill="auto"/>
          </w:tcPr>
          <w:p w14:paraId="6C67FB15" w14:textId="77777777" w:rsidR="00724C76" w:rsidRDefault="00724C76" w:rsidP="00A368E6">
            <w:pPr>
              <w:snapToGrid w:val="0"/>
              <w:spacing w:after="0" w:line="240" w:lineRule="auto"/>
              <w:jc w:val="both"/>
            </w:pPr>
          </w:p>
        </w:tc>
      </w:tr>
    </w:tbl>
    <w:p w14:paraId="77B877F5" w14:textId="77777777" w:rsidR="00724C76" w:rsidRPr="00284BC9" w:rsidRDefault="00724C76" w:rsidP="00724C76">
      <w:pPr>
        <w:jc w:val="both"/>
        <w:rPr>
          <w:sz w:val="26"/>
        </w:rPr>
      </w:pPr>
    </w:p>
    <w:p w14:paraId="7ADEE76A" w14:textId="77777777" w:rsidR="00724C76" w:rsidRPr="00B83C50" w:rsidRDefault="004171C4" w:rsidP="00490FE9">
      <w:pPr>
        <w:pStyle w:val="Heading2"/>
        <w:numPr>
          <w:ilvl w:val="1"/>
          <w:numId w:val="13"/>
        </w:numPr>
        <w:spacing w:before="0" w:after="0" w:line="240" w:lineRule="auto"/>
        <w:ind w:left="1134" w:hanging="850"/>
        <w:jc w:val="both"/>
        <w:rPr>
          <w:rFonts w:ascii="Arial" w:hAnsi="Arial" w:cs="Arial"/>
          <w:i w:val="0"/>
        </w:rPr>
      </w:pPr>
      <w:r w:rsidRPr="00B83C50">
        <w:rPr>
          <w:rFonts w:ascii="Arial" w:hAnsi="Arial" w:cs="Arial"/>
        </w:rPr>
        <w:t xml:space="preserve"> </w:t>
      </w:r>
      <w:bookmarkStart w:id="19" w:name="_Toc37700923"/>
      <w:r w:rsidRPr="00B83C50">
        <w:rPr>
          <w:rFonts w:ascii="Arial" w:hAnsi="Arial" w:cs="Arial"/>
          <w:i w:val="0"/>
        </w:rPr>
        <w:t>TÀI LIỆU THAM KHẢO</w:t>
      </w:r>
      <w:bookmarkEnd w:id="19"/>
    </w:p>
    <w:p w14:paraId="5460BF9F" w14:textId="77777777" w:rsidR="00724C76" w:rsidRDefault="00724C76" w:rsidP="00724C76">
      <w:pPr>
        <w:pStyle w:val="SGBodyText3"/>
        <w:spacing w:after="0"/>
        <w:ind w:left="0"/>
        <w:jc w:val="both"/>
        <w:rPr>
          <w:sz w:val="26"/>
          <w:szCs w:val="26"/>
        </w:rPr>
      </w:pPr>
      <w:r>
        <w:rPr>
          <w:sz w:val="26"/>
          <w:szCs w:val="26"/>
        </w:rPr>
        <w:tab/>
      </w:r>
      <w:r>
        <w:rPr>
          <w:sz w:val="26"/>
          <w:szCs w:val="26"/>
        </w:rPr>
        <w:tab/>
      </w:r>
      <w:r w:rsidRPr="00307A34">
        <w:rPr>
          <w:sz w:val="26"/>
          <w:szCs w:val="26"/>
        </w:rPr>
        <w:t>Các tài liệu tham khảo có thể áp dụng là:</w:t>
      </w:r>
    </w:p>
    <w:p w14:paraId="1EA4292E" w14:textId="77777777"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Proposal.</w:t>
      </w:r>
    </w:p>
    <w:p w14:paraId="1ACC8B33" w14:textId="77777777"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Product Backlog.</w:t>
      </w:r>
    </w:p>
    <w:p w14:paraId="3404F3ED" w14:textId="77777777"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Project Plan.</w:t>
      </w:r>
    </w:p>
    <w:p w14:paraId="3D0EA11E" w14:textId="77777777" w:rsidR="00724C76" w:rsidRPr="00EE4606" w:rsidRDefault="00724C76" w:rsidP="00724C76">
      <w:pPr>
        <w:numPr>
          <w:ilvl w:val="0"/>
          <w:numId w:val="2"/>
        </w:numPr>
        <w:tabs>
          <w:tab w:val="left" w:pos="1080"/>
        </w:tabs>
        <w:spacing w:after="0" w:line="240" w:lineRule="auto"/>
        <w:ind w:left="2069" w:right="89"/>
        <w:jc w:val="both"/>
      </w:pPr>
      <w:r>
        <w:rPr>
          <w:sz w:val="26"/>
          <w:szCs w:val="26"/>
        </w:rPr>
        <w:t>Test Plan.</w:t>
      </w:r>
    </w:p>
    <w:p w14:paraId="7547C374" w14:textId="77777777" w:rsidR="00724C76" w:rsidRDefault="00724C76" w:rsidP="00724C76">
      <w:pPr>
        <w:jc w:val="both"/>
      </w:pPr>
      <w:bookmarkStart w:id="20" w:name="_Toc450569453"/>
    </w:p>
    <w:p w14:paraId="5D2224E3" w14:textId="77777777" w:rsidR="00724C76" w:rsidRDefault="00724C76" w:rsidP="00724C76">
      <w:pPr>
        <w:suppressAutoHyphens w:val="0"/>
        <w:spacing w:after="0" w:line="240" w:lineRule="auto"/>
        <w:jc w:val="both"/>
        <w:rPr>
          <w:rFonts w:eastAsia="Times New Roman"/>
          <w:b/>
          <w:bCs/>
          <w:kern w:val="1"/>
          <w:szCs w:val="28"/>
        </w:rPr>
      </w:pPr>
      <w:r>
        <w:br w:type="page"/>
      </w:r>
    </w:p>
    <w:p w14:paraId="01EDFA1A" w14:textId="77777777" w:rsidR="00724C76" w:rsidRPr="00B83C50" w:rsidRDefault="004171C4" w:rsidP="00552E24">
      <w:pPr>
        <w:pStyle w:val="Heading1"/>
        <w:numPr>
          <w:ilvl w:val="0"/>
          <w:numId w:val="14"/>
        </w:numPr>
        <w:spacing w:before="0" w:after="0" w:line="240" w:lineRule="auto"/>
        <w:jc w:val="both"/>
        <w:rPr>
          <w:rFonts w:ascii="Arial" w:hAnsi="Arial" w:cs="Arial"/>
          <w:sz w:val="26"/>
          <w:szCs w:val="26"/>
        </w:rPr>
      </w:pPr>
      <w:bookmarkStart w:id="21" w:name="_Toc37700924"/>
      <w:bookmarkEnd w:id="20"/>
      <w:r w:rsidRPr="00B83C50">
        <w:rPr>
          <w:rFonts w:ascii="Arial" w:hAnsi="Arial" w:cs="Arial"/>
        </w:rPr>
        <w:lastRenderedPageBreak/>
        <w:t>CÁC KHU VỰC KHẢO SÁT MỤC TIÊU</w:t>
      </w:r>
      <w:bookmarkEnd w:id="21"/>
    </w:p>
    <w:p w14:paraId="21A05E8F" w14:textId="77777777"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Kiểm tra chức năng</w:t>
      </w:r>
    </w:p>
    <w:p w14:paraId="205866C0" w14:textId="77777777"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Thử nghiệm hội nhập</w:t>
      </w:r>
    </w:p>
    <w:p w14:paraId="7A6A9336" w14:textId="77777777"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Kiểm tra hệ thống</w:t>
      </w:r>
    </w:p>
    <w:p w14:paraId="659E790C" w14:textId="77777777" w:rsidR="00724C76" w:rsidRDefault="00724C76" w:rsidP="00724C76">
      <w:pPr>
        <w:pStyle w:val="ListParagraph"/>
        <w:numPr>
          <w:ilvl w:val="0"/>
          <w:numId w:val="8"/>
        </w:numPr>
        <w:spacing w:after="0" w:line="240" w:lineRule="auto"/>
        <w:ind w:left="851" w:right="60"/>
        <w:jc w:val="both"/>
      </w:pPr>
      <w:r w:rsidRPr="00307A34">
        <w:rPr>
          <w:sz w:val="26"/>
          <w:szCs w:val="26"/>
        </w:rPr>
        <w:t>Kiểm tra chấp nhận</w:t>
      </w:r>
    </w:p>
    <w:p w14:paraId="0B96BA13" w14:textId="77777777" w:rsidR="00724C76" w:rsidRPr="00B83C50" w:rsidRDefault="004171C4" w:rsidP="00552E24">
      <w:pPr>
        <w:pStyle w:val="Heading1"/>
        <w:numPr>
          <w:ilvl w:val="0"/>
          <w:numId w:val="14"/>
        </w:numPr>
        <w:spacing w:before="0" w:after="0" w:line="240" w:lineRule="auto"/>
        <w:ind w:left="360"/>
        <w:jc w:val="both"/>
        <w:rPr>
          <w:rFonts w:ascii="Arial" w:hAnsi="Arial" w:cs="Arial"/>
          <w:sz w:val="26"/>
          <w:szCs w:val="26"/>
        </w:rPr>
      </w:pPr>
      <w:bookmarkStart w:id="22" w:name="_Toc37700925"/>
      <w:r w:rsidRPr="00B83C50">
        <w:rPr>
          <w:rFonts w:ascii="Arial" w:hAnsi="Arial" w:cs="Arial"/>
        </w:rPr>
        <w:t>ĐẶC ĐIỂM KIỂM THỬ</w:t>
      </w:r>
      <w:bookmarkEnd w:id="22"/>
    </w:p>
    <w:p w14:paraId="306D0FEB" w14:textId="77777777" w:rsidR="00724C76" w:rsidRPr="00B83C50" w:rsidRDefault="004171C4" w:rsidP="00552E24">
      <w:pPr>
        <w:pStyle w:val="Heading2"/>
        <w:numPr>
          <w:ilvl w:val="1"/>
          <w:numId w:val="14"/>
        </w:numPr>
        <w:spacing w:before="0" w:after="0" w:line="240" w:lineRule="auto"/>
        <w:jc w:val="both"/>
        <w:rPr>
          <w:rFonts w:ascii="Arial" w:hAnsi="Arial" w:cs="Arial"/>
          <w:i w:val="0"/>
        </w:rPr>
      </w:pPr>
      <w:bookmarkStart w:id="23" w:name="_Toc37700926"/>
      <w:r w:rsidRPr="00B83C50">
        <w:rPr>
          <w:rFonts w:ascii="Arial" w:hAnsi="Arial" w:cs="Arial"/>
          <w:i w:val="0"/>
        </w:rPr>
        <w:t>CÁC CHỨC NĂNG CẦN KIỂM THỬ</w:t>
      </w:r>
      <w:bookmarkEnd w:id="23"/>
    </w:p>
    <w:p w14:paraId="630879DE" w14:textId="77777777" w:rsidR="00724C76" w:rsidRDefault="00731AC4" w:rsidP="00724C76">
      <w:pPr>
        <w:pStyle w:val="BodyText"/>
        <w:numPr>
          <w:ilvl w:val="0"/>
          <w:numId w:val="9"/>
        </w:numPr>
        <w:spacing w:after="0" w:line="240" w:lineRule="auto"/>
        <w:ind w:left="851"/>
        <w:jc w:val="both"/>
        <w:rPr>
          <w:sz w:val="26"/>
          <w:szCs w:val="26"/>
        </w:rPr>
      </w:pPr>
      <w:r>
        <w:rPr>
          <w:sz w:val="26"/>
          <w:szCs w:val="26"/>
        </w:rPr>
        <w:t>Đăng nhập</w:t>
      </w:r>
    </w:p>
    <w:p w14:paraId="57382F23" w14:textId="77777777" w:rsidR="00724C76" w:rsidRDefault="00731AC4" w:rsidP="00724C76">
      <w:pPr>
        <w:pStyle w:val="BodyText"/>
        <w:numPr>
          <w:ilvl w:val="0"/>
          <w:numId w:val="9"/>
        </w:numPr>
        <w:spacing w:after="0" w:line="240" w:lineRule="auto"/>
        <w:ind w:left="851"/>
        <w:jc w:val="both"/>
        <w:rPr>
          <w:sz w:val="26"/>
          <w:szCs w:val="26"/>
        </w:rPr>
      </w:pPr>
      <w:r>
        <w:rPr>
          <w:sz w:val="26"/>
          <w:szCs w:val="26"/>
        </w:rPr>
        <w:t>Đăng kí</w:t>
      </w:r>
    </w:p>
    <w:p w14:paraId="2175245D" w14:textId="77777777" w:rsidR="00724C76" w:rsidRDefault="00731AC4" w:rsidP="00724C76">
      <w:pPr>
        <w:pStyle w:val="BodyText"/>
        <w:numPr>
          <w:ilvl w:val="0"/>
          <w:numId w:val="9"/>
        </w:numPr>
        <w:spacing w:after="0" w:line="240" w:lineRule="auto"/>
        <w:ind w:left="851"/>
        <w:jc w:val="both"/>
        <w:rPr>
          <w:sz w:val="26"/>
          <w:szCs w:val="26"/>
        </w:rPr>
      </w:pPr>
      <w:r>
        <w:rPr>
          <w:sz w:val="26"/>
          <w:szCs w:val="26"/>
        </w:rPr>
        <w:t>Trang chủ tìm xe</w:t>
      </w:r>
    </w:p>
    <w:p w14:paraId="2600C4AD" w14:textId="77777777" w:rsidR="00724C76" w:rsidRDefault="00731AC4" w:rsidP="00724C76">
      <w:pPr>
        <w:pStyle w:val="BodyText"/>
        <w:numPr>
          <w:ilvl w:val="0"/>
          <w:numId w:val="9"/>
        </w:numPr>
        <w:spacing w:after="0" w:line="240" w:lineRule="auto"/>
        <w:ind w:left="851"/>
        <w:jc w:val="both"/>
        <w:rPr>
          <w:sz w:val="26"/>
          <w:szCs w:val="26"/>
        </w:rPr>
      </w:pPr>
      <w:r>
        <w:rPr>
          <w:sz w:val="26"/>
          <w:szCs w:val="26"/>
        </w:rPr>
        <w:t>Đặt xe</w:t>
      </w:r>
    </w:p>
    <w:p w14:paraId="0685DFDE" w14:textId="77777777" w:rsidR="00724C76" w:rsidRPr="00731AC4" w:rsidRDefault="00731AC4" w:rsidP="00724C76">
      <w:pPr>
        <w:pStyle w:val="BodyText"/>
        <w:numPr>
          <w:ilvl w:val="0"/>
          <w:numId w:val="9"/>
        </w:numPr>
        <w:spacing w:after="0" w:line="240" w:lineRule="auto"/>
        <w:ind w:left="851"/>
        <w:jc w:val="both"/>
        <w:rPr>
          <w:sz w:val="26"/>
          <w:szCs w:val="26"/>
          <w:lang w:val="en-US"/>
        </w:rPr>
      </w:pPr>
      <w:r>
        <w:rPr>
          <w:sz w:val="26"/>
          <w:szCs w:val="26"/>
        </w:rPr>
        <w:t>Quản lí xe của đại lý</w:t>
      </w:r>
    </w:p>
    <w:p w14:paraId="58E9F1E8" w14:textId="77777777" w:rsidR="00731AC4" w:rsidRPr="00753159" w:rsidRDefault="00731AC4" w:rsidP="00724C76">
      <w:pPr>
        <w:pStyle w:val="BodyText"/>
        <w:numPr>
          <w:ilvl w:val="0"/>
          <w:numId w:val="9"/>
        </w:numPr>
        <w:spacing w:after="0" w:line="240" w:lineRule="auto"/>
        <w:ind w:left="851"/>
        <w:jc w:val="both"/>
        <w:rPr>
          <w:sz w:val="26"/>
          <w:szCs w:val="26"/>
          <w:lang w:val="en-US"/>
        </w:rPr>
      </w:pPr>
      <w:r>
        <w:rPr>
          <w:sz w:val="26"/>
          <w:szCs w:val="26"/>
        </w:rPr>
        <w:t>Thêm xe của đại lý.</w:t>
      </w:r>
    </w:p>
    <w:p w14:paraId="21F23C35" w14:textId="77777777" w:rsidR="00724C76" w:rsidRDefault="00724C76" w:rsidP="00724C76">
      <w:pPr>
        <w:spacing w:after="0" w:line="240" w:lineRule="auto"/>
        <w:jc w:val="both"/>
        <w:rPr>
          <w:i/>
        </w:rPr>
      </w:pPr>
    </w:p>
    <w:p w14:paraId="64FC7872" w14:textId="77777777" w:rsidR="00724C76" w:rsidRPr="00B83C50" w:rsidRDefault="004171C4" w:rsidP="00552E24">
      <w:pPr>
        <w:pStyle w:val="Heading2"/>
        <w:numPr>
          <w:ilvl w:val="1"/>
          <w:numId w:val="14"/>
        </w:numPr>
        <w:spacing w:before="0" w:after="0" w:line="240" w:lineRule="auto"/>
        <w:jc w:val="both"/>
        <w:rPr>
          <w:rFonts w:ascii="Arial" w:hAnsi="Arial" w:cs="Arial"/>
          <w:i w:val="0"/>
          <w:color w:val="000000"/>
        </w:rPr>
      </w:pPr>
      <w:bookmarkStart w:id="24" w:name="_Toc37700927"/>
      <w:r w:rsidRPr="00B83C50">
        <w:rPr>
          <w:rFonts w:ascii="Arial" w:hAnsi="Arial" w:cs="Arial"/>
          <w:i w:val="0"/>
        </w:rPr>
        <w:t>CÁC CHỨC NĂNG KHÔNG ĐƯỢC KIỂM THỬ</w:t>
      </w:r>
      <w:bookmarkEnd w:id="24"/>
    </w:p>
    <w:p w14:paraId="44A59A49" w14:textId="77777777" w:rsidR="00724C76" w:rsidRDefault="00724C76" w:rsidP="00724C76">
      <w:pPr>
        <w:pStyle w:val="SGBodyText3"/>
        <w:tabs>
          <w:tab w:val="left" w:pos="1170"/>
        </w:tabs>
        <w:spacing w:after="0"/>
        <w:ind w:left="0"/>
        <w:jc w:val="both"/>
        <w:rPr>
          <w:sz w:val="26"/>
          <w:szCs w:val="26"/>
        </w:rPr>
      </w:pPr>
      <w:r>
        <w:rPr>
          <w:bCs/>
          <w:color w:val="000000"/>
          <w:sz w:val="26"/>
          <w:szCs w:val="26"/>
        </w:rPr>
        <w:tab/>
      </w:r>
      <w:r w:rsidRPr="00307A34">
        <w:rPr>
          <w:bCs/>
          <w:color w:val="000000"/>
          <w:sz w:val="26"/>
          <w:szCs w:val="26"/>
        </w:rPr>
        <w:t>Không áp dụng được vì tất cả các tính năng sẽ được kiểm tra.</w:t>
      </w:r>
    </w:p>
    <w:p w14:paraId="201CB970" w14:textId="77777777" w:rsidR="00724C76" w:rsidRDefault="00724C76" w:rsidP="00724C76">
      <w:pPr>
        <w:spacing w:after="0" w:line="240" w:lineRule="auto"/>
        <w:jc w:val="both"/>
        <w:rPr>
          <w:i/>
        </w:rPr>
      </w:pPr>
    </w:p>
    <w:p w14:paraId="0902CC24" w14:textId="77777777" w:rsidR="00724C76" w:rsidRPr="00B83C50" w:rsidRDefault="004171C4" w:rsidP="00552E24">
      <w:pPr>
        <w:pStyle w:val="Heading2"/>
        <w:numPr>
          <w:ilvl w:val="1"/>
          <w:numId w:val="14"/>
        </w:numPr>
        <w:spacing w:before="0" w:after="0" w:line="240" w:lineRule="auto"/>
        <w:jc w:val="both"/>
        <w:rPr>
          <w:rFonts w:ascii="Arial" w:hAnsi="Arial" w:cs="Arial"/>
        </w:rPr>
      </w:pPr>
      <w:bookmarkStart w:id="25" w:name="_Toc37700928"/>
      <w:r w:rsidRPr="00B83C50">
        <w:rPr>
          <w:rFonts w:ascii="Arial" w:hAnsi="Arial" w:cs="Arial"/>
          <w:i w:val="0"/>
        </w:rPr>
        <w:t>THỬ NGHIỆM PHÂN PHỐI</w:t>
      </w:r>
      <w:bookmarkEnd w:id="25"/>
    </w:p>
    <w:p w14:paraId="4B5E3B5F" w14:textId="77777777" w:rsidR="00724C76" w:rsidRDefault="00724C76" w:rsidP="00724C76">
      <w:pPr>
        <w:pStyle w:val="SGBodyText3"/>
        <w:numPr>
          <w:ilvl w:val="0"/>
          <w:numId w:val="1"/>
        </w:numPr>
        <w:tabs>
          <w:tab w:val="left" w:pos="1170"/>
        </w:tabs>
        <w:spacing w:after="0"/>
        <w:jc w:val="both"/>
        <w:rPr>
          <w:sz w:val="26"/>
          <w:szCs w:val="26"/>
        </w:rPr>
      </w:pPr>
      <w:r>
        <w:rPr>
          <w:sz w:val="26"/>
          <w:szCs w:val="26"/>
        </w:rPr>
        <w:t>Tài liệu Test Plan.</w:t>
      </w:r>
    </w:p>
    <w:p w14:paraId="7918917C" w14:textId="77777777" w:rsidR="00724C76" w:rsidRDefault="00724C76" w:rsidP="00724C76">
      <w:pPr>
        <w:pStyle w:val="SGBodyText3"/>
        <w:numPr>
          <w:ilvl w:val="0"/>
          <w:numId w:val="1"/>
        </w:numPr>
        <w:tabs>
          <w:tab w:val="left" w:pos="1170"/>
        </w:tabs>
        <w:spacing w:after="0"/>
        <w:jc w:val="both"/>
        <w:rPr>
          <w:sz w:val="26"/>
          <w:szCs w:val="26"/>
        </w:rPr>
      </w:pPr>
      <w:r>
        <w:rPr>
          <w:sz w:val="26"/>
          <w:szCs w:val="26"/>
        </w:rPr>
        <w:t>Tài liệu Test Case.</w:t>
      </w:r>
    </w:p>
    <w:p w14:paraId="3E924A6B" w14:textId="77777777" w:rsidR="00724C76" w:rsidRPr="007F0E64" w:rsidRDefault="00724C76" w:rsidP="00724C76">
      <w:pPr>
        <w:spacing w:after="0" w:line="240" w:lineRule="auto"/>
        <w:jc w:val="both"/>
        <w:rPr>
          <w:sz w:val="24"/>
          <w:szCs w:val="24"/>
        </w:rPr>
      </w:pPr>
    </w:p>
    <w:p w14:paraId="0D3DB4D4" w14:textId="77777777" w:rsidR="00724C76" w:rsidRPr="00B83C50" w:rsidRDefault="004171C4" w:rsidP="00552E24">
      <w:pPr>
        <w:pStyle w:val="Heading1"/>
        <w:numPr>
          <w:ilvl w:val="0"/>
          <w:numId w:val="14"/>
        </w:numPr>
        <w:spacing w:before="0" w:after="0" w:line="240" w:lineRule="auto"/>
        <w:ind w:left="360"/>
        <w:jc w:val="both"/>
        <w:rPr>
          <w:rFonts w:ascii="Arial" w:hAnsi="Arial" w:cs="Arial"/>
        </w:rPr>
      </w:pPr>
      <w:bookmarkStart w:id="26" w:name="_Toc37700929"/>
      <w:r w:rsidRPr="00B83C50">
        <w:rPr>
          <w:rFonts w:ascii="Arial" w:hAnsi="Arial" w:cs="Arial"/>
        </w:rPr>
        <w:t>LỊCH KIỂM THỬ</w:t>
      </w:r>
      <w:bookmarkEnd w:id="26"/>
    </w:p>
    <w:p w14:paraId="134EE736" w14:textId="77777777" w:rsidR="00724C76" w:rsidRPr="000E7DF2" w:rsidRDefault="00724C76" w:rsidP="00724C76"/>
    <w:tbl>
      <w:tblPr>
        <w:tblStyle w:val="TableGrid"/>
        <w:tblpPr w:leftFromText="180" w:rightFromText="180" w:vertAnchor="text" w:horzAnchor="margin" w:tblpY="51"/>
        <w:tblW w:w="10008" w:type="dxa"/>
        <w:tblLayout w:type="fixed"/>
        <w:tblLook w:val="04A0" w:firstRow="1" w:lastRow="0" w:firstColumn="1" w:lastColumn="0" w:noHBand="0" w:noVBand="1"/>
      </w:tblPr>
      <w:tblGrid>
        <w:gridCol w:w="764"/>
        <w:gridCol w:w="4204"/>
        <w:gridCol w:w="1170"/>
        <w:gridCol w:w="1350"/>
        <w:gridCol w:w="1440"/>
        <w:gridCol w:w="1080"/>
      </w:tblGrid>
      <w:tr w:rsidR="007C522B" w:rsidRPr="007C522B" w14:paraId="20379DB2" w14:textId="77777777" w:rsidTr="007C522B">
        <w:trPr>
          <w:trHeight w:val="330"/>
        </w:trPr>
        <w:tc>
          <w:tcPr>
            <w:tcW w:w="764" w:type="dxa"/>
            <w:hideMark/>
          </w:tcPr>
          <w:p w14:paraId="5508ACF3" w14:textId="77777777" w:rsidR="007C522B" w:rsidRPr="007C522B" w:rsidRDefault="007C522B" w:rsidP="007C522B">
            <w:pPr>
              <w:rPr>
                <w:b/>
                <w:bCs/>
                <w:noProof/>
                <w:sz w:val="26"/>
                <w:szCs w:val="26"/>
              </w:rPr>
            </w:pPr>
            <w:bookmarkStart w:id="27" w:name="_Toc450569459"/>
            <w:r w:rsidRPr="007C522B">
              <w:rPr>
                <w:b/>
                <w:bCs/>
                <w:noProof/>
                <w:sz w:val="26"/>
                <w:szCs w:val="26"/>
              </w:rPr>
              <w:t>STT</w:t>
            </w:r>
          </w:p>
        </w:tc>
        <w:tc>
          <w:tcPr>
            <w:tcW w:w="4204" w:type="dxa"/>
            <w:hideMark/>
          </w:tcPr>
          <w:p w14:paraId="48DFD82B" w14:textId="77777777" w:rsidR="007C522B" w:rsidRPr="007C522B" w:rsidRDefault="007C522B" w:rsidP="007C522B">
            <w:pPr>
              <w:rPr>
                <w:b/>
                <w:bCs/>
                <w:noProof/>
                <w:sz w:val="26"/>
                <w:szCs w:val="26"/>
              </w:rPr>
            </w:pPr>
            <w:r w:rsidRPr="007C522B">
              <w:rPr>
                <w:b/>
                <w:bCs/>
                <w:noProof/>
                <w:sz w:val="26"/>
                <w:szCs w:val="26"/>
              </w:rPr>
              <w:t>Công Việc</w:t>
            </w:r>
          </w:p>
        </w:tc>
        <w:tc>
          <w:tcPr>
            <w:tcW w:w="1170" w:type="dxa"/>
            <w:hideMark/>
          </w:tcPr>
          <w:p w14:paraId="4E74C70E" w14:textId="77777777" w:rsidR="007C522B" w:rsidRPr="007C522B" w:rsidRDefault="007C522B" w:rsidP="007C522B">
            <w:pPr>
              <w:rPr>
                <w:b/>
                <w:bCs/>
                <w:noProof/>
                <w:sz w:val="26"/>
                <w:szCs w:val="26"/>
              </w:rPr>
            </w:pPr>
            <w:r w:rsidRPr="007C522B">
              <w:rPr>
                <w:b/>
                <w:bCs/>
                <w:noProof/>
                <w:sz w:val="26"/>
                <w:szCs w:val="26"/>
              </w:rPr>
              <w:t>Giờ</w:t>
            </w:r>
          </w:p>
        </w:tc>
        <w:tc>
          <w:tcPr>
            <w:tcW w:w="1350" w:type="dxa"/>
            <w:hideMark/>
          </w:tcPr>
          <w:p w14:paraId="71055154" w14:textId="77777777" w:rsidR="007C522B" w:rsidRPr="007C522B" w:rsidRDefault="007C522B" w:rsidP="007C522B">
            <w:pPr>
              <w:rPr>
                <w:b/>
                <w:bCs/>
                <w:noProof/>
                <w:sz w:val="26"/>
                <w:szCs w:val="26"/>
              </w:rPr>
            </w:pPr>
            <w:r w:rsidRPr="007C522B">
              <w:rPr>
                <w:b/>
                <w:bCs/>
                <w:noProof/>
                <w:sz w:val="26"/>
                <w:szCs w:val="26"/>
              </w:rPr>
              <w:t>Bắt đầu</w:t>
            </w:r>
          </w:p>
        </w:tc>
        <w:tc>
          <w:tcPr>
            <w:tcW w:w="1440" w:type="dxa"/>
            <w:hideMark/>
          </w:tcPr>
          <w:p w14:paraId="740DFD45" w14:textId="77777777" w:rsidR="007C522B" w:rsidRPr="007C522B" w:rsidRDefault="007C522B" w:rsidP="007C522B">
            <w:pPr>
              <w:rPr>
                <w:b/>
                <w:bCs/>
                <w:noProof/>
                <w:sz w:val="26"/>
                <w:szCs w:val="26"/>
              </w:rPr>
            </w:pPr>
            <w:r w:rsidRPr="007C522B">
              <w:rPr>
                <w:b/>
                <w:bCs/>
                <w:noProof/>
                <w:sz w:val="26"/>
                <w:szCs w:val="26"/>
              </w:rPr>
              <w:t>Kết thúc</w:t>
            </w:r>
          </w:p>
        </w:tc>
        <w:tc>
          <w:tcPr>
            <w:tcW w:w="1080" w:type="dxa"/>
            <w:hideMark/>
          </w:tcPr>
          <w:p w14:paraId="57BA46B6" w14:textId="77777777" w:rsidR="007C522B" w:rsidRPr="007C522B" w:rsidRDefault="007C522B" w:rsidP="007C522B">
            <w:pPr>
              <w:rPr>
                <w:b/>
                <w:bCs/>
                <w:noProof/>
                <w:sz w:val="26"/>
                <w:szCs w:val="26"/>
              </w:rPr>
            </w:pPr>
            <w:r w:rsidRPr="007C522B">
              <w:rPr>
                <w:b/>
                <w:bCs/>
                <w:noProof/>
                <w:sz w:val="26"/>
                <w:szCs w:val="26"/>
              </w:rPr>
              <w:t>Nguồn lực</w:t>
            </w:r>
          </w:p>
        </w:tc>
      </w:tr>
      <w:tr w:rsidR="007C522B" w:rsidRPr="007C522B" w14:paraId="6DA9475A" w14:textId="77777777" w:rsidTr="00357BA6">
        <w:trPr>
          <w:trHeight w:val="330"/>
        </w:trPr>
        <w:tc>
          <w:tcPr>
            <w:tcW w:w="764" w:type="dxa"/>
            <w:hideMark/>
          </w:tcPr>
          <w:p w14:paraId="10A96685" w14:textId="77777777" w:rsidR="007C522B" w:rsidRPr="007C522B" w:rsidRDefault="007C522B" w:rsidP="007C522B">
            <w:pPr>
              <w:rPr>
                <w:noProof/>
                <w:sz w:val="26"/>
                <w:szCs w:val="26"/>
              </w:rPr>
            </w:pPr>
            <w:r w:rsidRPr="007C522B">
              <w:rPr>
                <w:noProof/>
                <w:sz w:val="26"/>
                <w:szCs w:val="26"/>
              </w:rPr>
              <w:t>1</w:t>
            </w:r>
          </w:p>
        </w:tc>
        <w:tc>
          <w:tcPr>
            <w:tcW w:w="4204" w:type="dxa"/>
            <w:hideMark/>
          </w:tcPr>
          <w:p w14:paraId="4DCEC047" w14:textId="77777777" w:rsidR="007C522B" w:rsidRPr="007C522B" w:rsidRDefault="007C522B" w:rsidP="007C522B">
            <w:pPr>
              <w:rPr>
                <w:b/>
                <w:bCs/>
                <w:noProof/>
                <w:sz w:val="26"/>
                <w:szCs w:val="26"/>
              </w:rPr>
            </w:pPr>
            <w:r w:rsidRPr="007C522B">
              <w:rPr>
                <w:b/>
                <w:bCs/>
                <w:noProof/>
                <w:sz w:val="26"/>
                <w:szCs w:val="26"/>
              </w:rPr>
              <w:t>Sprint 1</w:t>
            </w:r>
          </w:p>
        </w:tc>
        <w:tc>
          <w:tcPr>
            <w:tcW w:w="1170" w:type="dxa"/>
            <w:noWrap/>
            <w:hideMark/>
          </w:tcPr>
          <w:p w14:paraId="0FB333F8" w14:textId="77777777" w:rsidR="007C522B" w:rsidRPr="007C522B" w:rsidRDefault="007C522B" w:rsidP="007C522B">
            <w:pPr>
              <w:rPr>
                <w:noProof/>
                <w:sz w:val="26"/>
                <w:szCs w:val="26"/>
              </w:rPr>
            </w:pPr>
          </w:p>
        </w:tc>
        <w:tc>
          <w:tcPr>
            <w:tcW w:w="1350" w:type="dxa"/>
            <w:shd w:val="clear" w:color="auto" w:fill="FFFFFF" w:themeFill="background1"/>
            <w:hideMark/>
          </w:tcPr>
          <w:p w14:paraId="68DD7234" w14:textId="749C4AC5" w:rsidR="007C522B" w:rsidRPr="007C522B" w:rsidRDefault="00357BA6" w:rsidP="007C522B">
            <w:pPr>
              <w:rPr>
                <w:b/>
                <w:bCs/>
                <w:noProof/>
                <w:sz w:val="26"/>
                <w:szCs w:val="26"/>
              </w:rPr>
            </w:pPr>
            <w:r>
              <w:rPr>
                <w:b/>
                <w:bCs/>
                <w:noProof/>
                <w:sz w:val="26"/>
                <w:szCs w:val="26"/>
              </w:rPr>
              <w:t>6/3/2020</w:t>
            </w:r>
          </w:p>
        </w:tc>
        <w:tc>
          <w:tcPr>
            <w:tcW w:w="1440" w:type="dxa"/>
            <w:shd w:val="clear" w:color="auto" w:fill="FFFFFF" w:themeFill="background1"/>
            <w:hideMark/>
          </w:tcPr>
          <w:p w14:paraId="12732F2D" w14:textId="2AED6AC4" w:rsidR="007C522B" w:rsidRPr="007C522B" w:rsidRDefault="00357BA6" w:rsidP="007C522B">
            <w:pPr>
              <w:rPr>
                <w:b/>
                <w:bCs/>
                <w:noProof/>
                <w:sz w:val="26"/>
                <w:szCs w:val="26"/>
              </w:rPr>
            </w:pPr>
            <w:r>
              <w:rPr>
                <w:b/>
                <w:bCs/>
                <w:noProof/>
                <w:sz w:val="26"/>
                <w:szCs w:val="26"/>
              </w:rPr>
              <w:t>26/3/2020</w:t>
            </w:r>
          </w:p>
        </w:tc>
        <w:tc>
          <w:tcPr>
            <w:tcW w:w="1080" w:type="dxa"/>
            <w:noWrap/>
            <w:hideMark/>
          </w:tcPr>
          <w:p w14:paraId="67E5959B" w14:textId="77777777" w:rsidR="007C522B" w:rsidRPr="007C522B" w:rsidRDefault="007C522B" w:rsidP="007C522B">
            <w:pPr>
              <w:rPr>
                <w:noProof/>
                <w:sz w:val="26"/>
                <w:szCs w:val="26"/>
              </w:rPr>
            </w:pPr>
            <w:r w:rsidRPr="007C522B">
              <w:rPr>
                <w:noProof/>
                <w:sz w:val="26"/>
                <w:szCs w:val="26"/>
              </w:rPr>
              <w:t> </w:t>
            </w:r>
          </w:p>
        </w:tc>
      </w:tr>
      <w:tr w:rsidR="007C522B" w:rsidRPr="007C522B" w14:paraId="417FAABE" w14:textId="77777777" w:rsidTr="007C522B">
        <w:trPr>
          <w:trHeight w:val="330"/>
        </w:trPr>
        <w:tc>
          <w:tcPr>
            <w:tcW w:w="764" w:type="dxa"/>
            <w:hideMark/>
          </w:tcPr>
          <w:p w14:paraId="1223450E" w14:textId="77777777" w:rsidR="007C522B" w:rsidRPr="007C522B" w:rsidRDefault="007C522B" w:rsidP="007C522B">
            <w:pPr>
              <w:rPr>
                <w:noProof/>
                <w:sz w:val="26"/>
                <w:szCs w:val="26"/>
              </w:rPr>
            </w:pPr>
            <w:r w:rsidRPr="007C522B">
              <w:rPr>
                <w:noProof/>
                <w:sz w:val="26"/>
                <w:szCs w:val="26"/>
              </w:rPr>
              <w:t>1.1</w:t>
            </w:r>
          </w:p>
        </w:tc>
        <w:tc>
          <w:tcPr>
            <w:tcW w:w="4204" w:type="dxa"/>
            <w:hideMark/>
          </w:tcPr>
          <w:p w14:paraId="6E1CD937" w14:textId="77777777" w:rsidR="007C522B" w:rsidRPr="007C522B" w:rsidRDefault="007C522B" w:rsidP="007C522B">
            <w:pPr>
              <w:rPr>
                <w:noProof/>
                <w:sz w:val="26"/>
                <w:szCs w:val="26"/>
              </w:rPr>
            </w:pPr>
            <w:r w:rsidRPr="007C522B">
              <w:rPr>
                <w:noProof/>
                <w:sz w:val="26"/>
                <w:szCs w:val="26"/>
              </w:rPr>
              <w:t>Tạo Test Plan document cho Sprint 1</w:t>
            </w:r>
          </w:p>
        </w:tc>
        <w:tc>
          <w:tcPr>
            <w:tcW w:w="1170" w:type="dxa"/>
            <w:hideMark/>
          </w:tcPr>
          <w:p w14:paraId="63C5F67C" w14:textId="282D38E6" w:rsidR="007C522B" w:rsidRPr="007C522B" w:rsidRDefault="00D11424" w:rsidP="007C522B">
            <w:pPr>
              <w:rPr>
                <w:noProof/>
                <w:sz w:val="26"/>
                <w:szCs w:val="26"/>
              </w:rPr>
            </w:pPr>
            <w:r>
              <w:rPr>
                <w:noProof/>
                <w:sz w:val="26"/>
                <w:szCs w:val="26"/>
              </w:rPr>
              <w:t>8</w:t>
            </w:r>
            <w:r w:rsidR="007C522B" w:rsidRPr="007C522B">
              <w:rPr>
                <w:noProof/>
                <w:sz w:val="26"/>
                <w:szCs w:val="26"/>
              </w:rPr>
              <w:t xml:space="preserve"> giờ</w:t>
            </w:r>
          </w:p>
        </w:tc>
        <w:tc>
          <w:tcPr>
            <w:tcW w:w="1350" w:type="dxa"/>
            <w:hideMark/>
          </w:tcPr>
          <w:p w14:paraId="3C8DD547" w14:textId="3606268E" w:rsidR="007C522B" w:rsidRPr="007C522B" w:rsidRDefault="00D11424" w:rsidP="007C522B">
            <w:pPr>
              <w:rPr>
                <w:noProof/>
                <w:sz w:val="26"/>
                <w:szCs w:val="26"/>
              </w:rPr>
            </w:pPr>
            <w:r>
              <w:rPr>
                <w:noProof/>
                <w:sz w:val="26"/>
                <w:szCs w:val="26"/>
              </w:rPr>
              <w:t>6/3/2020</w:t>
            </w:r>
          </w:p>
        </w:tc>
        <w:tc>
          <w:tcPr>
            <w:tcW w:w="1440" w:type="dxa"/>
            <w:hideMark/>
          </w:tcPr>
          <w:p w14:paraId="283BE3A7" w14:textId="55FA7DE4" w:rsidR="007C522B" w:rsidRPr="007C522B" w:rsidRDefault="00D11424" w:rsidP="007C522B">
            <w:pPr>
              <w:rPr>
                <w:noProof/>
                <w:sz w:val="26"/>
                <w:szCs w:val="26"/>
              </w:rPr>
            </w:pPr>
            <w:r>
              <w:rPr>
                <w:noProof/>
                <w:sz w:val="26"/>
                <w:szCs w:val="26"/>
              </w:rPr>
              <w:t>8/3/2020</w:t>
            </w:r>
          </w:p>
        </w:tc>
        <w:tc>
          <w:tcPr>
            <w:tcW w:w="1080" w:type="dxa"/>
            <w:hideMark/>
          </w:tcPr>
          <w:p w14:paraId="1C9955DC" w14:textId="40C6135B" w:rsidR="007C522B" w:rsidRPr="007C522B" w:rsidRDefault="00D11424" w:rsidP="007C522B">
            <w:pPr>
              <w:rPr>
                <w:noProof/>
                <w:sz w:val="26"/>
                <w:szCs w:val="26"/>
              </w:rPr>
            </w:pPr>
            <w:r>
              <w:rPr>
                <w:noProof/>
                <w:sz w:val="26"/>
                <w:szCs w:val="26"/>
              </w:rPr>
              <w:t>Thiện</w:t>
            </w:r>
          </w:p>
        </w:tc>
      </w:tr>
      <w:tr w:rsidR="007C522B" w:rsidRPr="007C522B" w14:paraId="5E86BDA1" w14:textId="77777777" w:rsidTr="007C522B">
        <w:trPr>
          <w:trHeight w:val="330"/>
        </w:trPr>
        <w:tc>
          <w:tcPr>
            <w:tcW w:w="764" w:type="dxa"/>
            <w:hideMark/>
          </w:tcPr>
          <w:p w14:paraId="59C62259" w14:textId="77777777" w:rsidR="007C522B" w:rsidRPr="007C522B" w:rsidRDefault="007C522B" w:rsidP="007C522B">
            <w:pPr>
              <w:rPr>
                <w:noProof/>
                <w:sz w:val="26"/>
                <w:szCs w:val="26"/>
              </w:rPr>
            </w:pPr>
            <w:r w:rsidRPr="007C522B">
              <w:rPr>
                <w:noProof/>
                <w:sz w:val="26"/>
                <w:szCs w:val="26"/>
              </w:rPr>
              <w:t>1.2</w:t>
            </w:r>
          </w:p>
        </w:tc>
        <w:tc>
          <w:tcPr>
            <w:tcW w:w="4204" w:type="dxa"/>
            <w:hideMark/>
          </w:tcPr>
          <w:p w14:paraId="21209CAE" w14:textId="77777777" w:rsidR="007C522B" w:rsidRPr="007C522B" w:rsidRDefault="007C522B" w:rsidP="007C522B">
            <w:pPr>
              <w:rPr>
                <w:b/>
                <w:bCs/>
                <w:noProof/>
                <w:sz w:val="26"/>
                <w:szCs w:val="26"/>
              </w:rPr>
            </w:pPr>
            <w:r w:rsidRPr="007C522B">
              <w:rPr>
                <w:b/>
                <w:bCs/>
                <w:noProof/>
                <w:sz w:val="26"/>
                <w:szCs w:val="26"/>
              </w:rPr>
              <w:t>Design Test Case</w:t>
            </w:r>
          </w:p>
        </w:tc>
        <w:tc>
          <w:tcPr>
            <w:tcW w:w="1170" w:type="dxa"/>
            <w:hideMark/>
          </w:tcPr>
          <w:p w14:paraId="7B278BB6" w14:textId="4D5C9A18" w:rsidR="007C522B" w:rsidRPr="007C522B" w:rsidRDefault="00D11424" w:rsidP="007C522B">
            <w:pPr>
              <w:rPr>
                <w:noProof/>
                <w:sz w:val="26"/>
                <w:szCs w:val="26"/>
              </w:rPr>
            </w:pPr>
            <w:r>
              <w:rPr>
                <w:noProof/>
                <w:sz w:val="26"/>
                <w:szCs w:val="26"/>
              </w:rPr>
              <w:t>18</w:t>
            </w:r>
            <w:r w:rsidR="007C522B" w:rsidRPr="007C522B">
              <w:rPr>
                <w:noProof/>
                <w:sz w:val="26"/>
                <w:szCs w:val="26"/>
              </w:rPr>
              <w:t xml:space="preserve"> giờ</w:t>
            </w:r>
          </w:p>
        </w:tc>
        <w:tc>
          <w:tcPr>
            <w:tcW w:w="1350" w:type="dxa"/>
            <w:hideMark/>
          </w:tcPr>
          <w:p w14:paraId="3727B06A" w14:textId="623AD5F2" w:rsidR="007C522B" w:rsidRPr="007C522B" w:rsidRDefault="00D11424" w:rsidP="007C522B">
            <w:pPr>
              <w:rPr>
                <w:b/>
                <w:bCs/>
                <w:noProof/>
                <w:sz w:val="26"/>
                <w:szCs w:val="26"/>
              </w:rPr>
            </w:pPr>
            <w:r>
              <w:rPr>
                <w:b/>
                <w:bCs/>
                <w:noProof/>
                <w:sz w:val="26"/>
                <w:szCs w:val="26"/>
              </w:rPr>
              <w:t>12/3/2020</w:t>
            </w:r>
          </w:p>
        </w:tc>
        <w:tc>
          <w:tcPr>
            <w:tcW w:w="1440" w:type="dxa"/>
            <w:hideMark/>
          </w:tcPr>
          <w:p w14:paraId="08A7B08C" w14:textId="460E46BE" w:rsidR="007C522B" w:rsidRPr="007C522B" w:rsidRDefault="00D11424" w:rsidP="007C522B">
            <w:pPr>
              <w:rPr>
                <w:b/>
                <w:bCs/>
                <w:noProof/>
                <w:sz w:val="26"/>
                <w:szCs w:val="26"/>
              </w:rPr>
            </w:pPr>
            <w:r>
              <w:rPr>
                <w:b/>
                <w:bCs/>
                <w:noProof/>
                <w:sz w:val="26"/>
                <w:szCs w:val="26"/>
              </w:rPr>
              <w:t>14/3/2020</w:t>
            </w:r>
          </w:p>
        </w:tc>
        <w:tc>
          <w:tcPr>
            <w:tcW w:w="1080" w:type="dxa"/>
            <w:noWrap/>
            <w:hideMark/>
          </w:tcPr>
          <w:p w14:paraId="242C9CC3" w14:textId="77777777" w:rsidR="007C522B" w:rsidRPr="007C522B" w:rsidRDefault="007C522B" w:rsidP="007C522B">
            <w:pPr>
              <w:rPr>
                <w:noProof/>
                <w:sz w:val="26"/>
                <w:szCs w:val="26"/>
              </w:rPr>
            </w:pPr>
            <w:r w:rsidRPr="007C522B">
              <w:rPr>
                <w:noProof/>
                <w:sz w:val="26"/>
                <w:szCs w:val="26"/>
              </w:rPr>
              <w:t> </w:t>
            </w:r>
          </w:p>
        </w:tc>
      </w:tr>
      <w:tr w:rsidR="007C522B" w:rsidRPr="007C522B" w14:paraId="509AE620" w14:textId="77777777" w:rsidTr="007C522B">
        <w:trPr>
          <w:trHeight w:val="330"/>
        </w:trPr>
        <w:tc>
          <w:tcPr>
            <w:tcW w:w="764" w:type="dxa"/>
            <w:noWrap/>
            <w:hideMark/>
          </w:tcPr>
          <w:p w14:paraId="7225ACB1" w14:textId="77777777" w:rsidR="007C522B" w:rsidRPr="007C522B" w:rsidRDefault="007C522B" w:rsidP="007C522B">
            <w:pPr>
              <w:rPr>
                <w:noProof/>
                <w:sz w:val="26"/>
                <w:szCs w:val="26"/>
              </w:rPr>
            </w:pPr>
            <w:r w:rsidRPr="007C522B">
              <w:rPr>
                <w:noProof/>
                <w:sz w:val="26"/>
                <w:szCs w:val="26"/>
              </w:rPr>
              <w:t>1.2.1</w:t>
            </w:r>
          </w:p>
        </w:tc>
        <w:tc>
          <w:tcPr>
            <w:tcW w:w="4204" w:type="dxa"/>
            <w:hideMark/>
          </w:tcPr>
          <w:p w14:paraId="2A5EEF06" w14:textId="77777777" w:rsidR="007C522B" w:rsidRPr="007C522B" w:rsidRDefault="007C522B" w:rsidP="007C522B">
            <w:pPr>
              <w:rPr>
                <w:noProof/>
                <w:sz w:val="26"/>
                <w:szCs w:val="26"/>
              </w:rPr>
            </w:pPr>
            <w:r w:rsidRPr="007C522B">
              <w:rPr>
                <w:noProof/>
                <w:sz w:val="26"/>
                <w:szCs w:val="26"/>
              </w:rPr>
              <w:t>Design test case cho chức năng “ Đăng nhập ”</w:t>
            </w:r>
          </w:p>
        </w:tc>
        <w:tc>
          <w:tcPr>
            <w:tcW w:w="1170" w:type="dxa"/>
            <w:hideMark/>
          </w:tcPr>
          <w:p w14:paraId="1704823D" w14:textId="61E35D13" w:rsidR="007C522B" w:rsidRPr="007C522B" w:rsidRDefault="00D11424" w:rsidP="007C522B">
            <w:pPr>
              <w:rPr>
                <w:noProof/>
                <w:sz w:val="26"/>
                <w:szCs w:val="26"/>
              </w:rPr>
            </w:pPr>
            <w:r>
              <w:rPr>
                <w:noProof/>
                <w:sz w:val="26"/>
                <w:szCs w:val="26"/>
              </w:rPr>
              <w:t>3</w:t>
            </w:r>
            <w:r w:rsidR="007C522B" w:rsidRPr="007C522B">
              <w:rPr>
                <w:noProof/>
                <w:sz w:val="26"/>
                <w:szCs w:val="26"/>
              </w:rPr>
              <w:t>giờ</w:t>
            </w:r>
          </w:p>
        </w:tc>
        <w:tc>
          <w:tcPr>
            <w:tcW w:w="1350" w:type="dxa"/>
            <w:hideMark/>
          </w:tcPr>
          <w:p w14:paraId="23051576" w14:textId="64F1B891" w:rsidR="007C522B" w:rsidRPr="007C522B" w:rsidRDefault="00D11424" w:rsidP="00D11424">
            <w:pPr>
              <w:rPr>
                <w:noProof/>
                <w:sz w:val="26"/>
                <w:szCs w:val="26"/>
              </w:rPr>
            </w:pPr>
            <w:r>
              <w:rPr>
                <w:noProof/>
                <w:sz w:val="26"/>
                <w:szCs w:val="26"/>
              </w:rPr>
              <w:t>12</w:t>
            </w:r>
            <w:r w:rsidR="007C522B" w:rsidRPr="007C522B">
              <w:rPr>
                <w:noProof/>
                <w:sz w:val="26"/>
                <w:szCs w:val="26"/>
              </w:rPr>
              <w:t>/</w:t>
            </w:r>
            <w:r>
              <w:rPr>
                <w:noProof/>
                <w:sz w:val="26"/>
                <w:szCs w:val="26"/>
              </w:rPr>
              <w:t>3</w:t>
            </w:r>
            <w:r w:rsidR="007C522B" w:rsidRPr="007C522B">
              <w:rPr>
                <w:noProof/>
                <w:sz w:val="26"/>
                <w:szCs w:val="26"/>
              </w:rPr>
              <w:t>/20</w:t>
            </w:r>
            <w:r>
              <w:rPr>
                <w:noProof/>
                <w:sz w:val="26"/>
                <w:szCs w:val="26"/>
              </w:rPr>
              <w:t>20</w:t>
            </w:r>
          </w:p>
        </w:tc>
        <w:tc>
          <w:tcPr>
            <w:tcW w:w="1440" w:type="dxa"/>
            <w:hideMark/>
          </w:tcPr>
          <w:p w14:paraId="1515054B" w14:textId="313BE28C" w:rsidR="007C522B" w:rsidRPr="007C522B" w:rsidRDefault="00D11424" w:rsidP="00D11424">
            <w:pPr>
              <w:rPr>
                <w:noProof/>
                <w:sz w:val="26"/>
                <w:szCs w:val="26"/>
              </w:rPr>
            </w:pPr>
            <w:r>
              <w:rPr>
                <w:noProof/>
                <w:sz w:val="26"/>
                <w:szCs w:val="26"/>
              </w:rPr>
              <w:t>13/3</w:t>
            </w:r>
            <w:r w:rsidR="007C522B" w:rsidRPr="007C522B">
              <w:rPr>
                <w:noProof/>
                <w:sz w:val="26"/>
                <w:szCs w:val="26"/>
              </w:rPr>
              <w:t>/20</w:t>
            </w:r>
            <w:r>
              <w:rPr>
                <w:noProof/>
                <w:sz w:val="26"/>
                <w:szCs w:val="26"/>
              </w:rPr>
              <w:t>20</w:t>
            </w:r>
          </w:p>
        </w:tc>
        <w:tc>
          <w:tcPr>
            <w:tcW w:w="1080" w:type="dxa"/>
            <w:hideMark/>
          </w:tcPr>
          <w:p w14:paraId="6278D547" w14:textId="087D7248" w:rsidR="007C522B" w:rsidRPr="007C522B" w:rsidRDefault="00D11424" w:rsidP="007C522B">
            <w:pPr>
              <w:rPr>
                <w:noProof/>
                <w:sz w:val="26"/>
                <w:szCs w:val="26"/>
              </w:rPr>
            </w:pPr>
            <w:r>
              <w:rPr>
                <w:noProof/>
                <w:sz w:val="26"/>
                <w:szCs w:val="26"/>
              </w:rPr>
              <w:t>Trin</w:t>
            </w:r>
          </w:p>
        </w:tc>
      </w:tr>
      <w:tr w:rsidR="007C522B" w:rsidRPr="007C522B" w14:paraId="5677FB14" w14:textId="77777777" w:rsidTr="007C522B">
        <w:trPr>
          <w:trHeight w:val="330"/>
        </w:trPr>
        <w:tc>
          <w:tcPr>
            <w:tcW w:w="764" w:type="dxa"/>
            <w:noWrap/>
            <w:hideMark/>
          </w:tcPr>
          <w:p w14:paraId="617B3197" w14:textId="77777777" w:rsidR="007C522B" w:rsidRPr="007C522B" w:rsidRDefault="007C522B" w:rsidP="007C522B">
            <w:pPr>
              <w:rPr>
                <w:noProof/>
                <w:sz w:val="26"/>
                <w:szCs w:val="26"/>
              </w:rPr>
            </w:pPr>
            <w:r w:rsidRPr="007C522B">
              <w:rPr>
                <w:noProof/>
                <w:sz w:val="26"/>
                <w:szCs w:val="26"/>
              </w:rPr>
              <w:t>1.2.2</w:t>
            </w:r>
          </w:p>
        </w:tc>
        <w:tc>
          <w:tcPr>
            <w:tcW w:w="4204" w:type="dxa"/>
            <w:hideMark/>
          </w:tcPr>
          <w:p w14:paraId="4E2A5123" w14:textId="77777777" w:rsidR="007C522B" w:rsidRPr="007C522B" w:rsidRDefault="007C522B" w:rsidP="007C522B">
            <w:pPr>
              <w:rPr>
                <w:noProof/>
                <w:sz w:val="26"/>
                <w:szCs w:val="26"/>
              </w:rPr>
            </w:pPr>
            <w:r w:rsidRPr="007C522B">
              <w:rPr>
                <w:noProof/>
                <w:sz w:val="26"/>
                <w:szCs w:val="26"/>
              </w:rPr>
              <w:t>Design test case cho chức năng “ Đăng ký ”</w:t>
            </w:r>
          </w:p>
        </w:tc>
        <w:tc>
          <w:tcPr>
            <w:tcW w:w="1170" w:type="dxa"/>
            <w:hideMark/>
          </w:tcPr>
          <w:p w14:paraId="4877790A" w14:textId="60366585" w:rsidR="007C522B" w:rsidRPr="007C522B" w:rsidRDefault="00D11424" w:rsidP="007C522B">
            <w:pPr>
              <w:rPr>
                <w:noProof/>
                <w:sz w:val="26"/>
                <w:szCs w:val="26"/>
              </w:rPr>
            </w:pPr>
            <w:r>
              <w:rPr>
                <w:noProof/>
                <w:sz w:val="26"/>
                <w:szCs w:val="26"/>
              </w:rPr>
              <w:t>3</w:t>
            </w:r>
            <w:r w:rsidR="007C522B" w:rsidRPr="007C522B">
              <w:rPr>
                <w:noProof/>
                <w:sz w:val="26"/>
                <w:szCs w:val="26"/>
              </w:rPr>
              <w:t xml:space="preserve"> giờ</w:t>
            </w:r>
          </w:p>
        </w:tc>
        <w:tc>
          <w:tcPr>
            <w:tcW w:w="1350" w:type="dxa"/>
            <w:hideMark/>
          </w:tcPr>
          <w:p w14:paraId="2A6B5FDB" w14:textId="4B6AEE4C" w:rsidR="007C522B" w:rsidRPr="007C522B" w:rsidRDefault="00D11424" w:rsidP="007C522B">
            <w:pPr>
              <w:rPr>
                <w:noProof/>
                <w:sz w:val="26"/>
                <w:szCs w:val="26"/>
              </w:rPr>
            </w:pPr>
            <w:r>
              <w:rPr>
                <w:noProof/>
                <w:sz w:val="26"/>
                <w:szCs w:val="26"/>
              </w:rPr>
              <w:t>13/3</w:t>
            </w:r>
            <w:r w:rsidRPr="007C522B">
              <w:rPr>
                <w:noProof/>
                <w:sz w:val="26"/>
                <w:szCs w:val="26"/>
              </w:rPr>
              <w:t>/20</w:t>
            </w:r>
            <w:r>
              <w:rPr>
                <w:noProof/>
                <w:sz w:val="26"/>
                <w:szCs w:val="26"/>
              </w:rPr>
              <w:t>20</w:t>
            </w:r>
          </w:p>
        </w:tc>
        <w:tc>
          <w:tcPr>
            <w:tcW w:w="1440" w:type="dxa"/>
            <w:hideMark/>
          </w:tcPr>
          <w:p w14:paraId="74492B9F" w14:textId="484021F5" w:rsidR="007C522B" w:rsidRPr="007C522B" w:rsidRDefault="00D11424" w:rsidP="007C522B">
            <w:pPr>
              <w:rPr>
                <w:noProof/>
                <w:sz w:val="26"/>
                <w:szCs w:val="26"/>
              </w:rPr>
            </w:pPr>
            <w:r>
              <w:rPr>
                <w:noProof/>
                <w:sz w:val="26"/>
                <w:szCs w:val="26"/>
              </w:rPr>
              <w:t>14/3/2020</w:t>
            </w:r>
          </w:p>
        </w:tc>
        <w:tc>
          <w:tcPr>
            <w:tcW w:w="1080" w:type="dxa"/>
            <w:hideMark/>
          </w:tcPr>
          <w:p w14:paraId="361B7583" w14:textId="6445154C" w:rsidR="007C522B" w:rsidRPr="007C522B" w:rsidRDefault="00D11424" w:rsidP="007C522B">
            <w:pPr>
              <w:rPr>
                <w:noProof/>
                <w:sz w:val="26"/>
                <w:szCs w:val="26"/>
              </w:rPr>
            </w:pPr>
            <w:r>
              <w:rPr>
                <w:noProof/>
                <w:sz w:val="26"/>
                <w:szCs w:val="26"/>
              </w:rPr>
              <w:t>Trin</w:t>
            </w:r>
          </w:p>
        </w:tc>
      </w:tr>
      <w:tr w:rsidR="007C522B" w:rsidRPr="007C522B" w14:paraId="0693ABE4" w14:textId="77777777" w:rsidTr="007C522B">
        <w:trPr>
          <w:trHeight w:val="330"/>
        </w:trPr>
        <w:tc>
          <w:tcPr>
            <w:tcW w:w="764" w:type="dxa"/>
            <w:noWrap/>
            <w:hideMark/>
          </w:tcPr>
          <w:p w14:paraId="53E81BF6" w14:textId="77777777" w:rsidR="007C522B" w:rsidRPr="007C522B" w:rsidRDefault="007C522B" w:rsidP="007C522B">
            <w:pPr>
              <w:rPr>
                <w:noProof/>
                <w:sz w:val="26"/>
                <w:szCs w:val="26"/>
              </w:rPr>
            </w:pPr>
            <w:r w:rsidRPr="007C522B">
              <w:rPr>
                <w:noProof/>
                <w:sz w:val="26"/>
                <w:szCs w:val="26"/>
              </w:rPr>
              <w:t>1.2.3</w:t>
            </w:r>
          </w:p>
        </w:tc>
        <w:tc>
          <w:tcPr>
            <w:tcW w:w="4204" w:type="dxa"/>
            <w:hideMark/>
          </w:tcPr>
          <w:p w14:paraId="0A858336" w14:textId="77777777" w:rsidR="007C522B" w:rsidRPr="007C522B" w:rsidRDefault="007C522B" w:rsidP="007C522B">
            <w:pPr>
              <w:rPr>
                <w:noProof/>
                <w:sz w:val="26"/>
                <w:szCs w:val="26"/>
              </w:rPr>
            </w:pPr>
            <w:r w:rsidRPr="007C522B">
              <w:rPr>
                <w:noProof/>
                <w:sz w:val="26"/>
                <w:szCs w:val="26"/>
              </w:rPr>
              <w:t>Design test case cho chức năng “Trang chủ tìm xe”</w:t>
            </w:r>
          </w:p>
        </w:tc>
        <w:tc>
          <w:tcPr>
            <w:tcW w:w="1170" w:type="dxa"/>
            <w:hideMark/>
          </w:tcPr>
          <w:p w14:paraId="3F077619" w14:textId="6344F5F1" w:rsidR="007C522B" w:rsidRPr="007C522B" w:rsidRDefault="00D11424" w:rsidP="007C522B">
            <w:pPr>
              <w:rPr>
                <w:noProof/>
                <w:sz w:val="26"/>
                <w:szCs w:val="26"/>
              </w:rPr>
            </w:pPr>
            <w:r>
              <w:rPr>
                <w:noProof/>
                <w:sz w:val="26"/>
                <w:szCs w:val="26"/>
              </w:rPr>
              <w:t>3</w:t>
            </w:r>
            <w:r w:rsidR="007C522B" w:rsidRPr="007C522B">
              <w:rPr>
                <w:noProof/>
                <w:sz w:val="26"/>
                <w:szCs w:val="26"/>
              </w:rPr>
              <w:t xml:space="preserve"> giờ</w:t>
            </w:r>
          </w:p>
        </w:tc>
        <w:tc>
          <w:tcPr>
            <w:tcW w:w="1350" w:type="dxa"/>
            <w:hideMark/>
          </w:tcPr>
          <w:p w14:paraId="1C4A81DD" w14:textId="072061D8" w:rsidR="007C522B" w:rsidRPr="007C522B" w:rsidRDefault="00D11424" w:rsidP="007C522B">
            <w:pPr>
              <w:rPr>
                <w:noProof/>
                <w:sz w:val="26"/>
                <w:szCs w:val="26"/>
              </w:rPr>
            </w:pPr>
            <w:r>
              <w:rPr>
                <w:noProof/>
                <w:sz w:val="26"/>
                <w:szCs w:val="26"/>
              </w:rPr>
              <w:t>12/3/2020</w:t>
            </w:r>
          </w:p>
        </w:tc>
        <w:tc>
          <w:tcPr>
            <w:tcW w:w="1440" w:type="dxa"/>
            <w:hideMark/>
          </w:tcPr>
          <w:p w14:paraId="7164BA86" w14:textId="0D07EA18" w:rsidR="007C522B" w:rsidRPr="007C522B" w:rsidRDefault="00D11424" w:rsidP="007C522B">
            <w:pPr>
              <w:rPr>
                <w:noProof/>
                <w:sz w:val="26"/>
                <w:szCs w:val="26"/>
              </w:rPr>
            </w:pPr>
            <w:r>
              <w:rPr>
                <w:noProof/>
                <w:sz w:val="26"/>
                <w:szCs w:val="26"/>
              </w:rPr>
              <w:t>13/3</w:t>
            </w:r>
            <w:r w:rsidRPr="007C522B">
              <w:rPr>
                <w:noProof/>
                <w:sz w:val="26"/>
                <w:szCs w:val="26"/>
              </w:rPr>
              <w:t>/20</w:t>
            </w:r>
            <w:r>
              <w:rPr>
                <w:noProof/>
                <w:sz w:val="26"/>
                <w:szCs w:val="26"/>
              </w:rPr>
              <w:t>20</w:t>
            </w:r>
          </w:p>
        </w:tc>
        <w:tc>
          <w:tcPr>
            <w:tcW w:w="1080" w:type="dxa"/>
            <w:hideMark/>
          </w:tcPr>
          <w:p w14:paraId="40548C35" w14:textId="5EAF9006" w:rsidR="007C522B" w:rsidRPr="007C522B" w:rsidRDefault="00D11424" w:rsidP="007C522B">
            <w:pPr>
              <w:rPr>
                <w:noProof/>
                <w:sz w:val="26"/>
                <w:szCs w:val="26"/>
              </w:rPr>
            </w:pPr>
            <w:r>
              <w:rPr>
                <w:noProof/>
                <w:sz w:val="26"/>
                <w:szCs w:val="26"/>
              </w:rPr>
              <w:t>Thiện</w:t>
            </w:r>
          </w:p>
        </w:tc>
      </w:tr>
      <w:tr w:rsidR="007C522B" w:rsidRPr="007C522B" w14:paraId="0ACEEF59" w14:textId="77777777" w:rsidTr="008A1473">
        <w:trPr>
          <w:trHeight w:val="330"/>
        </w:trPr>
        <w:tc>
          <w:tcPr>
            <w:tcW w:w="764" w:type="dxa"/>
            <w:tcBorders>
              <w:bottom w:val="single" w:sz="4" w:space="0" w:color="auto"/>
            </w:tcBorders>
            <w:noWrap/>
            <w:hideMark/>
          </w:tcPr>
          <w:p w14:paraId="6A360D1D" w14:textId="77777777" w:rsidR="007C522B" w:rsidRPr="007C522B" w:rsidRDefault="007C522B" w:rsidP="007C522B">
            <w:pPr>
              <w:rPr>
                <w:noProof/>
                <w:sz w:val="26"/>
                <w:szCs w:val="26"/>
              </w:rPr>
            </w:pPr>
            <w:r w:rsidRPr="007C522B">
              <w:rPr>
                <w:noProof/>
                <w:sz w:val="26"/>
                <w:szCs w:val="26"/>
              </w:rPr>
              <w:t>1.2.4</w:t>
            </w:r>
          </w:p>
        </w:tc>
        <w:tc>
          <w:tcPr>
            <w:tcW w:w="4204" w:type="dxa"/>
            <w:tcBorders>
              <w:bottom w:val="single" w:sz="4" w:space="0" w:color="auto"/>
            </w:tcBorders>
            <w:hideMark/>
          </w:tcPr>
          <w:p w14:paraId="36A1EFB9" w14:textId="77777777" w:rsidR="007C522B" w:rsidRPr="007C522B" w:rsidRDefault="007C522B" w:rsidP="007C522B">
            <w:pPr>
              <w:rPr>
                <w:noProof/>
                <w:sz w:val="26"/>
                <w:szCs w:val="26"/>
              </w:rPr>
            </w:pPr>
            <w:r w:rsidRPr="007C522B">
              <w:rPr>
                <w:noProof/>
                <w:sz w:val="26"/>
                <w:szCs w:val="26"/>
              </w:rPr>
              <w:t>Design test case cho chức năng "Đặt xe"</w:t>
            </w:r>
          </w:p>
        </w:tc>
        <w:tc>
          <w:tcPr>
            <w:tcW w:w="1170" w:type="dxa"/>
            <w:tcBorders>
              <w:bottom w:val="single" w:sz="4" w:space="0" w:color="auto"/>
            </w:tcBorders>
            <w:hideMark/>
          </w:tcPr>
          <w:p w14:paraId="7D764C0B" w14:textId="6760D14E" w:rsidR="007C522B" w:rsidRPr="007C522B" w:rsidRDefault="00D11424" w:rsidP="007C522B">
            <w:pPr>
              <w:rPr>
                <w:noProof/>
                <w:sz w:val="26"/>
                <w:szCs w:val="26"/>
              </w:rPr>
            </w:pPr>
            <w:r>
              <w:rPr>
                <w:noProof/>
                <w:sz w:val="26"/>
                <w:szCs w:val="26"/>
              </w:rPr>
              <w:t>3</w:t>
            </w:r>
            <w:r w:rsidR="007C522B" w:rsidRPr="007C522B">
              <w:rPr>
                <w:noProof/>
                <w:sz w:val="26"/>
                <w:szCs w:val="26"/>
              </w:rPr>
              <w:t xml:space="preserve"> giờ</w:t>
            </w:r>
          </w:p>
        </w:tc>
        <w:tc>
          <w:tcPr>
            <w:tcW w:w="1350" w:type="dxa"/>
            <w:tcBorders>
              <w:bottom w:val="single" w:sz="4" w:space="0" w:color="auto"/>
            </w:tcBorders>
            <w:hideMark/>
          </w:tcPr>
          <w:p w14:paraId="3E5038E8" w14:textId="5EF062C2" w:rsidR="007C522B" w:rsidRPr="007C522B" w:rsidRDefault="00D11424" w:rsidP="007C522B">
            <w:pPr>
              <w:rPr>
                <w:noProof/>
                <w:sz w:val="26"/>
                <w:szCs w:val="26"/>
              </w:rPr>
            </w:pPr>
            <w:r>
              <w:rPr>
                <w:noProof/>
                <w:sz w:val="26"/>
                <w:szCs w:val="26"/>
              </w:rPr>
              <w:t>13/3</w:t>
            </w:r>
            <w:r w:rsidRPr="007C522B">
              <w:rPr>
                <w:noProof/>
                <w:sz w:val="26"/>
                <w:szCs w:val="26"/>
              </w:rPr>
              <w:t>/20</w:t>
            </w:r>
            <w:r>
              <w:rPr>
                <w:noProof/>
                <w:sz w:val="26"/>
                <w:szCs w:val="26"/>
              </w:rPr>
              <w:t>20</w:t>
            </w:r>
          </w:p>
        </w:tc>
        <w:tc>
          <w:tcPr>
            <w:tcW w:w="1440" w:type="dxa"/>
            <w:tcBorders>
              <w:bottom w:val="single" w:sz="4" w:space="0" w:color="auto"/>
            </w:tcBorders>
            <w:hideMark/>
          </w:tcPr>
          <w:p w14:paraId="26A40050" w14:textId="57581638" w:rsidR="007C522B" w:rsidRPr="007C522B" w:rsidRDefault="00D11424" w:rsidP="007C522B">
            <w:pPr>
              <w:rPr>
                <w:noProof/>
                <w:sz w:val="26"/>
                <w:szCs w:val="26"/>
              </w:rPr>
            </w:pPr>
            <w:r>
              <w:rPr>
                <w:noProof/>
                <w:sz w:val="26"/>
                <w:szCs w:val="26"/>
              </w:rPr>
              <w:t>14/3/2020</w:t>
            </w:r>
          </w:p>
        </w:tc>
        <w:tc>
          <w:tcPr>
            <w:tcW w:w="1080" w:type="dxa"/>
            <w:tcBorders>
              <w:bottom w:val="single" w:sz="4" w:space="0" w:color="auto"/>
            </w:tcBorders>
            <w:hideMark/>
          </w:tcPr>
          <w:p w14:paraId="7CACC358" w14:textId="7AC97ADD" w:rsidR="007C522B" w:rsidRPr="007C522B" w:rsidRDefault="00D11424" w:rsidP="007C522B">
            <w:pPr>
              <w:rPr>
                <w:noProof/>
                <w:sz w:val="26"/>
                <w:szCs w:val="26"/>
              </w:rPr>
            </w:pPr>
            <w:r>
              <w:rPr>
                <w:noProof/>
                <w:sz w:val="26"/>
                <w:szCs w:val="26"/>
              </w:rPr>
              <w:t>Thiện</w:t>
            </w:r>
          </w:p>
        </w:tc>
      </w:tr>
      <w:tr w:rsidR="007C522B" w:rsidRPr="007C522B" w14:paraId="7FBE4A9F" w14:textId="77777777" w:rsidTr="008A1473">
        <w:trPr>
          <w:trHeight w:val="330"/>
        </w:trPr>
        <w:tc>
          <w:tcPr>
            <w:tcW w:w="764" w:type="dxa"/>
            <w:tcBorders>
              <w:bottom w:val="nil"/>
            </w:tcBorders>
            <w:noWrap/>
            <w:hideMark/>
          </w:tcPr>
          <w:p w14:paraId="3FC0DDDB" w14:textId="77777777" w:rsidR="007C522B" w:rsidRPr="007C522B" w:rsidRDefault="007C522B" w:rsidP="007C522B">
            <w:pPr>
              <w:rPr>
                <w:noProof/>
                <w:sz w:val="26"/>
                <w:szCs w:val="26"/>
              </w:rPr>
            </w:pPr>
            <w:r w:rsidRPr="007C522B">
              <w:rPr>
                <w:noProof/>
                <w:sz w:val="26"/>
                <w:szCs w:val="26"/>
              </w:rPr>
              <w:t>1.2.5</w:t>
            </w:r>
          </w:p>
        </w:tc>
        <w:tc>
          <w:tcPr>
            <w:tcW w:w="4204" w:type="dxa"/>
            <w:tcBorders>
              <w:bottom w:val="nil"/>
            </w:tcBorders>
            <w:hideMark/>
          </w:tcPr>
          <w:p w14:paraId="650C010F" w14:textId="77777777" w:rsidR="007C522B" w:rsidRPr="007C522B" w:rsidRDefault="007C522B" w:rsidP="007C522B">
            <w:pPr>
              <w:rPr>
                <w:noProof/>
                <w:sz w:val="26"/>
                <w:szCs w:val="26"/>
              </w:rPr>
            </w:pPr>
            <w:r w:rsidRPr="007C522B">
              <w:rPr>
                <w:noProof/>
                <w:sz w:val="26"/>
                <w:szCs w:val="26"/>
              </w:rPr>
              <w:t>Design test case cho chức năng “Quản lý xe của đại lý”</w:t>
            </w:r>
          </w:p>
        </w:tc>
        <w:tc>
          <w:tcPr>
            <w:tcW w:w="1170" w:type="dxa"/>
            <w:tcBorders>
              <w:bottom w:val="nil"/>
            </w:tcBorders>
            <w:hideMark/>
          </w:tcPr>
          <w:p w14:paraId="189188E0" w14:textId="306555FF" w:rsidR="007C522B" w:rsidRPr="007C522B" w:rsidRDefault="00D11424" w:rsidP="007C522B">
            <w:pPr>
              <w:rPr>
                <w:noProof/>
                <w:sz w:val="26"/>
                <w:szCs w:val="26"/>
              </w:rPr>
            </w:pPr>
            <w:r>
              <w:rPr>
                <w:noProof/>
                <w:sz w:val="26"/>
                <w:szCs w:val="26"/>
              </w:rPr>
              <w:t>3</w:t>
            </w:r>
            <w:r w:rsidR="007C522B" w:rsidRPr="007C522B">
              <w:rPr>
                <w:noProof/>
                <w:sz w:val="26"/>
                <w:szCs w:val="26"/>
              </w:rPr>
              <w:t xml:space="preserve"> giờ</w:t>
            </w:r>
          </w:p>
        </w:tc>
        <w:tc>
          <w:tcPr>
            <w:tcW w:w="1350" w:type="dxa"/>
            <w:tcBorders>
              <w:bottom w:val="nil"/>
            </w:tcBorders>
            <w:hideMark/>
          </w:tcPr>
          <w:p w14:paraId="223CA67C" w14:textId="02186BD5" w:rsidR="007C522B" w:rsidRPr="007C522B" w:rsidRDefault="00D11424" w:rsidP="007C522B">
            <w:pPr>
              <w:rPr>
                <w:noProof/>
                <w:sz w:val="26"/>
                <w:szCs w:val="26"/>
              </w:rPr>
            </w:pPr>
            <w:r>
              <w:rPr>
                <w:noProof/>
                <w:sz w:val="26"/>
                <w:szCs w:val="26"/>
              </w:rPr>
              <w:t>12/3/2020</w:t>
            </w:r>
          </w:p>
        </w:tc>
        <w:tc>
          <w:tcPr>
            <w:tcW w:w="1440" w:type="dxa"/>
            <w:tcBorders>
              <w:bottom w:val="nil"/>
            </w:tcBorders>
            <w:hideMark/>
          </w:tcPr>
          <w:p w14:paraId="0BCBA3DD" w14:textId="19B77B1C" w:rsidR="007C522B" w:rsidRPr="007C522B" w:rsidRDefault="00D11424" w:rsidP="007C522B">
            <w:pPr>
              <w:rPr>
                <w:noProof/>
                <w:sz w:val="26"/>
                <w:szCs w:val="26"/>
              </w:rPr>
            </w:pPr>
            <w:r>
              <w:rPr>
                <w:noProof/>
                <w:sz w:val="26"/>
                <w:szCs w:val="26"/>
              </w:rPr>
              <w:t>13/3</w:t>
            </w:r>
            <w:r w:rsidRPr="007C522B">
              <w:rPr>
                <w:noProof/>
                <w:sz w:val="26"/>
                <w:szCs w:val="26"/>
              </w:rPr>
              <w:t>/20</w:t>
            </w:r>
            <w:r>
              <w:rPr>
                <w:noProof/>
                <w:sz w:val="26"/>
                <w:szCs w:val="26"/>
              </w:rPr>
              <w:t>20</w:t>
            </w:r>
          </w:p>
        </w:tc>
        <w:tc>
          <w:tcPr>
            <w:tcW w:w="1080" w:type="dxa"/>
            <w:tcBorders>
              <w:bottom w:val="nil"/>
            </w:tcBorders>
            <w:hideMark/>
          </w:tcPr>
          <w:p w14:paraId="1E5A0D55" w14:textId="77777777" w:rsidR="007C522B" w:rsidRPr="007C522B" w:rsidRDefault="007C522B" w:rsidP="007C522B">
            <w:pPr>
              <w:rPr>
                <w:noProof/>
                <w:sz w:val="26"/>
                <w:szCs w:val="26"/>
              </w:rPr>
            </w:pPr>
            <w:r w:rsidRPr="007C522B">
              <w:rPr>
                <w:noProof/>
                <w:sz w:val="26"/>
                <w:szCs w:val="26"/>
              </w:rPr>
              <w:t>Thẩm</w:t>
            </w:r>
          </w:p>
        </w:tc>
      </w:tr>
      <w:tr w:rsidR="007C522B" w:rsidRPr="007C522B" w14:paraId="720F806E" w14:textId="77777777" w:rsidTr="008A1473">
        <w:trPr>
          <w:trHeight w:val="330"/>
        </w:trPr>
        <w:tc>
          <w:tcPr>
            <w:tcW w:w="764" w:type="dxa"/>
            <w:tcBorders>
              <w:top w:val="nil"/>
            </w:tcBorders>
            <w:noWrap/>
            <w:hideMark/>
          </w:tcPr>
          <w:p w14:paraId="4241A04F" w14:textId="77777777" w:rsidR="007C522B" w:rsidRPr="007C522B" w:rsidRDefault="007C522B" w:rsidP="007C522B">
            <w:pPr>
              <w:rPr>
                <w:noProof/>
                <w:sz w:val="26"/>
                <w:szCs w:val="26"/>
              </w:rPr>
            </w:pPr>
            <w:r w:rsidRPr="007C522B">
              <w:rPr>
                <w:noProof/>
                <w:sz w:val="26"/>
                <w:szCs w:val="26"/>
              </w:rPr>
              <w:lastRenderedPageBreak/>
              <w:t>1.2.6</w:t>
            </w:r>
          </w:p>
        </w:tc>
        <w:tc>
          <w:tcPr>
            <w:tcW w:w="4204" w:type="dxa"/>
            <w:tcBorders>
              <w:top w:val="nil"/>
            </w:tcBorders>
            <w:noWrap/>
            <w:hideMark/>
          </w:tcPr>
          <w:p w14:paraId="6AAFDBED" w14:textId="77777777" w:rsidR="007C522B" w:rsidRPr="007C522B" w:rsidRDefault="007C522B" w:rsidP="007C522B">
            <w:pPr>
              <w:rPr>
                <w:noProof/>
                <w:sz w:val="26"/>
                <w:szCs w:val="26"/>
              </w:rPr>
            </w:pPr>
            <w:r w:rsidRPr="007C522B">
              <w:rPr>
                <w:noProof/>
                <w:sz w:val="26"/>
                <w:szCs w:val="26"/>
              </w:rPr>
              <w:t>Design test case cho chức năng “Thêm xe của đại lý”</w:t>
            </w:r>
          </w:p>
        </w:tc>
        <w:tc>
          <w:tcPr>
            <w:tcW w:w="1170" w:type="dxa"/>
            <w:tcBorders>
              <w:top w:val="nil"/>
            </w:tcBorders>
            <w:hideMark/>
          </w:tcPr>
          <w:p w14:paraId="7794FC25" w14:textId="4B0C2A9D" w:rsidR="007C522B" w:rsidRPr="007C522B" w:rsidRDefault="00D11424" w:rsidP="007C522B">
            <w:pPr>
              <w:rPr>
                <w:noProof/>
                <w:sz w:val="26"/>
                <w:szCs w:val="26"/>
              </w:rPr>
            </w:pPr>
            <w:r>
              <w:rPr>
                <w:noProof/>
                <w:sz w:val="26"/>
                <w:szCs w:val="26"/>
              </w:rPr>
              <w:t>3</w:t>
            </w:r>
            <w:r w:rsidR="007C522B" w:rsidRPr="007C522B">
              <w:rPr>
                <w:noProof/>
                <w:sz w:val="26"/>
                <w:szCs w:val="26"/>
              </w:rPr>
              <w:t xml:space="preserve"> giờ</w:t>
            </w:r>
          </w:p>
        </w:tc>
        <w:tc>
          <w:tcPr>
            <w:tcW w:w="1350" w:type="dxa"/>
            <w:tcBorders>
              <w:top w:val="nil"/>
            </w:tcBorders>
            <w:hideMark/>
          </w:tcPr>
          <w:p w14:paraId="299A0A9C" w14:textId="5DCF39DB" w:rsidR="007C522B" w:rsidRPr="007C522B" w:rsidRDefault="00D11424" w:rsidP="007C522B">
            <w:pPr>
              <w:rPr>
                <w:noProof/>
                <w:sz w:val="26"/>
                <w:szCs w:val="26"/>
              </w:rPr>
            </w:pPr>
            <w:r>
              <w:rPr>
                <w:noProof/>
                <w:sz w:val="26"/>
                <w:szCs w:val="26"/>
              </w:rPr>
              <w:t>13/3</w:t>
            </w:r>
            <w:r w:rsidRPr="007C522B">
              <w:rPr>
                <w:noProof/>
                <w:sz w:val="26"/>
                <w:szCs w:val="26"/>
              </w:rPr>
              <w:t>/20</w:t>
            </w:r>
            <w:r>
              <w:rPr>
                <w:noProof/>
                <w:sz w:val="26"/>
                <w:szCs w:val="26"/>
              </w:rPr>
              <w:t>20</w:t>
            </w:r>
          </w:p>
        </w:tc>
        <w:tc>
          <w:tcPr>
            <w:tcW w:w="1440" w:type="dxa"/>
            <w:tcBorders>
              <w:top w:val="nil"/>
            </w:tcBorders>
            <w:hideMark/>
          </w:tcPr>
          <w:p w14:paraId="1595BD32" w14:textId="6F146CC2" w:rsidR="007C522B" w:rsidRPr="007C522B" w:rsidRDefault="00D11424" w:rsidP="007C522B">
            <w:pPr>
              <w:rPr>
                <w:noProof/>
                <w:sz w:val="26"/>
                <w:szCs w:val="26"/>
              </w:rPr>
            </w:pPr>
            <w:r>
              <w:rPr>
                <w:noProof/>
                <w:sz w:val="26"/>
                <w:szCs w:val="26"/>
              </w:rPr>
              <w:t>14/3/2020</w:t>
            </w:r>
          </w:p>
        </w:tc>
        <w:tc>
          <w:tcPr>
            <w:tcW w:w="1080" w:type="dxa"/>
            <w:tcBorders>
              <w:top w:val="nil"/>
            </w:tcBorders>
            <w:hideMark/>
          </w:tcPr>
          <w:p w14:paraId="2C87D552" w14:textId="135F634F" w:rsidR="007C522B" w:rsidRPr="007C522B" w:rsidRDefault="007C522B" w:rsidP="00D11424">
            <w:pPr>
              <w:rPr>
                <w:noProof/>
                <w:sz w:val="26"/>
                <w:szCs w:val="26"/>
              </w:rPr>
            </w:pPr>
            <w:r w:rsidRPr="007C522B">
              <w:rPr>
                <w:noProof/>
                <w:sz w:val="26"/>
                <w:szCs w:val="26"/>
              </w:rPr>
              <w:t>T</w:t>
            </w:r>
            <w:r w:rsidR="00D11424">
              <w:rPr>
                <w:noProof/>
                <w:sz w:val="26"/>
                <w:szCs w:val="26"/>
              </w:rPr>
              <w:t>hẩm</w:t>
            </w:r>
          </w:p>
        </w:tc>
      </w:tr>
      <w:tr w:rsidR="00811BE5" w:rsidRPr="007C522B" w14:paraId="2EB05B6B" w14:textId="77777777" w:rsidTr="007C522B">
        <w:trPr>
          <w:trHeight w:val="330"/>
        </w:trPr>
        <w:tc>
          <w:tcPr>
            <w:tcW w:w="764" w:type="dxa"/>
            <w:hideMark/>
          </w:tcPr>
          <w:p w14:paraId="7E85414E" w14:textId="77777777" w:rsidR="00811BE5" w:rsidRPr="007C522B" w:rsidRDefault="00811BE5" w:rsidP="00811BE5">
            <w:pPr>
              <w:rPr>
                <w:noProof/>
                <w:sz w:val="26"/>
                <w:szCs w:val="26"/>
              </w:rPr>
            </w:pPr>
            <w:r w:rsidRPr="007C522B">
              <w:rPr>
                <w:noProof/>
                <w:sz w:val="26"/>
                <w:szCs w:val="26"/>
              </w:rPr>
              <w:t>1.3</w:t>
            </w:r>
          </w:p>
        </w:tc>
        <w:tc>
          <w:tcPr>
            <w:tcW w:w="4204" w:type="dxa"/>
            <w:hideMark/>
          </w:tcPr>
          <w:p w14:paraId="59274E83" w14:textId="77777777" w:rsidR="00811BE5" w:rsidRPr="007C522B" w:rsidRDefault="00811BE5" w:rsidP="00811BE5">
            <w:pPr>
              <w:rPr>
                <w:b/>
                <w:bCs/>
                <w:noProof/>
                <w:sz w:val="26"/>
                <w:szCs w:val="26"/>
              </w:rPr>
            </w:pPr>
            <w:r w:rsidRPr="007C522B">
              <w:rPr>
                <w:b/>
                <w:bCs/>
                <w:noProof/>
                <w:sz w:val="26"/>
                <w:szCs w:val="26"/>
              </w:rPr>
              <w:t>Testing:</w:t>
            </w:r>
          </w:p>
        </w:tc>
        <w:tc>
          <w:tcPr>
            <w:tcW w:w="1170" w:type="dxa"/>
            <w:hideMark/>
          </w:tcPr>
          <w:p w14:paraId="53FBD71F" w14:textId="1CFB126B" w:rsidR="00811BE5" w:rsidRPr="007C522B" w:rsidRDefault="00811BE5" w:rsidP="00811BE5">
            <w:pPr>
              <w:rPr>
                <w:noProof/>
                <w:sz w:val="26"/>
                <w:szCs w:val="26"/>
              </w:rPr>
            </w:pPr>
            <w:r>
              <w:rPr>
                <w:noProof/>
                <w:sz w:val="26"/>
                <w:szCs w:val="26"/>
              </w:rPr>
              <w:t>28</w:t>
            </w:r>
            <w:r w:rsidRPr="007C522B">
              <w:rPr>
                <w:noProof/>
                <w:sz w:val="26"/>
                <w:szCs w:val="26"/>
              </w:rPr>
              <w:t xml:space="preserve"> giờ</w:t>
            </w:r>
          </w:p>
        </w:tc>
        <w:tc>
          <w:tcPr>
            <w:tcW w:w="1350" w:type="dxa"/>
            <w:hideMark/>
          </w:tcPr>
          <w:p w14:paraId="7F78B0CD" w14:textId="6C8D62FC" w:rsidR="00811BE5" w:rsidRPr="007C522B" w:rsidRDefault="00811BE5" w:rsidP="00811BE5">
            <w:pPr>
              <w:rPr>
                <w:b/>
                <w:bCs/>
                <w:noProof/>
                <w:sz w:val="26"/>
                <w:szCs w:val="26"/>
              </w:rPr>
            </w:pPr>
            <w:r>
              <w:rPr>
                <w:b/>
                <w:bCs/>
                <w:noProof/>
                <w:sz w:val="26"/>
                <w:szCs w:val="26"/>
              </w:rPr>
              <w:t>19/3/2020</w:t>
            </w:r>
          </w:p>
        </w:tc>
        <w:tc>
          <w:tcPr>
            <w:tcW w:w="1440" w:type="dxa"/>
            <w:hideMark/>
          </w:tcPr>
          <w:p w14:paraId="5423A1EE" w14:textId="5BE3B541" w:rsidR="00811BE5" w:rsidRPr="007C522B" w:rsidRDefault="00811BE5" w:rsidP="00811BE5">
            <w:pPr>
              <w:rPr>
                <w:b/>
                <w:bCs/>
                <w:noProof/>
                <w:sz w:val="26"/>
                <w:szCs w:val="26"/>
              </w:rPr>
            </w:pPr>
            <w:r>
              <w:rPr>
                <w:b/>
                <w:bCs/>
                <w:noProof/>
                <w:sz w:val="26"/>
                <w:szCs w:val="26"/>
              </w:rPr>
              <w:t>22/3/2020</w:t>
            </w:r>
          </w:p>
        </w:tc>
        <w:tc>
          <w:tcPr>
            <w:tcW w:w="1080" w:type="dxa"/>
            <w:noWrap/>
            <w:hideMark/>
          </w:tcPr>
          <w:p w14:paraId="7608123B" w14:textId="77777777" w:rsidR="00811BE5" w:rsidRPr="007C522B" w:rsidRDefault="00811BE5" w:rsidP="00811BE5">
            <w:pPr>
              <w:rPr>
                <w:noProof/>
                <w:sz w:val="26"/>
                <w:szCs w:val="26"/>
              </w:rPr>
            </w:pPr>
            <w:r w:rsidRPr="007C522B">
              <w:rPr>
                <w:noProof/>
                <w:sz w:val="26"/>
                <w:szCs w:val="26"/>
              </w:rPr>
              <w:t> </w:t>
            </w:r>
          </w:p>
        </w:tc>
      </w:tr>
      <w:tr w:rsidR="00811BE5" w:rsidRPr="007C522B" w14:paraId="3640BC5D" w14:textId="77777777" w:rsidTr="007C522B">
        <w:trPr>
          <w:trHeight w:val="330"/>
        </w:trPr>
        <w:tc>
          <w:tcPr>
            <w:tcW w:w="764" w:type="dxa"/>
            <w:noWrap/>
            <w:hideMark/>
          </w:tcPr>
          <w:p w14:paraId="3EAFE69F" w14:textId="77777777" w:rsidR="00811BE5" w:rsidRPr="007C522B" w:rsidRDefault="00811BE5" w:rsidP="00811BE5">
            <w:pPr>
              <w:rPr>
                <w:noProof/>
                <w:sz w:val="26"/>
                <w:szCs w:val="26"/>
              </w:rPr>
            </w:pPr>
            <w:r w:rsidRPr="007C522B">
              <w:rPr>
                <w:noProof/>
                <w:sz w:val="26"/>
                <w:szCs w:val="26"/>
              </w:rPr>
              <w:t>1.3.1</w:t>
            </w:r>
          </w:p>
        </w:tc>
        <w:tc>
          <w:tcPr>
            <w:tcW w:w="4204" w:type="dxa"/>
            <w:hideMark/>
          </w:tcPr>
          <w:p w14:paraId="7D2F37ED" w14:textId="77777777" w:rsidR="00811BE5" w:rsidRPr="007C522B" w:rsidRDefault="00811BE5" w:rsidP="00811BE5">
            <w:pPr>
              <w:rPr>
                <w:noProof/>
                <w:sz w:val="26"/>
                <w:szCs w:val="26"/>
              </w:rPr>
            </w:pPr>
            <w:r w:rsidRPr="007C522B">
              <w:rPr>
                <w:noProof/>
                <w:sz w:val="26"/>
                <w:szCs w:val="26"/>
              </w:rPr>
              <w:t>Test “ Đăng nhập ”</w:t>
            </w:r>
          </w:p>
        </w:tc>
        <w:tc>
          <w:tcPr>
            <w:tcW w:w="1170" w:type="dxa"/>
            <w:hideMark/>
          </w:tcPr>
          <w:p w14:paraId="17817AF5" w14:textId="1D4C079B" w:rsidR="00811BE5" w:rsidRPr="007C522B" w:rsidRDefault="00811BE5" w:rsidP="00811BE5">
            <w:pPr>
              <w:rPr>
                <w:noProof/>
                <w:sz w:val="26"/>
                <w:szCs w:val="26"/>
              </w:rPr>
            </w:pPr>
            <w:r>
              <w:rPr>
                <w:noProof/>
                <w:sz w:val="26"/>
                <w:szCs w:val="26"/>
              </w:rPr>
              <w:t>4</w:t>
            </w:r>
            <w:r w:rsidRPr="007C522B">
              <w:rPr>
                <w:noProof/>
                <w:sz w:val="26"/>
                <w:szCs w:val="26"/>
              </w:rPr>
              <w:t xml:space="preserve"> giờ</w:t>
            </w:r>
          </w:p>
        </w:tc>
        <w:tc>
          <w:tcPr>
            <w:tcW w:w="1350" w:type="dxa"/>
            <w:hideMark/>
          </w:tcPr>
          <w:p w14:paraId="5D56C638" w14:textId="4052BBA3" w:rsidR="00811BE5" w:rsidRPr="007C522B" w:rsidRDefault="00811BE5" w:rsidP="00811BE5">
            <w:pPr>
              <w:rPr>
                <w:noProof/>
                <w:sz w:val="26"/>
                <w:szCs w:val="26"/>
              </w:rPr>
            </w:pPr>
            <w:r>
              <w:rPr>
                <w:noProof/>
                <w:sz w:val="26"/>
                <w:szCs w:val="26"/>
              </w:rPr>
              <w:t>19/3/2020</w:t>
            </w:r>
          </w:p>
        </w:tc>
        <w:tc>
          <w:tcPr>
            <w:tcW w:w="1440" w:type="dxa"/>
            <w:hideMark/>
          </w:tcPr>
          <w:p w14:paraId="64FF3B8B" w14:textId="1A3BA7DB" w:rsidR="00811BE5" w:rsidRPr="007C522B" w:rsidRDefault="00811BE5" w:rsidP="00811BE5">
            <w:pPr>
              <w:rPr>
                <w:noProof/>
                <w:sz w:val="26"/>
                <w:szCs w:val="26"/>
              </w:rPr>
            </w:pPr>
            <w:r>
              <w:rPr>
                <w:noProof/>
                <w:sz w:val="26"/>
                <w:szCs w:val="26"/>
              </w:rPr>
              <w:t>20/3/2020</w:t>
            </w:r>
          </w:p>
        </w:tc>
        <w:tc>
          <w:tcPr>
            <w:tcW w:w="1080" w:type="dxa"/>
            <w:hideMark/>
          </w:tcPr>
          <w:p w14:paraId="2E9C1E3C" w14:textId="14DB1DE2" w:rsidR="00811BE5" w:rsidRPr="007C522B" w:rsidRDefault="00811BE5" w:rsidP="00811BE5">
            <w:pPr>
              <w:rPr>
                <w:noProof/>
                <w:sz w:val="26"/>
                <w:szCs w:val="26"/>
              </w:rPr>
            </w:pPr>
            <w:r>
              <w:rPr>
                <w:noProof/>
                <w:sz w:val="26"/>
                <w:szCs w:val="26"/>
              </w:rPr>
              <w:t>Trin</w:t>
            </w:r>
          </w:p>
        </w:tc>
      </w:tr>
      <w:tr w:rsidR="00811BE5" w:rsidRPr="007C522B" w14:paraId="383A8D16" w14:textId="77777777" w:rsidTr="007C522B">
        <w:trPr>
          <w:trHeight w:val="330"/>
        </w:trPr>
        <w:tc>
          <w:tcPr>
            <w:tcW w:w="764" w:type="dxa"/>
            <w:noWrap/>
            <w:hideMark/>
          </w:tcPr>
          <w:p w14:paraId="6C870A15" w14:textId="77777777" w:rsidR="00811BE5" w:rsidRPr="007C522B" w:rsidRDefault="00811BE5" w:rsidP="00811BE5">
            <w:pPr>
              <w:rPr>
                <w:noProof/>
                <w:sz w:val="26"/>
                <w:szCs w:val="26"/>
              </w:rPr>
            </w:pPr>
            <w:r w:rsidRPr="007C522B">
              <w:rPr>
                <w:noProof/>
                <w:sz w:val="26"/>
                <w:szCs w:val="26"/>
              </w:rPr>
              <w:t>1.3.2</w:t>
            </w:r>
          </w:p>
        </w:tc>
        <w:tc>
          <w:tcPr>
            <w:tcW w:w="4204" w:type="dxa"/>
            <w:hideMark/>
          </w:tcPr>
          <w:p w14:paraId="139AC0B7" w14:textId="77777777" w:rsidR="00811BE5" w:rsidRPr="007C522B" w:rsidRDefault="00811BE5" w:rsidP="00811BE5">
            <w:pPr>
              <w:rPr>
                <w:noProof/>
                <w:sz w:val="26"/>
                <w:szCs w:val="26"/>
              </w:rPr>
            </w:pPr>
            <w:r w:rsidRPr="007C522B">
              <w:rPr>
                <w:noProof/>
                <w:sz w:val="26"/>
                <w:szCs w:val="26"/>
              </w:rPr>
              <w:t>Test “ Đăng ký ”</w:t>
            </w:r>
          </w:p>
        </w:tc>
        <w:tc>
          <w:tcPr>
            <w:tcW w:w="1170" w:type="dxa"/>
            <w:hideMark/>
          </w:tcPr>
          <w:p w14:paraId="32DFF456" w14:textId="26BE4EA4" w:rsidR="00811BE5" w:rsidRPr="007C522B" w:rsidRDefault="00811BE5" w:rsidP="00811BE5">
            <w:pPr>
              <w:rPr>
                <w:noProof/>
                <w:sz w:val="26"/>
                <w:szCs w:val="26"/>
              </w:rPr>
            </w:pPr>
            <w:r>
              <w:rPr>
                <w:noProof/>
                <w:sz w:val="26"/>
                <w:szCs w:val="26"/>
              </w:rPr>
              <w:t>4</w:t>
            </w:r>
            <w:r w:rsidRPr="007C522B">
              <w:rPr>
                <w:noProof/>
                <w:sz w:val="26"/>
                <w:szCs w:val="26"/>
              </w:rPr>
              <w:t xml:space="preserve"> giờ</w:t>
            </w:r>
          </w:p>
        </w:tc>
        <w:tc>
          <w:tcPr>
            <w:tcW w:w="1350" w:type="dxa"/>
            <w:hideMark/>
          </w:tcPr>
          <w:p w14:paraId="54AD6880" w14:textId="5A63FC41" w:rsidR="00811BE5" w:rsidRPr="007C522B" w:rsidRDefault="00811BE5" w:rsidP="00811BE5">
            <w:pPr>
              <w:rPr>
                <w:noProof/>
                <w:sz w:val="26"/>
                <w:szCs w:val="26"/>
              </w:rPr>
            </w:pPr>
            <w:r>
              <w:rPr>
                <w:noProof/>
                <w:sz w:val="26"/>
                <w:szCs w:val="26"/>
              </w:rPr>
              <w:t>20/3/2020</w:t>
            </w:r>
          </w:p>
        </w:tc>
        <w:tc>
          <w:tcPr>
            <w:tcW w:w="1440" w:type="dxa"/>
            <w:hideMark/>
          </w:tcPr>
          <w:p w14:paraId="1B8EC780" w14:textId="1DBC631D" w:rsidR="00811BE5" w:rsidRPr="007C522B" w:rsidRDefault="00811BE5" w:rsidP="00811BE5">
            <w:pPr>
              <w:rPr>
                <w:noProof/>
                <w:sz w:val="26"/>
                <w:szCs w:val="26"/>
              </w:rPr>
            </w:pPr>
            <w:r>
              <w:rPr>
                <w:noProof/>
                <w:sz w:val="26"/>
                <w:szCs w:val="26"/>
              </w:rPr>
              <w:t>21/3/2020</w:t>
            </w:r>
          </w:p>
        </w:tc>
        <w:tc>
          <w:tcPr>
            <w:tcW w:w="1080" w:type="dxa"/>
            <w:hideMark/>
          </w:tcPr>
          <w:p w14:paraId="4F883A8A" w14:textId="18C9F33B" w:rsidR="00811BE5" w:rsidRPr="007C522B" w:rsidRDefault="00811BE5" w:rsidP="00811BE5">
            <w:pPr>
              <w:rPr>
                <w:noProof/>
                <w:sz w:val="26"/>
                <w:szCs w:val="26"/>
              </w:rPr>
            </w:pPr>
            <w:r>
              <w:rPr>
                <w:noProof/>
                <w:sz w:val="26"/>
                <w:szCs w:val="26"/>
              </w:rPr>
              <w:t>Trin</w:t>
            </w:r>
          </w:p>
        </w:tc>
      </w:tr>
      <w:tr w:rsidR="00811BE5" w:rsidRPr="007C522B" w14:paraId="7B3A770E" w14:textId="77777777" w:rsidTr="007C522B">
        <w:trPr>
          <w:trHeight w:val="330"/>
        </w:trPr>
        <w:tc>
          <w:tcPr>
            <w:tcW w:w="764" w:type="dxa"/>
            <w:noWrap/>
            <w:hideMark/>
          </w:tcPr>
          <w:p w14:paraId="39434D60" w14:textId="77777777" w:rsidR="00811BE5" w:rsidRPr="007C522B" w:rsidRDefault="00811BE5" w:rsidP="00811BE5">
            <w:pPr>
              <w:rPr>
                <w:noProof/>
                <w:sz w:val="26"/>
                <w:szCs w:val="26"/>
              </w:rPr>
            </w:pPr>
            <w:r w:rsidRPr="007C522B">
              <w:rPr>
                <w:noProof/>
                <w:sz w:val="26"/>
                <w:szCs w:val="26"/>
              </w:rPr>
              <w:t>1.3.3</w:t>
            </w:r>
          </w:p>
        </w:tc>
        <w:tc>
          <w:tcPr>
            <w:tcW w:w="4204" w:type="dxa"/>
            <w:hideMark/>
          </w:tcPr>
          <w:p w14:paraId="65FC212F" w14:textId="77777777" w:rsidR="00811BE5" w:rsidRPr="007C522B" w:rsidRDefault="00811BE5" w:rsidP="00811BE5">
            <w:pPr>
              <w:rPr>
                <w:noProof/>
                <w:sz w:val="26"/>
                <w:szCs w:val="26"/>
              </w:rPr>
            </w:pPr>
            <w:r w:rsidRPr="007C522B">
              <w:rPr>
                <w:noProof/>
                <w:sz w:val="26"/>
                <w:szCs w:val="26"/>
              </w:rPr>
              <w:t>Test “Trang chủ tìm xe”</w:t>
            </w:r>
          </w:p>
        </w:tc>
        <w:tc>
          <w:tcPr>
            <w:tcW w:w="1170" w:type="dxa"/>
            <w:hideMark/>
          </w:tcPr>
          <w:p w14:paraId="1491E297" w14:textId="227D3633" w:rsidR="00811BE5" w:rsidRPr="007C522B" w:rsidRDefault="00811BE5" w:rsidP="00811BE5">
            <w:pPr>
              <w:rPr>
                <w:noProof/>
                <w:sz w:val="26"/>
                <w:szCs w:val="26"/>
              </w:rPr>
            </w:pPr>
            <w:r>
              <w:rPr>
                <w:noProof/>
                <w:sz w:val="26"/>
                <w:szCs w:val="26"/>
              </w:rPr>
              <w:t xml:space="preserve">6 </w:t>
            </w:r>
            <w:r w:rsidRPr="007C522B">
              <w:rPr>
                <w:noProof/>
                <w:sz w:val="26"/>
                <w:szCs w:val="26"/>
              </w:rPr>
              <w:t>giờ</w:t>
            </w:r>
          </w:p>
        </w:tc>
        <w:tc>
          <w:tcPr>
            <w:tcW w:w="1350" w:type="dxa"/>
            <w:hideMark/>
          </w:tcPr>
          <w:p w14:paraId="3BAE7E84" w14:textId="4315BB1D" w:rsidR="00811BE5" w:rsidRPr="007C522B" w:rsidRDefault="00811BE5" w:rsidP="00811BE5">
            <w:pPr>
              <w:rPr>
                <w:noProof/>
                <w:sz w:val="26"/>
                <w:szCs w:val="26"/>
              </w:rPr>
            </w:pPr>
            <w:r>
              <w:rPr>
                <w:noProof/>
                <w:sz w:val="26"/>
                <w:szCs w:val="26"/>
              </w:rPr>
              <w:t>19/3/2020</w:t>
            </w:r>
          </w:p>
        </w:tc>
        <w:tc>
          <w:tcPr>
            <w:tcW w:w="1440" w:type="dxa"/>
            <w:hideMark/>
          </w:tcPr>
          <w:p w14:paraId="3038689E" w14:textId="3C7D33AC" w:rsidR="00811BE5" w:rsidRPr="007C522B" w:rsidRDefault="00811BE5" w:rsidP="00811BE5">
            <w:pPr>
              <w:rPr>
                <w:noProof/>
                <w:sz w:val="26"/>
                <w:szCs w:val="26"/>
              </w:rPr>
            </w:pPr>
            <w:r>
              <w:rPr>
                <w:noProof/>
                <w:sz w:val="26"/>
                <w:szCs w:val="26"/>
              </w:rPr>
              <w:t>21/3/2020</w:t>
            </w:r>
          </w:p>
        </w:tc>
        <w:tc>
          <w:tcPr>
            <w:tcW w:w="1080" w:type="dxa"/>
            <w:hideMark/>
          </w:tcPr>
          <w:p w14:paraId="7F1246FE" w14:textId="00D1A52F" w:rsidR="00811BE5" w:rsidRPr="007C522B" w:rsidRDefault="00811BE5" w:rsidP="00811BE5">
            <w:pPr>
              <w:rPr>
                <w:noProof/>
                <w:sz w:val="26"/>
                <w:szCs w:val="26"/>
              </w:rPr>
            </w:pPr>
            <w:r w:rsidRPr="007C522B">
              <w:rPr>
                <w:noProof/>
                <w:sz w:val="26"/>
                <w:szCs w:val="26"/>
              </w:rPr>
              <w:t>Thi</w:t>
            </w:r>
            <w:r>
              <w:rPr>
                <w:noProof/>
                <w:sz w:val="26"/>
                <w:szCs w:val="26"/>
              </w:rPr>
              <w:t>ện</w:t>
            </w:r>
          </w:p>
        </w:tc>
      </w:tr>
      <w:tr w:rsidR="00811BE5" w:rsidRPr="007C522B" w14:paraId="0B1A96F0" w14:textId="77777777" w:rsidTr="007C522B">
        <w:trPr>
          <w:trHeight w:val="330"/>
        </w:trPr>
        <w:tc>
          <w:tcPr>
            <w:tcW w:w="764" w:type="dxa"/>
            <w:noWrap/>
            <w:hideMark/>
          </w:tcPr>
          <w:p w14:paraId="0CF64CCD" w14:textId="77777777" w:rsidR="00811BE5" w:rsidRPr="007C522B" w:rsidRDefault="00811BE5" w:rsidP="00811BE5">
            <w:pPr>
              <w:rPr>
                <w:noProof/>
                <w:sz w:val="26"/>
                <w:szCs w:val="26"/>
              </w:rPr>
            </w:pPr>
            <w:r w:rsidRPr="007C522B">
              <w:rPr>
                <w:noProof/>
                <w:sz w:val="26"/>
                <w:szCs w:val="26"/>
              </w:rPr>
              <w:t>1.3.4</w:t>
            </w:r>
          </w:p>
        </w:tc>
        <w:tc>
          <w:tcPr>
            <w:tcW w:w="4204" w:type="dxa"/>
            <w:hideMark/>
          </w:tcPr>
          <w:p w14:paraId="5FECF98F" w14:textId="77777777" w:rsidR="00811BE5" w:rsidRPr="007C522B" w:rsidRDefault="00811BE5" w:rsidP="00811BE5">
            <w:pPr>
              <w:rPr>
                <w:noProof/>
                <w:sz w:val="26"/>
                <w:szCs w:val="26"/>
              </w:rPr>
            </w:pPr>
            <w:r w:rsidRPr="007C522B">
              <w:rPr>
                <w:noProof/>
                <w:sz w:val="26"/>
                <w:szCs w:val="26"/>
              </w:rPr>
              <w:t>Test “Đặt xe”</w:t>
            </w:r>
          </w:p>
        </w:tc>
        <w:tc>
          <w:tcPr>
            <w:tcW w:w="1170" w:type="dxa"/>
            <w:hideMark/>
          </w:tcPr>
          <w:p w14:paraId="212EDFC8" w14:textId="4A9F1D22" w:rsidR="00811BE5" w:rsidRPr="007C522B" w:rsidRDefault="00811BE5" w:rsidP="00811BE5">
            <w:pPr>
              <w:rPr>
                <w:noProof/>
                <w:sz w:val="26"/>
                <w:szCs w:val="26"/>
              </w:rPr>
            </w:pPr>
            <w:r>
              <w:rPr>
                <w:noProof/>
                <w:sz w:val="26"/>
                <w:szCs w:val="26"/>
              </w:rPr>
              <w:t>4</w:t>
            </w:r>
            <w:r w:rsidRPr="007C522B">
              <w:rPr>
                <w:noProof/>
                <w:sz w:val="26"/>
                <w:szCs w:val="26"/>
              </w:rPr>
              <w:t xml:space="preserve"> giờ</w:t>
            </w:r>
          </w:p>
        </w:tc>
        <w:tc>
          <w:tcPr>
            <w:tcW w:w="1350" w:type="dxa"/>
            <w:hideMark/>
          </w:tcPr>
          <w:p w14:paraId="1E4BC6A9" w14:textId="2ED54151" w:rsidR="00811BE5" w:rsidRPr="007C522B" w:rsidRDefault="00811BE5" w:rsidP="00811BE5">
            <w:pPr>
              <w:rPr>
                <w:noProof/>
                <w:sz w:val="26"/>
                <w:szCs w:val="26"/>
              </w:rPr>
            </w:pPr>
            <w:r>
              <w:rPr>
                <w:noProof/>
                <w:sz w:val="26"/>
                <w:szCs w:val="26"/>
              </w:rPr>
              <w:t>21/3/2020</w:t>
            </w:r>
          </w:p>
        </w:tc>
        <w:tc>
          <w:tcPr>
            <w:tcW w:w="1440" w:type="dxa"/>
            <w:hideMark/>
          </w:tcPr>
          <w:p w14:paraId="5C11146A" w14:textId="5ADBBA44" w:rsidR="00811BE5" w:rsidRPr="007C522B" w:rsidRDefault="00811BE5" w:rsidP="00811BE5">
            <w:pPr>
              <w:rPr>
                <w:noProof/>
                <w:sz w:val="26"/>
                <w:szCs w:val="26"/>
              </w:rPr>
            </w:pPr>
            <w:r>
              <w:rPr>
                <w:noProof/>
                <w:sz w:val="26"/>
                <w:szCs w:val="26"/>
              </w:rPr>
              <w:t>22/3/2020</w:t>
            </w:r>
          </w:p>
        </w:tc>
        <w:tc>
          <w:tcPr>
            <w:tcW w:w="1080" w:type="dxa"/>
            <w:hideMark/>
          </w:tcPr>
          <w:p w14:paraId="16490A3E" w14:textId="50F36439" w:rsidR="00811BE5" w:rsidRPr="007C522B" w:rsidRDefault="00811BE5" w:rsidP="00811BE5">
            <w:pPr>
              <w:rPr>
                <w:noProof/>
                <w:sz w:val="26"/>
                <w:szCs w:val="26"/>
              </w:rPr>
            </w:pPr>
            <w:r>
              <w:rPr>
                <w:noProof/>
                <w:sz w:val="26"/>
                <w:szCs w:val="26"/>
              </w:rPr>
              <w:t>Thiện</w:t>
            </w:r>
          </w:p>
        </w:tc>
      </w:tr>
      <w:tr w:rsidR="00811BE5" w:rsidRPr="007C522B" w14:paraId="0362E1EB" w14:textId="77777777" w:rsidTr="007C522B">
        <w:trPr>
          <w:trHeight w:val="330"/>
        </w:trPr>
        <w:tc>
          <w:tcPr>
            <w:tcW w:w="764" w:type="dxa"/>
            <w:noWrap/>
            <w:hideMark/>
          </w:tcPr>
          <w:p w14:paraId="161D2153" w14:textId="77777777" w:rsidR="00811BE5" w:rsidRPr="007C522B" w:rsidRDefault="00811BE5" w:rsidP="00811BE5">
            <w:pPr>
              <w:rPr>
                <w:noProof/>
                <w:sz w:val="26"/>
                <w:szCs w:val="26"/>
              </w:rPr>
            </w:pPr>
            <w:r w:rsidRPr="007C522B">
              <w:rPr>
                <w:noProof/>
                <w:sz w:val="26"/>
                <w:szCs w:val="26"/>
              </w:rPr>
              <w:t>1.3.5</w:t>
            </w:r>
          </w:p>
        </w:tc>
        <w:tc>
          <w:tcPr>
            <w:tcW w:w="4204" w:type="dxa"/>
            <w:hideMark/>
          </w:tcPr>
          <w:p w14:paraId="7694201A" w14:textId="77777777" w:rsidR="00811BE5" w:rsidRPr="007C522B" w:rsidRDefault="00811BE5" w:rsidP="00811BE5">
            <w:pPr>
              <w:rPr>
                <w:noProof/>
                <w:sz w:val="26"/>
                <w:szCs w:val="26"/>
              </w:rPr>
            </w:pPr>
            <w:r w:rsidRPr="007C522B">
              <w:rPr>
                <w:noProof/>
                <w:sz w:val="26"/>
                <w:szCs w:val="26"/>
              </w:rPr>
              <w:t>Test “Quản lý xe của đại lý”</w:t>
            </w:r>
          </w:p>
        </w:tc>
        <w:tc>
          <w:tcPr>
            <w:tcW w:w="1170" w:type="dxa"/>
            <w:hideMark/>
          </w:tcPr>
          <w:p w14:paraId="2BA07311" w14:textId="4B43AAD6" w:rsidR="00811BE5" w:rsidRPr="007C522B" w:rsidRDefault="00811BE5" w:rsidP="00811BE5">
            <w:pPr>
              <w:rPr>
                <w:noProof/>
                <w:sz w:val="26"/>
                <w:szCs w:val="26"/>
              </w:rPr>
            </w:pPr>
            <w:r>
              <w:rPr>
                <w:noProof/>
                <w:sz w:val="26"/>
                <w:szCs w:val="26"/>
              </w:rPr>
              <w:t>4</w:t>
            </w:r>
            <w:r w:rsidRPr="007C522B">
              <w:rPr>
                <w:noProof/>
                <w:sz w:val="26"/>
                <w:szCs w:val="26"/>
              </w:rPr>
              <w:t xml:space="preserve"> giờ</w:t>
            </w:r>
          </w:p>
        </w:tc>
        <w:tc>
          <w:tcPr>
            <w:tcW w:w="1350" w:type="dxa"/>
            <w:hideMark/>
          </w:tcPr>
          <w:p w14:paraId="456B2320" w14:textId="357C9385" w:rsidR="00811BE5" w:rsidRPr="007C522B" w:rsidRDefault="00811BE5" w:rsidP="00811BE5">
            <w:pPr>
              <w:rPr>
                <w:noProof/>
                <w:sz w:val="26"/>
                <w:szCs w:val="26"/>
              </w:rPr>
            </w:pPr>
            <w:r>
              <w:rPr>
                <w:noProof/>
                <w:sz w:val="26"/>
                <w:szCs w:val="26"/>
              </w:rPr>
              <w:t>19/3/2020</w:t>
            </w:r>
          </w:p>
        </w:tc>
        <w:tc>
          <w:tcPr>
            <w:tcW w:w="1440" w:type="dxa"/>
            <w:hideMark/>
          </w:tcPr>
          <w:p w14:paraId="3A2F5532" w14:textId="754D225E" w:rsidR="00811BE5" w:rsidRPr="007C522B" w:rsidRDefault="00811BE5" w:rsidP="00811BE5">
            <w:pPr>
              <w:rPr>
                <w:noProof/>
                <w:sz w:val="26"/>
                <w:szCs w:val="26"/>
              </w:rPr>
            </w:pPr>
            <w:r>
              <w:rPr>
                <w:noProof/>
                <w:sz w:val="26"/>
                <w:szCs w:val="26"/>
              </w:rPr>
              <w:t>21/3/2020</w:t>
            </w:r>
          </w:p>
        </w:tc>
        <w:tc>
          <w:tcPr>
            <w:tcW w:w="1080" w:type="dxa"/>
            <w:hideMark/>
          </w:tcPr>
          <w:p w14:paraId="44E43F72" w14:textId="77777777" w:rsidR="00811BE5" w:rsidRPr="007C522B" w:rsidRDefault="00811BE5" w:rsidP="00811BE5">
            <w:pPr>
              <w:rPr>
                <w:noProof/>
                <w:sz w:val="26"/>
                <w:szCs w:val="26"/>
              </w:rPr>
            </w:pPr>
            <w:r w:rsidRPr="007C522B">
              <w:rPr>
                <w:noProof/>
                <w:sz w:val="26"/>
                <w:szCs w:val="26"/>
              </w:rPr>
              <w:t>Thẩm</w:t>
            </w:r>
          </w:p>
        </w:tc>
      </w:tr>
      <w:tr w:rsidR="00811BE5" w:rsidRPr="007C522B" w14:paraId="7139A8AA" w14:textId="77777777" w:rsidTr="007C522B">
        <w:trPr>
          <w:trHeight w:val="330"/>
        </w:trPr>
        <w:tc>
          <w:tcPr>
            <w:tcW w:w="764" w:type="dxa"/>
            <w:noWrap/>
            <w:hideMark/>
          </w:tcPr>
          <w:p w14:paraId="03819E43" w14:textId="77777777" w:rsidR="00811BE5" w:rsidRPr="007C522B" w:rsidRDefault="00811BE5" w:rsidP="00811BE5">
            <w:pPr>
              <w:rPr>
                <w:noProof/>
                <w:sz w:val="26"/>
                <w:szCs w:val="26"/>
              </w:rPr>
            </w:pPr>
            <w:r w:rsidRPr="007C522B">
              <w:rPr>
                <w:noProof/>
                <w:sz w:val="26"/>
                <w:szCs w:val="26"/>
              </w:rPr>
              <w:t>1.3.6</w:t>
            </w:r>
          </w:p>
        </w:tc>
        <w:tc>
          <w:tcPr>
            <w:tcW w:w="4204" w:type="dxa"/>
            <w:hideMark/>
          </w:tcPr>
          <w:p w14:paraId="1EA1120F" w14:textId="77777777" w:rsidR="00811BE5" w:rsidRPr="007C522B" w:rsidRDefault="00811BE5" w:rsidP="00811BE5">
            <w:pPr>
              <w:rPr>
                <w:noProof/>
                <w:sz w:val="26"/>
                <w:szCs w:val="26"/>
              </w:rPr>
            </w:pPr>
            <w:r w:rsidRPr="007C522B">
              <w:rPr>
                <w:noProof/>
                <w:sz w:val="26"/>
                <w:szCs w:val="26"/>
              </w:rPr>
              <w:t>Test “Thêm xe của đại lý”</w:t>
            </w:r>
          </w:p>
        </w:tc>
        <w:tc>
          <w:tcPr>
            <w:tcW w:w="1170" w:type="dxa"/>
            <w:hideMark/>
          </w:tcPr>
          <w:p w14:paraId="243E9940" w14:textId="095D6EC5" w:rsidR="00811BE5" w:rsidRPr="007C522B" w:rsidRDefault="00811BE5" w:rsidP="00811BE5">
            <w:pPr>
              <w:rPr>
                <w:noProof/>
                <w:sz w:val="26"/>
                <w:szCs w:val="26"/>
              </w:rPr>
            </w:pPr>
            <w:r>
              <w:rPr>
                <w:noProof/>
                <w:sz w:val="26"/>
                <w:szCs w:val="26"/>
              </w:rPr>
              <w:t>6</w:t>
            </w:r>
            <w:r w:rsidRPr="007C522B">
              <w:rPr>
                <w:noProof/>
                <w:sz w:val="26"/>
                <w:szCs w:val="26"/>
              </w:rPr>
              <w:t xml:space="preserve"> giờ</w:t>
            </w:r>
          </w:p>
        </w:tc>
        <w:tc>
          <w:tcPr>
            <w:tcW w:w="1350" w:type="dxa"/>
            <w:hideMark/>
          </w:tcPr>
          <w:p w14:paraId="1089F0E3" w14:textId="6229E683" w:rsidR="00811BE5" w:rsidRPr="007C522B" w:rsidRDefault="00811BE5" w:rsidP="00811BE5">
            <w:pPr>
              <w:rPr>
                <w:noProof/>
                <w:sz w:val="26"/>
                <w:szCs w:val="26"/>
              </w:rPr>
            </w:pPr>
            <w:r>
              <w:rPr>
                <w:noProof/>
                <w:sz w:val="26"/>
                <w:szCs w:val="26"/>
              </w:rPr>
              <w:t>21/3/2020</w:t>
            </w:r>
          </w:p>
        </w:tc>
        <w:tc>
          <w:tcPr>
            <w:tcW w:w="1440" w:type="dxa"/>
            <w:hideMark/>
          </w:tcPr>
          <w:p w14:paraId="16EAF6A1" w14:textId="68380095" w:rsidR="00811BE5" w:rsidRPr="007C522B" w:rsidRDefault="00811BE5" w:rsidP="00811BE5">
            <w:pPr>
              <w:rPr>
                <w:noProof/>
                <w:sz w:val="26"/>
                <w:szCs w:val="26"/>
              </w:rPr>
            </w:pPr>
            <w:r>
              <w:rPr>
                <w:noProof/>
                <w:sz w:val="26"/>
                <w:szCs w:val="26"/>
              </w:rPr>
              <w:t>22/3/2020</w:t>
            </w:r>
          </w:p>
        </w:tc>
        <w:tc>
          <w:tcPr>
            <w:tcW w:w="1080" w:type="dxa"/>
            <w:hideMark/>
          </w:tcPr>
          <w:p w14:paraId="4F0440E0" w14:textId="4B953D43" w:rsidR="00811BE5" w:rsidRPr="007C522B" w:rsidRDefault="00811BE5" w:rsidP="00811BE5">
            <w:pPr>
              <w:rPr>
                <w:noProof/>
                <w:sz w:val="26"/>
                <w:szCs w:val="26"/>
              </w:rPr>
            </w:pPr>
            <w:r>
              <w:rPr>
                <w:noProof/>
                <w:sz w:val="26"/>
                <w:szCs w:val="26"/>
              </w:rPr>
              <w:t>Thẩm</w:t>
            </w:r>
          </w:p>
        </w:tc>
      </w:tr>
      <w:tr w:rsidR="00811BE5" w:rsidRPr="007C522B" w14:paraId="6884DAEF" w14:textId="77777777" w:rsidTr="007C522B">
        <w:trPr>
          <w:trHeight w:val="330"/>
        </w:trPr>
        <w:tc>
          <w:tcPr>
            <w:tcW w:w="764" w:type="dxa"/>
            <w:noWrap/>
            <w:hideMark/>
          </w:tcPr>
          <w:p w14:paraId="4C08730D" w14:textId="77777777" w:rsidR="00811BE5" w:rsidRPr="007C522B" w:rsidRDefault="00811BE5" w:rsidP="00811BE5">
            <w:pPr>
              <w:rPr>
                <w:noProof/>
                <w:sz w:val="26"/>
                <w:szCs w:val="26"/>
              </w:rPr>
            </w:pPr>
            <w:r w:rsidRPr="007C522B">
              <w:rPr>
                <w:noProof/>
                <w:sz w:val="26"/>
                <w:szCs w:val="26"/>
              </w:rPr>
              <w:t>1.4</w:t>
            </w:r>
          </w:p>
        </w:tc>
        <w:tc>
          <w:tcPr>
            <w:tcW w:w="4204" w:type="dxa"/>
            <w:hideMark/>
          </w:tcPr>
          <w:p w14:paraId="7B3285C6" w14:textId="77777777" w:rsidR="00811BE5" w:rsidRPr="007C522B" w:rsidRDefault="00811BE5" w:rsidP="00811BE5">
            <w:pPr>
              <w:rPr>
                <w:b/>
                <w:bCs/>
                <w:noProof/>
                <w:sz w:val="26"/>
                <w:szCs w:val="26"/>
              </w:rPr>
            </w:pPr>
            <w:r w:rsidRPr="007C522B">
              <w:rPr>
                <w:b/>
                <w:bCs/>
                <w:noProof/>
                <w:sz w:val="26"/>
                <w:szCs w:val="26"/>
              </w:rPr>
              <w:t>Re-testing</w:t>
            </w:r>
          </w:p>
        </w:tc>
        <w:tc>
          <w:tcPr>
            <w:tcW w:w="1170" w:type="dxa"/>
            <w:hideMark/>
          </w:tcPr>
          <w:p w14:paraId="5C42E4C7" w14:textId="5E067917" w:rsidR="00811BE5" w:rsidRPr="007C522B" w:rsidRDefault="00811BE5" w:rsidP="00811BE5">
            <w:pPr>
              <w:rPr>
                <w:noProof/>
                <w:sz w:val="26"/>
                <w:szCs w:val="26"/>
              </w:rPr>
            </w:pPr>
            <w:r>
              <w:rPr>
                <w:noProof/>
                <w:sz w:val="26"/>
                <w:szCs w:val="26"/>
              </w:rPr>
              <w:t>14</w:t>
            </w:r>
            <w:r w:rsidRPr="007C522B">
              <w:rPr>
                <w:noProof/>
                <w:sz w:val="26"/>
                <w:szCs w:val="26"/>
              </w:rPr>
              <w:t xml:space="preserve"> giờ</w:t>
            </w:r>
          </w:p>
        </w:tc>
        <w:tc>
          <w:tcPr>
            <w:tcW w:w="1350" w:type="dxa"/>
            <w:hideMark/>
          </w:tcPr>
          <w:p w14:paraId="0D4F9D35" w14:textId="3CB1ECD6" w:rsidR="00811BE5" w:rsidRPr="007C522B" w:rsidRDefault="00811BE5" w:rsidP="00811BE5">
            <w:pPr>
              <w:rPr>
                <w:b/>
                <w:bCs/>
                <w:noProof/>
                <w:sz w:val="26"/>
                <w:szCs w:val="26"/>
              </w:rPr>
            </w:pPr>
            <w:r>
              <w:rPr>
                <w:b/>
                <w:bCs/>
                <w:noProof/>
                <w:sz w:val="26"/>
                <w:szCs w:val="26"/>
              </w:rPr>
              <w:t>25/3/2020</w:t>
            </w:r>
          </w:p>
        </w:tc>
        <w:tc>
          <w:tcPr>
            <w:tcW w:w="1440" w:type="dxa"/>
            <w:hideMark/>
          </w:tcPr>
          <w:p w14:paraId="424EB7D8" w14:textId="3C339194" w:rsidR="00811BE5" w:rsidRPr="007C522B" w:rsidRDefault="00811BE5" w:rsidP="00811BE5">
            <w:pPr>
              <w:rPr>
                <w:b/>
                <w:bCs/>
                <w:noProof/>
                <w:sz w:val="26"/>
                <w:szCs w:val="26"/>
              </w:rPr>
            </w:pPr>
            <w:r>
              <w:rPr>
                <w:b/>
                <w:bCs/>
                <w:noProof/>
                <w:sz w:val="26"/>
                <w:szCs w:val="26"/>
              </w:rPr>
              <w:t>26/3/2020</w:t>
            </w:r>
          </w:p>
        </w:tc>
        <w:tc>
          <w:tcPr>
            <w:tcW w:w="1080" w:type="dxa"/>
            <w:noWrap/>
            <w:hideMark/>
          </w:tcPr>
          <w:p w14:paraId="60EFBF25" w14:textId="77777777" w:rsidR="00811BE5" w:rsidRPr="007C522B" w:rsidRDefault="00811BE5" w:rsidP="00811BE5">
            <w:pPr>
              <w:rPr>
                <w:noProof/>
                <w:sz w:val="26"/>
                <w:szCs w:val="26"/>
              </w:rPr>
            </w:pPr>
            <w:r w:rsidRPr="007C522B">
              <w:rPr>
                <w:noProof/>
                <w:sz w:val="26"/>
                <w:szCs w:val="26"/>
              </w:rPr>
              <w:t> </w:t>
            </w:r>
          </w:p>
        </w:tc>
      </w:tr>
      <w:tr w:rsidR="00811BE5" w:rsidRPr="007C522B" w14:paraId="14E20551" w14:textId="77777777" w:rsidTr="007C522B">
        <w:trPr>
          <w:trHeight w:val="330"/>
        </w:trPr>
        <w:tc>
          <w:tcPr>
            <w:tcW w:w="764" w:type="dxa"/>
            <w:noWrap/>
            <w:hideMark/>
          </w:tcPr>
          <w:p w14:paraId="4BD003A0" w14:textId="77777777" w:rsidR="00811BE5" w:rsidRPr="007C522B" w:rsidRDefault="00811BE5" w:rsidP="00811BE5">
            <w:pPr>
              <w:rPr>
                <w:noProof/>
                <w:sz w:val="26"/>
                <w:szCs w:val="26"/>
              </w:rPr>
            </w:pPr>
            <w:r w:rsidRPr="007C522B">
              <w:rPr>
                <w:noProof/>
                <w:sz w:val="26"/>
                <w:szCs w:val="26"/>
              </w:rPr>
              <w:t>1.4.1</w:t>
            </w:r>
          </w:p>
        </w:tc>
        <w:tc>
          <w:tcPr>
            <w:tcW w:w="4204" w:type="dxa"/>
            <w:hideMark/>
          </w:tcPr>
          <w:p w14:paraId="0627F42F" w14:textId="77777777" w:rsidR="00811BE5" w:rsidRPr="007C522B" w:rsidRDefault="00811BE5" w:rsidP="00811BE5">
            <w:pPr>
              <w:rPr>
                <w:noProof/>
                <w:sz w:val="26"/>
                <w:szCs w:val="26"/>
              </w:rPr>
            </w:pPr>
            <w:r w:rsidRPr="007C522B">
              <w:rPr>
                <w:noProof/>
                <w:sz w:val="26"/>
                <w:szCs w:val="26"/>
              </w:rPr>
              <w:t>Re-test “Đăng nhập”</w:t>
            </w:r>
          </w:p>
        </w:tc>
        <w:tc>
          <w:tcPr>
            <w:tcW w:w="1170" w:type="dxa"/>
            <w:hideMark/>
          </w:tcPr>
          <w:p w14:paraId="45CF677F" w14:textId="2D55084C" w:rsidR="00811BE5" w:rsidRPr="007C522B" w:rsidRDefault="00811BE5" w:rsidP="00811BE5">
            <w:pPr>
              <w:rPr>
                <w:noProof/>
                <w:sz w:val="26"/>
                <w:szCs w:val="26"/>
              </w:rPr>
            </w:pPr>
            <w:r>
              <w:rPr>
                <w:noProof/>
                <w:sz w:val="26"/>
                <w:szCs w:val="26"/>
              </w:rPr>
              <w:t>2</w:t>
            </w:r>
            <w:r w:rsidRPr="007C522B">
              <w:rPr>
                <w:noProof/>
                <w:sz w:val="26"/>
                <w:szCs w:val="26"/>
              </w:rPr>
              <w:t xml:space="preserve"> gờ</w:t>
            </w:r>
          </w:p>
        </w:tc>
        <w:tc>
          <w:tcPr>
            <w:tcW w:w="1350" w:type="dxa"/>
            <w:hideMark/>
          </w:tcPr>
          <w:p w14:paraId="40C2445C" w14:textId="14A068F2" w:rsidR="00811BE5" w:rsidRPr="007C522B" w:rsidRDefault="00811BE5" w:rsidP="00811BE5">
            <w:pPr>
              <w:rPr>
                <w:noProof/>
                <w:sz w:val="26"/>
                <w:szCs w:val="26"/>
              </w:rPr>
            </w:pPr>
            <w:r>
              <w:rPr>
                <w:noProof/>
                <w:sz w:val="26"/>
                <w:szCs w:val="26"/>
              </w:rPr>
              <w:t>25/3/2020</w:t>
            </w:r>
          </w:p>
        </w:tc>
        <w:tc>
          <w:tcPr>
            <w:tcW w:w="1440" w:type="dxa"/>
            <w:hideMark/>
          </w:tcPr>
          <w:p w14:paraId="77C5535D" w14:textId="289CC0A5" w:rsidR="00811BE5" w:rsidRPr="007C522B" w:rsidRDefault="00811BE5" w:rsidP="00811BE5">
            <w:pPr>
              <w:rPr>
                <w:noProof/>
                <w:sz w:val="26"/>
                <w:szCs w:val="26"/>
              </w:rPr>
            </w:pPr>
            <w:r>
              <w:rPr>
                <w:noProof/>
                <w:sz w:val="26"/>
                <w:szCs w:val="26"/>
              </w:rPr>
              <w:t>25/3/2020</w:t>
            </w:r>
          </w:p>
        </w:tc>
        <w:tc>
          <w:tcPr>
            <w:tcW w:w="1080" w:type="dxa"/>
            <w:hideMark/>
          </w:tcPr>
          <w:p w14:paraId="681BFDBC" w14:textId="58FEB1A1" w:rsidR="00811BE5" w:rsidRPr="007C522B" w:rsidRDefault="00811BE5" w:rsidP="00811BE5">
            <w:pPr>
              <w:rPr>
                <w:noProof/>
                <w:sz w:val="26"/>
                <w:szCs w:val="26"/>
              </w:rPr>
            </w:pPr>
            <w:r>
              <w:rPr>
                <w:noProof/>
                <w:sz w:val="26"/>
                <w:szCs w:val="26"/>
              </w:rPr>
              <w:t>Trin</w:t>
            </w:r>
          </w:p>
        </w:tc>
      </w:tr>
      <w:tr w:rsidR="00811BE5" w:rsidRPr="007C522B" w14:paraId="3FEA4942" w14:textId="77777777" w:rsidTr="007C522B">
        <w:trPr>
          <w:trHeight w:val="330"/>
        </w:trPr>
        <w:tc>
          <w:tcPr>
            <w:tcW w:w="764" w:type="dxa"/>
            <w:noWrap/>
            <w:hideMark/>
          </w:tcPr>
          <w:p w14:paraId="3DF2BD1B" w14:textId="77777777" w:rsidR="00811BE5" w:rsidRPr="007C522B" w:rsidRDefault="00811BE5" w:rsidP="00811BE5">
            <w:pPr>
              <w:rPr>
                <w:noProof/>
                <w:sz w:val="26"/>
                <w:szCs w:val="26"/>
              </w:rPr>
            </w:pPr>
            <w:r w:rsidRPr="007C522B">
              <w:rPr>
                <w:noProof/>
                <w:sz w:val="26"/>
                <w:szCs w:val="26"/>
              </w:rPr>
              <w:t>1.4.2</w:t>
            </w:r>
          </w:p>
        </w:tc>
        <w:tc>
          <w:tcPr>
            <w:tcW w:w="4204" w:type="dxa"/>
            <w:hideMark/>
          </w:tcPr>
          <w:p w14:paraId="244D95FE" w14:textId="77777777" w:rsidR="00811BE5" w:rsidRPr="007C522B" w:rsidRDefault="00811BE5" w:rsidP="00811BE5">
            <w:pPr>
              <w:rPr>
                <w:noProof/>
                <w:sz w:val="26"/>
                <w:szCs w:val="26"/>
              </w:rPr>
            </w:pPr>
            <w:r w:rsidRPr="007C522B">
              <w:rPr>
                <w:noProof/>
                <w:sz w:val="26"/>
                <w:szCs w:val="26"/>
              </w:rPr>
              <w:t>Re-test “Đăng ký”</w:t>
            </w:r>
          </w:p>
        </w:tc>
        <w:tc>
          <w:tcPr>
            <w:tcW w:w="1170" w:type="dxa"/>
            <w:hideMark/>
          </w:tcPr>
          <w:p w14:paraId="4F7FFB4D" w14:textId="5DF3F482" w:rsidR="00811BE5" w:rsidRPr="007C522B" w:rsidRDefault="00811BE5" w:rsidP="00811BE5">
            <w:pPr>
              <w:rPr>
                <w:noProof/>
                <w:sz w:val="26"/>
                <w:szCs w:val="26"/>
              </w:rPr>
            </w:pPr>
            <w:r>
              <w:rPr>
                <w:noProof/>
                <w:sz w:val="26"/>
                <w:szCs w:val="26"/>
              </w:rPr>
              <w:t>2</w:t>
            </w:r>
            <w:r w:rsidRPr="007C522B">
              <w:rPr>
                <w:noProof/>
                <w:sz w:val="26"/>
                <w:szCs w:val="26"/>
              </w:rPr>
              <w:t xml:space="preserve"> gờ</w:t>
            </w:r>
          </w:p>
        </w:tc>
        <w:tc>
          <w:tcPr>
            <w:tcW w:w="1350" w:type="dxa"/>
            <w:hideMark/>
          </w:tcPr>
          <w:p w14:paraId="7BD8A47E" w14:textId="03C709B6" w:rsidR="00811BE5" w:rsidRPr="007C522B" w:rsidRDefault="00811BE5" w:rsidP="00811BE5">
            <w:pPr>
              <w:rPr>
                <w:noProof/>
                <w:sz w:val="26"/>
                <w:szCs w:val="26"/>
              </w:rPr>
            </w:pPr>
            <w:r>
              <w:rPr>
                <w:noProof/>
                <w:sz w:val="26"/>
                <w:szCs w:val="26"/>
              </w:rPr>
              <w:t>26/3/2020</w:t>
            </w:r>
          </w:p>
        </w:tc>
        <w:tc>
          <w:tcPr>
            <w:tcW w:w="1440" w:type="dxa"/>
            <w:hideMark/>
          </w:tcPr>
          <w:p w14:paraId="412B68B7" w14:textId="15983CCE" w:rsidR="00811BE5" w:rsidRPr="007C522B" w:rsidRDefault="00811BE5" w:rsidP="00811BE5">
            <w:pPr>
              <w:rPr>
                <w:noProof/>
                <w:sz w:val="26"/>
                <w:szCs w:val="26"/>
              </w:rPr>
            </w:pPr>
            <w:r>
              <w:rPr>
                <w:noProof/>
                <w:sz w:val="26"/>
                <w:szCs w:val="26"/>
              </w:rPr>
              <w:t>26/3/2020</w:t>
            </w:r>
          </w:p>
        </w:tc>
        <w:tc>
          <w:tcPr>
            <w:tcW w:w="1080" w:type="dxa"/>
            <w:hideMark/>
          </w:tcPr>
          <w:p w14:paraId="395D0089" w14:textId="1E843007" w:rsidR="00811BE5" w:rsidRPr="007C522B" w:rsidRDefault="00811BE5" w:rsidP="00811BE5">
            <w:pPr>
              <w:rPr>
                <w:noProof/>
                <w:sz w:val="26"/>
                <w:szCs w:val="26"/>
              </w:rPr>
            </w:pPr>
            <w:r>
              <w:rPr>
                <w:noProof/>
                <w:sz w:val="26"/>
                <w:szCs w:val="26"/>
              </w:rPr>
              <w:t>Trin</w:t>
            </w:r>
          </w:p>
        </w:tc>
      </w:tr>
      <w:tr w:rsidR="00811BE5" w:rsidRPr="007C522B" w14:paraId="6EAF1B65" w14:textId="77777777" w:rsidTr="007C522B">
        <w:trPr>
          <w:trHeight w:val="330"/>
        </w:trPr>
        <w:tc>
          <w:tcPr>
            <w:tcW w:w="764" w:type="dxa"/>
            <w:noWrap/>
            <w:hideMark/>
          </w:tcPr>
          <w:p w14:paraId="1A093961" w14:textId="77777777" w:rsidR="00811BE5" w:rsidRPr="007C522B" w:rsidRDefault="00811BE5" w:rsidP="00811BE5">
            <w:pPr>
              <w:rPr>
                <w:noProof/>
                <w:sz w:val="26"/>
                <w:szCs w:val="26"/>
              </w:rPr>
            </w:pPr>
            <w:r w:rsidRPr="007C522B">
              <w:rPr>
                <w:noProof/>
                <w:sz w:val="26"/>
                <w:szCs w:val="26"/>
              </w:rPr>
              <w:t>1.4.3</w:t>
            </w:r>
          </w:p>
        </w:tc>
        <w:tc>
          <w:tcPr>
            <w:tcW w:w="4204" w:type="dxa"/>
            <w:hideMark/>
          </w:tcPr>
          <w:p w14:paraId="6EEAEDE4" w14:textId="77777777" w:rsidR="00811BE5" w:rsidRPr="007C522B" w:rsidRDefault="00811BE5" w:rsidP="00811BE5">
            <w:pPr>
              <w:rPr>
                <w:noProof/>
                <w:sz w:val="26"/>
                <w:szCs w:val="26"/>
              </w:rPr>
            </w:pPr>
            <w:r w:rsidRPr="007C522B">
              <w:rPr>
                <w:noProof/>
                <w:sz w:val="26"/>
                <w:szCs w:val="26"/>
              </w:rPr>
              <w:t>Re-test “Trang chủ tìm xe”</w:t>
            </w:r>
          </w:p>
        </w:tc>
        <w:tc>
          <w:tcPr>
            <w:tcW w:w="1170" w:type="dxa"/>
            <w:hideMark/>
          </w:tcPr>
          <w:p w14:paraId="45B531BF" w14:textId="2D79DA17" w:rsidR="00811BE5" w:rsidRPr="007C522B" w:rsidRDefault="00811BE5" w:rsidP="00811BE5">
            <w:pPr>
              <w:rPr>
                <w:noProof/>
                <w:sz w:val="26"/>
                <w:szCs w:val="26"/>
              </w:rPr>
            </w:pPr>
            <w:r>
              <w:rPr>
                <w:noProof/>
                <w:sz w:val="26"/>
                <w:szCs w:val="26"/>
              </w:rPr>
              <w:t>3</w:t>
            </w:r>
            <w:r w:rsidRPr="007C522B">
              <w:rPr>
                <w:noProof/>
                <w:sz w:val="26"/>
                <w:szCs w:val="26"/>
              </w:rPr>
              <w:t xml:space="preserve"> gờ</w:t>
            </w:r>
          </w:p>
        </w:tc>
        <w:tc>
          <w:tcPr>
            <w:tcW w:w="1350" w:type="dxa"/>
            <w:hideMark/>
          </w:tcPr>
          <w:p w14:paraId="53425835" w14:textId="0FBCC540" w:rsidR="00811BE5" w:rsidRPr="007C522B" w:rsidRDefault="00811BE5" w:rsidP="00811BE5">
            <w:pPr>
              <w:rPr>
                <w:noProof/>
                <w:sz w:val="26"/>
                <w:szCs w:val="26"/>
              </w:rPr>
            </w:pPr>
            <w:r>
              <w:rPr>
                <w:noProof/>
                <w:sz w:val="26"/>
                <w:szCs w:val="26"/>
              </w:rPr>
              <w:t>25/3/2020</w:t>
            </w:r>
          </w:p>
        </w:tc>
        <w:tc>
          <w:tcPr>
            <w:tcW w:w="1440" w:type="dxa"/>
            <w:hideMark/>
          </w:tcPr>
          <w:p w14:paraId="333ED1B4" w14:textId="50625F91" w:rsidR="00811BE5" w:rsidRPr="007C522B" w:rsidRDefault="00811BE5" w:rsidP="00811BE5">
            <w:pPr>
              <w:rPr>
                <w:noProof/>
                <w:sz w:val="26"/>
                <w:szCs w:val="26"/>
              </w:rPr>
            </w:pPr>
            <w:r>
              <w:rPr>
                <w:noProof/>
                <w:sz w:val="26"/>
                <w:szCs w:val="26"/>
              </w:rPr>
              <w:t>25/3/2020</w:t>
            </w:r>
          </w:p>
        </w:tc>
        <w:tc>
          <w:tcPr>
            <w:tcW w:w="1080" w:type="dxa"/>
            <w:hideMark/>
          </w:tcPr>
          <w:p w14:paraId="0BFFC82D" w14:textId="2E465695" w:rsidR="00811BE5" w:rsidRPr="007C522B" w:rsidRDefault="00811BE5" w:rsidP="00811BE5">
            <w:pPr>
              <w:rPr>
                <w:noProof/>
                <w:sz w:val="26"/>
                <w:szCs w:val="26"/>
              </w:rPr>
            </w:pPr>
            <w:r>
              <w:rPr>
                <w:noProof/>
                <w:sz w:val="26"/>
                <w:szCs w:val="26"/>
              </w:rPr>
              <w:t>Thiện</w:t>
            </w:r>
          </w:p>
        </w:tc>
      </w:tr>
      <w:tr w:rsidR="00811BE5" w:rsidRPr="007C522B" w14:paraId="230D7B6A" w14:textId="77777777" w:rsidTr="007C522B">
        <w:trPr>
          <w:trHeight w:val="330"/>
        </w:trPr>
        <w:tc>
          <w:tcPr>
            <w:tcW w:w="764" w:type="dxa"/>
            <w:noWrap/>
            <w:hideMark/>
          </w:tcPr>
          <w:p w14:paraId="4EBAE29C" w14:textId="77777777" w:rsidR="00811BE5" w:rsidRPr="007C522B" w:rsidRDefault="00811BE5" w:rsidP="00811BE5">
            <w:pPr>
              <w:rPr>
                <w:noProof/>
                <w:sz w:val="26"/>
                <w:szCs w:val="26"/>
              </w:rPr>
            </w:pPr>
            <w:r w:rsidRPr="007C522B">
              <w:rPr>
                <w:noProof/>
                <w:sz w:val="26"/>
                <w:szCs w:val="26"/>
              </w:rPr>
              <w:t>1.4.4</w:t>
            </w:r>
          </w:p>
        </w:tc>
        <w:tc>
          <w:tcPr>
            <w:tcW w:w="4204" w:type="dxa"/>
            <w:hideMark/>
          </w:tcPr>
          <w:p w14:paraId="72944A51" w14:textId="77777777" w:rsidR="00811BE5" w:rsidRPr="007C522B" w:rsidRDefault="00811BE5" w:rsidP="00811BE5">
            <w:pPr>
              <w:rPr>
                <w:noProof/>
                <w:sz w:val="26"/>
                <w:szCs w:val="26"/>
              </w:rPr>
            </w:pPr>
            <w:r w:rsidRPr="007C522B">
              <w:rPr>
                <w:noProof/>
                <w:sz w:val="26"/>
                <w:szCs w:val="26"/>
              </w:rPr>
              <w:t>Re-test “Đặt xe”</w:t>
            </w:r>
          </w:p>
        </w:tc>
        <w:tc>
          <w:tcPr>
            <w:tcW w:w="1170" w:type="dxa"/>
            <w:hideMark/>
          </w:tcPr>
          <w:p w14:paraId="3DF408DA" w14:textId="2BF19552" w:rsidR="00811BE5" w:rsidRPr="007C522B" w:rsidRDefault="00811BE5" w:rsidP="00811BE5">
            <w:pPr>
              <w:rPr>
                <w:noProof/>
                <w:sz w:val="26"/>
                <w:szCs w:val="26"/>
              </w:rPr>
            </w:pPr>
            <w:r>
              <w:rPr>
                <w:noProof/>
                <w:sz w:val="26"/>
                <w:szCs w:val="26"/>
              </w:rPr>
              <w:t>2</w:t>
            </w:r>
            <w:r w:rsidRPr="007C522B">
              <w:rPr>
                <w:noProof/>
                <w:sz w:val="26"/>
                <w:szCs w:val="26"/>
              </w:rPr>
              <w:t xml:space="preserve"> gờ</w:t>
            </w:r>
          </w:p>
        </w:tc>
        <w:tc>
          <w:tcPr>
            <w:tcW w:w="1350" w:type="dxa"/>
            <w:hideMark/>
          </w:tcPr>
          <w:p w14:paraId="56045DBF" w14:textId="0ED92FD3" w:rsidR="00811BE5" w:rsidRPr="007C522B" w:rsidRDefault="00811BE5" w:rsidP="00811BE5">
            <w:pPr>
              <w:rPr>
                <w:noProof/>
                <w:sz w:val="26"/>
                <w:szCs w:val="26"/>
              </w:rPr>
            </w:pPr>
            <w:r>
              <w:rPr>
                <w:noProof/>
                <w:sz w:val="26"/>
                <w:szCs w:val="26"/>
              </w:rPr>
              <w:t>26/3/2020</w:t>
            </w:r>
          </w:p>
        </w:tc>
        <w:tc>
          <w:tcPr>
            <w:tcW w:w="1440" w:type="dxa"/>
            <w:hideMark/>
          </w:tcPr>
          <w:p w14:paraId="008D5E54" w14:textId="1F067ADF" w:rsidR="00811BE5" w:rsidRPr="007C522B" w:rsidRDefault="00811BE5" w:rsidP="00811BE5">
            <w:pPr>
              <w:rPr>
                <w:noProof/>
                <w:sz w:val="26"/>
                <w:szCs w:val="26"/>
              </w:rPr>
            </w:pPr>
            <w:r>
              <w:rPr>
                <w:noProof/>
                <w:sz w:val="26"/>
                <w:szCs w:val="26"/>
              </w:rPr>
              <w:t>26/3/2020</w:t>
            </w:r>
          </w:p>
        </w:tc>
        <w:tc>
          <w:tcPr>
            <w:tcW w:w="1080" w:type="dxa"/>
            <w:hideMark/>
          </w:tcPr>
          <w:p w14:paraId="4A686C3F" w14:textId="275A82BD" w:rsidR="00811BE5" w:rsidRPr="007C522B" w:rsidRDefault="00811BE5" w:rsidP="00811BE5">
            <w:pPr>
              <w:rPr>
                <w:noProof/>
                <w:sz w:val="26"/>
                <w:szCs w:val="26"/>
              </w:rPr>
            </w:pPr>
            <w:r>
              <w:rPr>
                <w:noProof/>
                <w:sz w:val="26"/>
                <w:szCs w:val="26"/>
              </w:rPr>
              <w:t>Thiện</w:t>
            </w:r>
          </w:p>
        </w:tc>
      </w:tr>
      <w:tr w:rsidR="00811BE5" w:rsidRPr="007C522B" w14:paraId="5D601950" w14:textId="77777777" w:rsidTr="007C522B">
        <w:trPr>
          <w:trHeight w:val="330"/>
        </w:trPr>
        <w:tc>
          <w:tcPr>
            <w:tcW w:w="764" w:type="dxa"/>
            <w:noWrap/>
            <w:hideMark/>
          </w:tcPr>
          <w:p w14:paraId="57445E3C" w14:textId="77777777" w:rsidR="00811BE5" w:rsidRPr="007C522B" w:rsidRDefault="00811BE5" w:rsidP="00811BE5">
            <w:pPr>
              <w:rPr>
                <w:noProof/>
                <w:sz w:val="26"/>
                <w:szCs w:val="26"/>
              </w:rPr>
            </w:pPr>
            <w:r w:rsidRPr="007C522B">
              <w:rPr>
                <w:noProof/>
                <w:sz w:val="26"/>
                <w:szCs w:val="26"/>
              </w:rPr>
              <w:t>1.4.5</w:t>
            </w:r>
          </w:p>
        </w:tc>
        <w:tc>
          <w:tcPr>
            <w:tcW w:w="4204" w:type="dxa"/>
            <w:hideMark/>
          </w:tcPr>
          <w:p w14:paraId="74DFFDA2" w14:textId="77777777" w:rsidR="00811BE5" w:rsidRPr="007C522B" w:rsidRDefault="00811BE5" w:rsidP="00811BE5">
            <w:pPr>
              <w:rPr>
                <w:noProof/>
                <w:sz w:val="26"/>
                <w:szCs w:val="26"/>
              </w:rPr>
            </w:pPr>
            <w:r w:rsidRPr="007C522B">
              <w:rPr>
                <w:noProof/>
                <w:sz w:val="26"/>
                <w:szCs w:val="26"/>
              </w:rPr>
              <w:t>Re-test  “Quản lý xe của đại lý”</w:t>
            </w:r>
          </w:p>
        </w:tc>
        <w:tc>
          <w:tcPr>
            <w:tcW w:w="1170" w:type="dxa"/>
            <w:hideMark/>
          </w:tcPr>
          <w:p w14:paraId="501227E3" w14:textId="329E0364" w:rsidR="00811BE5" w:rsidRPr="007C522B" w:rsidRDefault="00811BE5" w:rsidP="00811BE5">
            <w:pPr>
              <w:rPr>
                <w:noProof/>
                <w:sz w:val="26"/>
                <w:szCs w:val="26"/>
              </w:rPr>
            </w:pPr>
            <w:r>
              <w:rPr>
                <w:noProof/>
                <w:sz w:val="26"/>
                <w:szCs w:val="26"/>
              </w:rPr>
              <w:t>2</w:t>
            </w:r>
            <w:r w:rsidRPr="007C522B">
              <w:rPr>
                <w:noProof/>
                <w:sz w:val="26"/>
                <w:szCs w:val="26"/>
              </w:rPr>
              <w:t xml:space="preserve"> gờ</w:t>
            </w:r>
          </w:p>
        </w:tc>
        <w:tc>
          <w:tcPr>
            <w:tcW w:w="1350" w:type="dxa"/>
            <w:hideMark/>
          </w:tcPr>
          <w:p w14:paraId="63910901" w14:textId="4935E0CA" w:rsidR="00811BE5" w:rsidRPr="007C522B" w:rsidRDefault="00811BE5" w:rsidP="00811BE5">
            <w:pPr>
              <w:rPr>
                <w:noProof/>
                <w:sz w:val="26"/>
                <w:szCs w:val="26"/>
              </w:rPr>
            </w:pPr>
            <w:r>
              <w:rPr>
                <w:noProof/>
                <w:sz w:val="26"/>
                <w:szCs w:val="26"/>
              </w:rPr>
              <w:t>25/3/2020</w:t>
            </w:r>
          </w:p>
        </w:tc>
        <w:tc>
          <w:tcPr>
            <w:tcW w:w="1440" w:type="dxa"/>
            <w:hideMark/>
          </w:tcPr>
          <w:p w14:paraId="4E134786" w14:textId="366EED63" w:rsidR="00811BE5" w:rsidRPr="007C522B" w:rsidRDefault="00811BE5" w:rsidP="00811BE5">
            <w:pPr>
              <w:rPr>
                <w:noProof/>
                <w:sz w:val="26"/>
                <w:szCs w:val="26"/>
              </w:rPr>
            </w:pPr>
            <w:r>
              <w:rPr>
                <w:noProof/>
                <w:sz w:val="26"/>
                <w:szCs w:val="26"/>
              </w:rPr>
              <w:t>25/3/2020</w:t>
            </w:r>
          </w:p>
        </w:tc>
        <w:tc>
          <w:tcPr>
            <w:tcW w:w="1080" w:type="dxa"/>
            <w:hideMark/>
          </w:tcPr>
          <w:p w14:paraId="54ABC98D" w14:textId="77777777" w:rsidR="00811BE5" w:rsidRPr="007C522B" w:rsidRDefault="00811BE5" w:rsidP="00811BE5">
            <w:pPr>
              <w:rPr>
                <w:noProof/>
                <w:sz w:val="26"/>
                <w:szCs w:val="26"/>
              </w:rPr>
            </w:pPr>
            <w:r w:rsidRPr="007C522B">
              <w:rPr>
                <w:noProof/>
                <w:sz w:val="26"/>
                <w:szCs w:val="26"/>
              </w:rPr>
              <w:t>Thẩm</w:t>
            </w:r>
          </w:p>
        </w:tc>
      </w:tr>
      <w:tr w:rsidR="00811BE5" w:rsidRPr="007C522B" w14:paraId="171008B4" w14:textId="77777777" w:rsidTr="007C522B">
        <w:trPr>
          <w:trHeight w:val="330"/>
        </w:trPr>
        <w:tc>
          <w:tcPr>
            <w:tcW w:w="764" w:type="dxa"/>
            <w:noWrap/>
            <w:hideMark/>
          </w:tcPr>
          <w:p w14:paraId="4AB7EBE7" w14:textId="77777777" w:rsidR="00811BE5" w:rsidRPr="007C522B" w:rsidRDefault="00811BE5" w:rsidP="00811BE5">
            <w:pPr>
              <w:rPr>
                <w:noProof/>
                <w:sz w:val="26"/>
                <w:szCs w:val="26"/>
              </w:rPr>
            </w:pPr>
            <w:r w:rsidRPr="007C522B">
              <w:rPr>
                <w:noProof/>
                <w:sz w:val="26"/>
                <w:szCs w:val="26"/>
              </w:rPr>
              <w:t>1.4.6</w:t>
            </w:r>
          </w:p>
        </w:tc>
        <w:tc>
          <w:tcPr>
            <w:tcW w:w="4204" w:type="dxa"/>
            <w:hideMark/>
          </w:tcPr>
          <w:p w14:paraId="0CE1CE98" w14:textId="77777777" w:rsidR="00811BE5" w:rsidRPr="007C522B" w:rsidRDefault="00811BE5" w:rsidP="00811BE5">
            <w:pPr>
              <w:rPr>
                <w:noProof/>
                <w:sz w:val="26"/>
                <w:szCs w:val="26"/>
              </w:rPr>
            </w:pPr>
            <w:r w:rsidRPr="007C522B">
              <w:rPr>
                <w:noProof/>
                <w:sz w:val="26"/>
                <w:szCs w:val="26"/>
              </w:rPr>
              <w:t>Re-test “Thêm xe của đại lý”</w:t>
            </w:r>
          </w:p>
        </w:tc>
        <w:tc>
          <w:tcPr>
            <w:tcW w:w="1170" w:type="dxa"/>
            <w:hideMark/>
          </w:tcPr>
          <w:p w14:paraId="4DBF503F" w14:textId="35028CEC" w:rsidR="00811BE5" w:rsidRPr="007C522B" w:rsidRDefault="00811BE5" w:rsidP="00811BE5">
            <w:pPr>
              <w:rPr>
                <w:noProof/>
                <w:sz w:val="26"/>
                <w:szCs w:val="26"/>
              </w:rPr>
            </w:pPr>
            <w:r>
              <w:rPr>
                <w:noProof/>
                <w:sz w:val="26"/>
                <w:szCs w:val="26"/>
              </w:rPr>
              <w:t>3</w:t>
            </w:r>
            <w:r w:rsidRPr="007C522B">
              <w:rPr>
                <w:noProof/>
                <w:sz w:val="26"/>
                <w:szCs w:val="26"/>
              </w:rPr>
              <w:t xml:space="preserve"> gờ</w:t>
            </w:r>
          </w:p>
        </w:tc>
        <w:tc>
          <w:tcPr>
            <w:tcW w:w="1350" w:type="dxa"/>
            <w:hideMark/>
          </w:tcPr>
          <w:p w14:paraId="3F764F1D" w14:textId="7E50F382" w:rsidR="00811BE5" w:rsidRPr="007C522B" w:rsidRDefault="00811BE5" w:rsidP="00811BE5">
            <w:pPr>
              <w:rPr>
                <w:noProof/>
                <w:sz w:val="26"/>
                <w:szCs w:val="26"/>
              </w:rPr>
            </w:pPr>
            <w:r>
              <w:rPr>
                <w:noProof/>
                <w:sz w:val="26"/>
                <w:szCs w:val="26"/>
              </w:rPr>
              <w:t>26/3/2020</w:t>
            </w:r>
          </w:p>
        </w:tc>
        <w:tc>
          <w:tcPr>
            <w:tcW w:w="1440" w:type="dxa"/>
            <w:hideMark/>
          </w:tcPr>
          <w:p w14:paraId="38C5D74A" w14:textId="065B4520" w:rsidR="00811BE5" w:rsidRPr="007C522B" w:rsidRDefault="00811BE5" w:rsidP="00811BE5">
            <w:pPr>
              <w:rPr>
                <w:noProof/>
                <w:sz w:val="26"/>
                <w:szCs w:val="26"/>
              </w:rPr>
            </w:pPr>
            <w:r>
              <w:rPr>
                <w:noProof/>
                <w:sz w:val="26"/>
                <w:szCs w:val="26"/>
              </w:rPr>
              <w:t>26/3/2020</w:t>
            </w:r>
          </w:p>
        </w:tc>
        <w:tc>
          <w:tcPr>
            <w:tcW w:w="1080" w:type="dxa"/>
            <w:hideMark/>
          </w:tcPr>
          <w:p w14:paraId="18E0FDDD" w14:textId="64F68C85" w:rsidR="00811BE5" w:rsidRDefault="00811BE5" w:rsidP="00811BE5">
            <w:pPr>
              <w:rPr>
                <w:noProof/>
                <w:sz w:val="26"/>
                <w:szCs w:val="26"/>
              </w:rPr>
            </w:pPr>
            <w:r>
              <w:rPr>
                <w:noProof/>
                <w:sz w:val="26"/>
                <w:szCs w:val="26"/>
              </w:rPr>
              <w:t>Thẩm</w:t>
            </w:r>
          </w:p>
          <w:p w14:paraId="0A77C1CF" w14:textId="77777777" w:rsidR="00811BE5" w:rsidRDefault="00811BE5" w:rsidP="00811BE5">
            <w:pPr>
              <w:rPr>
                <w:noProof/>
                <w:sz w:val="26"/>
                <w:szCs w:val="26"/>
              </w:rPr>
            </w:pPr>
          </w:p>
          <w:p w14:paraId="2F52D05B" w14:textId="77777777" w:rsidR="00811BE5" w:rsidRPr="007C522B" w:rsidRDefault="00811BE5" w:rsidP="00811BE5">
            <w:pPr>
              <w:rPr>
                <w:sz w:val="26"/>
                <w:szCs w:val="26"/>
              </w:rPr>
            </w:pPr>
          </w:p>
        </w:tc>
      </w:tr>
    </w:tbl>
    <w:p w14:paraId="698CED55" w14:textId="579B72F9" w:rsidR="00537E2D" w:rsidRDefault="00391FCA" w:rsidP="00724C76">
      <w:pPr>
        <w:jc w:val="both"/>
        <w:rPr>
          <w:rFonts w:asciiTheme="minorHAnsi" w:eastAsiaTheme="minorHAnsi" w:hAnsiTheme="minorHAnsi" w:cstheme="minorBidi"/>
          <w:sz w:val="22"/>
          <w:lang w:eastAsia="en-US"/>
        </w:rPr>
      </w:pPr>
      <w:r>
        <w:rPr>
          <w:noProof/>
        </w:rPr>
        <w:fldChar w:fldCharType="begin"/>
      </w:r>
      <w:r>
        <w:rPr>
          <w:noProof/>
        </w:rPr>
        <w:instrText xml:space="preserve"> LINK </w:instrText>
      </w:r>
      <w:r w:rsidR="00537E2D">
        <w:rPr>
          <w:noProof/>
        </w:rPr>
        <w:instrText xml:space="preserve">Excel.Sheet.12 D:\\tailieutestcase.xlsx Sheet1!R1C1:R25C6 </w:instrText>
      </w:r>
      <w:r>
        <w:rPr>
          <w:noProof/>
        </w:rPr>
        <w:instrText xml:space="preserve">\a \f 5 \h </w:instrText>
      </w:r>
      <w:r>
        <w:rPr>
          <w:noProof/>
        </w:rPr>
        <w:fldChar w:fldCharType="separate"/>
      </w:r>
    </w:p>
    <w:p w14:paraId="49275195" w14:textId="77777777" w:rsidR="00724C76" w:rsidRDefault="00391FCA" w:rsidP="00724C76">
      <w:pPr>
        <w:jc w:val="both"/>
        <w:rPr>
          <w:sz w:val="26"/>
          <w:szCs w:val="26"/>
        </w:rPr>
      </w:pPr>
      <w:r>
        <w:rPr>
          <w:noProof/>
        </w:rPr>
        <w:fldChar w:fldCharType="end"/>
      </w:r>
    </w:p>
    <w:p w14:paraId="0471A0BE" w14:textId="77777777" w:rsidR="00724C76" w:rsidRPr="00B83C50" w:rsidRDefault="004171C4" w:rsidP="00552E24">
      <w:pPr>
        <w:pStyle w:val="Heading1"/>
        <w:numPr>
          <w:ilvl w:val="0"/>
          <w:numId w:val="14"/>
        </w:numPr>
        <w:spacing w:before="0" w:after="0" w:line="240" w:lineRule="auto"/>
        <w:ind w:left="360"/>
        <w:jc w:val="both"/>
        <w:rPr>
          <w:rFonts w:ascii="Arial" w:hAnsi="Arial" w:cs="Arial"/>
          <w:szCs w:val="30"/>
        </w:rPr>
      </w:pPr>
      <w:bookmarkStart w:id="28" w:name="_Toc37700930"/>
      <w:bookmarkEnd w:id="27"/>
      <w:r w:rsidRPr="00B83C50">
        <w:rPr>
          <w:rFonts w:ascii="Arial" w:hAnsi="Arial" w:cs="Arial"/>
          <w:szCs w:val="30"/>
        </w:rPr>
        <w:t>CÁC TIÊU CHÍ VÀO VÀ RA KHỎI CHU KỲ KIỂM TRA</w:t>
      </w:r>
      <w:bookmarkEnd w:id="28"/>
    </w:p>
    <w:p w14:paraId="163043CF" w14:textId="77777777" w:rsidR="00724C76" w:rsidRPr="00B83C50" w:rsidRDefault="004171C4" w:rsidP="00552E24">
      <w:pPr>
        <w:pStyle w:val="Heading2"/>
        <w:numPr>
          <w:ilvl w:val="1"/>
          <w:numId w:val="14"/>
        </w:numPr>
        <w:spacing w:before="0" w:after="0" w:line="240" w:lineRule="auto"/>
        <w:ind w:left="851" w:hanging="491"/>
        <w:jc w:val="both"/>
        <w:rPr>
          <w:rFonts w:ascii="Arial" w:hAnsi="Arial" w:cs="Arial"/>
          <w:i w:val="0"/>
          <w:szCs w:val="28"/>
        </w:rPr>
      </w:pPr>
      <w:r>
        <w:rPr>
          <w:i w:val="0"/>
        </w:rPr>
        <w:t xml:space="preserve"> </w:t>
      </w:r>
      <w:bookmarkStart w:id="29" w:name="_Toc37700931"/>
      <w:r w:rsidRPr="00B83C50">
        <w:rPr>
          <w:rFonts w:ascii="Arial" w:hAnsi="Arial" w:cs="Arial"/>
          <w:i w:val="0"/>
          <w:szCs w:val="28"/>
        </w:rPr>
        <w:t>TIÊU CHÍ VÀO</w:t>
      </w:r>
      <w:bookmarkEnd w:id="29"/>
    </w:p>
    <w:p w14:paraId="54A62B2C" w14:textId="77777777" w:rsidR="00724C76" w:rsidRPr="00307A34" w:rsidRDefault="00724C76" w:rsidP="00724C76">
      <w:pPr>
        <w:ind w:left="709"/>
        <w:rPr>
          <w:sz w:val="26"/>
        </w:rPr>
      </w:pPr>
      <w:r w:rsidRPr="00307A34">
        <w:rPr>
          <w:sz w:val="26"/>
        </w:rPr>
        <w:t>• Tất cả các nền tảng phần cứng thử nghiệm phải được cài đặt, cấu hình và hoạt động đúng cách thành công.</w:t>
      </w:r>
    </w:p>
    <w:p w14:paraId="05D32210" w14:textId="77777777" w:rsidR="00724C76" w:rsidRPr="00307A34" w:rsidRDefault="00724C76" w:rsidP="00724C76">
      <w:pPr>
        <w:ind w:left="709"/>
        <w:rPr>
          <w:sz w:val="26"/>
        </w:rPr>
      </w:pPr>
      <w:r w:rsidRPr="00307A34">
        <w:rPr>
          <w:sz w:val="26"/>
        </w:rPr>
        <w:t>• Tất cả các tài liệu cần thiết, thiết kế và yêu cầu thông tin có sẵn sẽ cho phép người kiểm tra để vận hành hệ thống và đánh giá hành vi đúng.</w:t>
      </w:r>
    </w:p>
    <w:p w14:paraId="0FCE6295" w14:textId="77777777" w:rsidR="00724C76" w:rsidRPr="00307A34" w:rsidRDefault="00724C76" w:rsidP="00724C76">
      <w:pPr>
        <w:ind w:left="709"/>
        <w:rPr>
          <w:sz w:val="26"/>
        </w:rPr>
      </w:pPr>
      <w:r w:rsidRPr="00307A34">
        <w:rPr>
          <w:sz w:val="26"/>
        </w:rPr>
        <w:t>• Kiểm tra đúng trường hợp có sẵn.</w:t>
      </w:r>
    </w:p>
    <w:p w14:paraId="7BA8AC64" w14:textId="77777777" w:rsidR="00724C76" w:rsidRPr="00307A34" w:rsidRDefault="00724C76" w:rsidP="00724C76">
      <w:pPr>
        <w:ind w:left="709"/>
        <w:rPr>
          <w:sz w:val="26"/>
        </w:rPr>
      </w:pPr>
      <w:r w:rsidRPr="00307A34">
        <w:rPr>
          <w:sz w:val="26"/>
        </w:rPr>
        <w:t>• Môi trường thử nghiệm như: phòng thí nghiệm, phần cứng, phần mềm và hỗ trợ quản trị hệ thống nên sẵn sàng.</w:t>
      </w:r>
    </w:p>
    <w:p w14:paraId="10EA765C" w14:textId="77777777" w:rsidR="00724C76" w:rsidRPr="00B83C50" w:rsidRDefault="004171C4" w:rsidP="00552E24">
      <w:pPr>
        <w:pStyle w:val="Heading2"/>
        <w:numPr>
          <w:ilvl w:val="1"/>
          <w:numId w:val="14"/>
        </w:numPr>
        <w:spacing w:before="0" w:after="0" w:line="240" w:lineRule="auto"/>
        <w:ind w:left="993" w:hanging="567"/>
        <w:jc w:val="both"/>
        <w:rPr>
          <w:rFonts w:ascii="Arial" w:hAnsi="Arial" w:cs="Arial"/>
        </w:rPr>
      </w:pPr>
      <w:bookmarkStart w:id="30" w:name="_Toc37700932"/>
      <w:r w:rsidRPr="00B83C50">
        <w:rPr>
          <w:rFonts w:ascii="Arial" w:hAnsi="Arial" w:cs="Arial"/>
          <w:i w:val="0"/>
        </w:rPr>
        <w:t>TIÊU CHÍ RA</w:t>
      </w:r>
      <w:bookmarkEnd w:id="30"/>
    </w:p>
    <w:p w14:paraId="0DCB6EFB" w14:textId="77777777" w:rsidR="00724C76" w:rsidRPr="00307A34" w:rsidRDefault="00724C76" w:rsidP="00724C76">
      <w:pPr>
        <w:ind w:left="709"/>
        <w:rPr>
          <w:sz w:val="26"/>
        </w:rPr>
      </w:pPr>
      <w:r w:rsidRPr="00307A34">
        <w:rPr>
          <w:sz w:val="26"/>
        </w:rPr>
        <w:t>• Tất cả các trường hợp thử nghiệm đã được chạy.</w:t>
      </w:r>
    </w:p>
    <w:p w14:paraId="506D5891" w14:textId="77777777" w:rsidR="00724C76" w:rsidRPr="00307A34" w:rsidRDefault="00724C76" w:rsidP="00724C76">
      <w:pPr>
        <w:ind w:left="709"/>
        <w:rPr>
          <w:sz w:val="26"/>
        </w:rPr>
      </w:pPr>
      <w:r w:rsidRPr="00307A34">
        <w:rPr>
          <w:sz w:val="26"/>
        </w:rPr>
        <w:lastRenderedPageBreak/>
        <w:t>• Đã đạt được mức độ yêu cầu nhất định.</w:t>
      </w:r>
    </w:p>
    <w:p w14:paraId="0DEB9429" w14:textId="77777777" w:rsidR="00724C76" w:rsidRPr="00307A34" w:rsidRDefault="00724C76" w:rsidP="00724C76">
      <w:pPr>
        <w:ind w:left="709"/>
        <w:rPr>
          <w:sz w:val="26"/>
        </w:rPr>
      </w:pPr>
      <w:r w:rsidRPr="00307A34">
        <w:rPr>
          <w:sz w:val="26"/>
        </w:rPr>
        <w:t>• Không có ưu tiên cao hoặc lỗi nghiêm trọng còn sót lại.</w:t>
      </w:r>
    </w:p>
    <w:p w14:paraId="219FA870" w14:textId="77777777" w:rsidR="00724C76" w:rsidRPr="00307A34" w:rsidRDefault="00724C76" w:rsidP="00724C76">
      <w:pPr>
        <w:ind w:left="709"/>
        <w:rPr>
          <w:sz w:val="26"/>
        </w:rPr>
      </w:pPr>
      <w:r w:rsidRPr="00307A34">
        <w:rPr>
          <w:sz w:val="26"/>
        </w:rPr>
        <w:t>• Tất cả các khu vực có nguy cơ cao đều đã được kiểm tra đầy đủ, chỉ còn lại những rủi ro còn lại.</w:t>
      </w:r>
    </w:p>
    <w:p w14:paraId="050D855E" w14:textId="77777777" w:rsidR="00724C76" w:rsidRPr="00307A34" w:rsidRDefault="00724C76" w:rsidP="00724C76">
      <w:pPr>
        <w:ind w:left="709"/>
        <w:rPr>
          <w:sz w:val="26"/>
        </w:rPr>
      </w:pPr>
      <w:r w:rsidRPr="00307A34">
        <w:rPr>
          <w:sz w:val="26"/>
        </w:rPr>
        <w:t>• Đã đạt được tiến độ.</w:t>
      </w:r>
    </w:p>
    <w:p w14:paraId="72C20EDC" w14:textId="77777777" w:rsidR="00724C76" w:rsidRDefault="004171C4" w:rsidP="00552E24">
      <w:pPr>
        <w:pStyle w:val="Heading1"/>
        <w:numPr>
          <w:ilvl w:val="0"/>
          <w:numId w:val="14"/>
        </w:numPr>
        <w:spacing w:before="0" w:after="0" w:line="240" w:lineRule="auto"/>
        <w:ind w:left="360"/>
        <w:jc w:val="both"/>
        <w:rPr>
          <w:rFonts w:ascii="Arial" w:hAnsi="Arial" w:cs="Arial"/>
          <w:szCs w:val="26"/>
        </w:rPr>
      </w:pPr>
      <w:bookmarkStart w:id="31" w:name="_Toc37700933"/>
      <w:r w:rsidRPr="00B83C50">
        <w:rPr>
          <w:rFonts w:ascii="Arial" w:hAnsi="Arial" w:cs="Arial"/>
          <w:szCs w:val="26"/>
        </w:rPr>
        <w:t>NHU CẦU MÔI TRƯỜNG</w:t>
      </w:r>
      <w:bookmarkEnd w:id="31"/>
    </w:p>
    <w:p w14:paraId="19C0F21B" w14:textId="77777777" w:rsidR="00134A18" w:rsidRPr="00B83C50" w:rsidRDefault="00134A18" w:rsidP="00134A18">
      <w:pPr>
        <w:pStyle w:val="Heading2"/>
        <w:numPr>
          <w:ilvl w:val="1"/>
          <w:numId w:val="14"/>
        </w:numPr>
        <w:spacing w:before="0" w:after="0" w:line="240" w:lineRule="auto"/>
        <w:jc w:val="both"/>
        <w:rPr>
          <w:rFonts w:ascii="Arial" w:hAnsi="Arial" w:cs="Arial"/>
          <w:i w:val="0"/>
        </w:rPr>
      </w:pPr>
      <w:bookmarkStart w:id="32" w:name="_Toc37700934"/>
      <w:r>
        <w:rPr>
          <w:rFonts w:ascii="Arial" w:hAnsi="Arial" w:cs="Arial"/>
          <w:i w:val="0"/>
        </w:rPr>
        <w:t>PHẦN CỨNG VÀ PHẦN MỀM</w:t>
      </w:r>
      <w:bookmarkEnd w:id="32"/>
    </w:p>
    <w:p w14:paraId="1A14A3BE" w14:textId="77777777" w:rsidR="00724C76" w:rsidRPr="006C546D" w:rsidRDefault="006C546D" w:rsidP="006C546D">
      <w:pPr>
        <w:jc w:val="center"/>
        <w:rPr>
          <w:i/>
        </w:rPr>
      </w:pPr>
      <w:r w:rsidRPr="006C546D">
        <w:rPr>
          <w:i/>
          <w:sz w:val="26"/>
        </w:rPr>
        <w:t>Bả</w:t>
      </w:r>
      <w:r w:rsidR="00B83C50">
        <w:rPr>
          <w:i/>
          <w:sz w:val="26"/>
        </w:rPr>
        <w:t>ng 7</w:t>
      </w:r>
      <w:r w:rsidRPr="006C546D">
        <w:rPr>
          <w:i/>
          <w:sz w:val="26"/>
        </w:rPr>
        <w:t>.1.1: Phần cứng và phần mề</w:t>
      </w:r>
      <w:r w:rsidR="00C8588E">
        <w:rPr>
          <w:i/>
          <w:sz w:val="26"/>
        </w:rPr>
        <w:t>m</w:t>
      </w:r>
    </w:p>
    <w:tbl>
      <w:tblPr>
        <w:tblW w:w="0" w:type="auto"/>
        <w:tblInd w:w="108" w:type="dxa"/>
        <w:tblLayout w:type="fixed"/>
        <w:tblLook w:val="0000" w:firstRow="0" w:lastRow="0" w:firstColumn="0" w:lastColumn="0" w:noHBand="0" w:noVBand="0"/>
      </w:tblPr>
      <w:tblGrid>
        <w:gridCol w:w="2190"/>
        <w:gridCol w:w="3510"/>
        <w:gridCol w:w="3602"/>
      </w:tblGrid>
      <w:tr w:rsidR="00724C76" w14:paraId="7670A123" w14:textId="77777777" w:rsidTr="00A368E6">
        <w:tc>
          <w:tcPr>
            <w:tcW w:w="2190" w:type="dxa"/>
            <w:tcBorders>
              <w:top w:val="single" w:sz="8" w:space="0" w:color="000000"/>
              <w:left w:val="single" w:sz="8" w:space="0" w:color="000000"/>
              <w:bottom w:val="single" w:sz="8" w:space="0" w:color="000000"/>
            </w:tcBorders>
            <w:shd w:val="clear" w:color="auto" w:fill="E6E6E6"/>
          </w:tcPr>
          <w:p w14:paraId="24DA70C3" w14:textId="77777777" w:rsidR="00724C76" w:rsidRDefault="00724C76" w:rsidP="00A368E6">
            <w:pPr>
              <w:pStyle w:val="BodyText"/>
              <w:snapToGrid w:val="0"/>
              <w:spacing w:after="0" w:line="240" w:lineRule="auto"/>
              <w:jc w:val="both"/>
            </w:pPr>
            <w:r>
              <w:rPr>
                <w:b/>
                <w:bCs/>
                <w:sz w:val="26"/>
                <w:szCs w:val="26"/>
              </w:rPr>
              <w:t>Nguồn</w:t>
            </w:r>
          </w:p>
        </w:tc>
        <w:tc>
          <w:tcPr>
            <w:tcW w:w="3510" w:type="dxa"/>
            <w:tcBorders>
              <w:top w:val="single" w:sz="8" w:space="0" w:color="000000"/>
              <w:left w:val="single" w:sz="8" w:space="0" w:color="000000"/>
              <w:bottom w:val="single" w:sz="8" w:space="0" w:color="000000"/>
            </w:tcBorders>
            <w:shd w:val="clear" w:color="auto" w:fill="E6E6E6"/>
          </w:tcPr>
          <w:p w14:paraId="6B24C047" w14:textId="77777777" w:rsidR="00724C76" w:rsidRDefault="00724C76" w:rsidP="00A368E6">
            <w:pPr>
              <w:pStyle w:val="BodyText"/>
              <w:snapToGrid w:val="0"/>
              <w:spacing w:after="0" w:line="240" w:lineRule="auto"/>
              <w:jc w:val="both"/>
            </w:pPr>
            <w:r>
              <w:rPr>
                <w:b/>
                <w:bCs/>
                <w:sz w:val="26"/>
                <w:szCs w:val="26"/>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14:paraId="7BF16305" w14:textId="77777777" w:rsidR="00724C76" w:rsidRDefault="00724C76" w:rsidP="00A368E6">
            <w:pPr>
              <w:pStyle w:val="BodyText"/>
              <w:snapToGrid w:val="0"/>
              <w:spacing w:after="0" w:line="240" w:lineRule="auto"/>
              <w:jc w:val="both"/>
            </w:pPr>
            <w:r w:rsidRPr="00307A34">
              <w:rPr>
                <w:b/>
                <w:bCs/>
                <w:sz w:val="26"/>
                <w:szCs w:val="26"/>
              </w:rPr>
              <w:t>Cài đặt hệ điều hành, phần mềm</w:t>
            </w:r>
          </w:p>
        </w:tc>
      </w:tr>
      <w:tr w:rsidR="00724C76" w14:paraId="6939CF20" w14:textId="77777777" w:rsidTr="00A368E6">
        <w:tc>
          <w:tcPr>
            <w:tcW w:w="2190" w:type="dxa"/>
            <w:tcBorders>
              <w:top w:val="single" w:sz="8" w:space="0" w:color="000000"/>
              <w:left w:val="single" w:sz="8" w:space="0" w:color="000000"/>
              <w:bottom w:val="single" w:sz="8" w:space="0" w:color="000000"/>
            </w:tcBorders>
            <w:shd w:val="clear" w:color="auto" w:fill="auto"/>
            <w:vAlign w:val="center"/>
          </w:tcPr>
          <w:p w14:paraId="59E2B253" w14:textId="77777777" w:rsidR="00724C76" w:rsidRDefault="00724C76" w:rsidP="00A368E6">
            <w:pPr>
              <w:pStyle w:val="BodyText"/>
              <w:snapToGrid w:val="0"/>
              <w:spacing w:after="0" w:line="240" w:lineRule="auto"/>
              <w:jc w:val="both"/>
            </w:pPr>
            <w:r>
              <w:rPr>
                <w:sz w:val="26"/>
                <w:szCs w:val="26"/>
              </w:rPr>
              <w:t>PC</w:t>
            </w:r>
          </w:p>
        </w:tc>
        <w:tc>
          <w:tcPr>
            <w:tcW w:w="3510" w:type="dxa"/>
            <w:tcBorders>
              <w:top w:val="single" w:sz="8" w:space="0" w:color="000000"/>
              <w:left w:val="single" w:sz="8" w:space="0" w:color="000000"/>
              <w:bottom w:val="single" w:sz="8" w:space="0" w:color="000000"/>
            </w:tcBorders>
            <w:shd w:val="clear" w:color="auto" w:fill="auto"/>
            <w:vAlign w:val="center"/>
          </w:tcPr>
          <w:p w14:paraId="68E008AB" w14:textId="77777777" w:rsidR="00724C76" w:rsidRDefault="00724C76" w:rsidP="00A368E6">
            <w:pPr>
              <w:pStyle w:val="BodyText"/>
              <w:snapToGrid w:val="0"/>
              <w:spacing w:after="0" w:line="240" w:lineRule="auto"/>
              <w:jc w:val="both"/>
            </w:pP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B98540" w14:textId="77777777" w:rsidR="00724C76" w:rsidRDefault="00A368E6" w:rsidP="00A368E6">
            <w:pPr>
              <w:pStyle w:val="BodyText"/>
              <w:snapToGrid w:val="0"/>
              <w:spacing w:after="0" w:line="240" w:lineRule="auto"/>
              <w:jc w:val="both"/>
            </w:pPr>
            <w:r>
              <w:rPr>
                <w:sz w:val="26"/>
                <w:szCs w:val="26"/>
              </w:rPr>
              <w:t>Chrome</w:t>
            </w:r>
          </w:p>
        </w:tc>
      </w:tr>
      <w:tr w:rsidR="00724C76" w14:paraId="4091B6E2" w14:textId="77777777" w:rsidTr="00A368E6">
        <w:tc>
          <w:tcPr>
            <w:tcW w:w="2190" w:type="dxa"/>
            <w:tcBorders>
              <w:top w:val="single" w:sz="8" w:space="0" w:color="000000"/>
              <w:left w:val="single" w:sz="8" w:space="0" w:color="000000"/>
              <w:bottom w:val="single" w:sz="8" w:space="0" w:color="000000"/>
            </w:tcBorders>
            <w:shd w:val="clear" w:color="auto" w:fill="auto"/>
            <w:vAlign w:val="center"/>
          </w:tcPr>
          <w:p w14:paraId="69CBE799" w14:textId="77777777" w:rsidR="00724C76" w:rsidRDefault="00724C76" w:rsidP="00A368E6">
            <w:pPr>
              <w:pStyle w:val="BodyText"/>
              <w:snapToGrid w:val="0"/>
              <w:spacing w:after="0" w:line="240" w:lineRule="auto"/>
              <w:jc w:val="both"/>
            </w:pPr>
            <w:r>
              <w:rPr>
                <w:sz w:val="26"/>
                <w:szCs w:val="26"/>
              </w:rPr>
              <w:t>Laptop</w:t>
            </w:r>
          </w:p>
        </w:tc>
        <w:tc>
          <w:tcPr>
            <w:tcW w:w="3510" w:type="dxa"/>
            <w:tcBorders>
              <w:top w:val="single" w:sz="8" w:space="0" w:color="000000"/>
              <w:left w:val="single" w:sz="8" w:space="0" w:color="000000"/>
              <w:bottom w:val="single" w:sz="8" w:space="0" w:color="000000"/>
            </w:tcBorders>
            <w:shd w:val="clear" w:color="auto" w:fill="auto"/>
            <w:vAlign w:val="center"/>
          </w:tcPr>
          <w:p w14:paraId="4E80C4C7" w14:textId="77777777" w:rsidR="00724C76" w:rsidRDefault="00724C76" w:rsidP="00A368E6">
            <w:pPr>
              <w:pStyle w:val="BodyText"/>
              <w:snapToGrid w:val="0"/>
              <w:spacing w:after="0" w:line="240" w:lineRule="auto"/>
              <w:jc w:val="both"/>
            </w:pP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09EB39" w14:textId="77777777" w:rsidR="00724C76" w:rsidRDefault="00724C76" w:rsidP="00A368E6">
            <w:pPr>
              <w:pStyle w:val="BodyText"/>
              <w:snapToGrid w:val="0"/>
              <w:spacing w:after="0" w:line="240" w:lineRule="auto"/>
              <w:jc w:val="both"/>
            </w:pPr>
            <w:r>
              <w:rPr>
                <w:sz w:val="26"/>
                <w:szCs w:val="26"/>
              </w:rPr>
              <w:t>Chrome</w:t>
            </w:r>
          </w:p>
        </w:tc>
      </w:tr>
    </w:tbl>
    <w:p w14:paraId="3121D963" w14:textId="77777777" w:rsidR="00724C76" w:rsidRDefault="00724C76" w:rsidP="00724C76">
      <w:pPr>
        <w:jc w:val="both"/>
        <w:rPr>
          <w:i/>
        </w:rPr>
      </w:pPr>
    </w:p>
    <w:p w14:paraId="7A9D8A45" w14:textId="77777777" w:rsidR="00724C76" w:rsidRPr="00B83C50" w:rsidRDefault="00724C76" w:rsidP="00552E24">
      <w:pPr>
        <w:pStyle w:val="Heading2"/>
        <w:numPr>
          <w:ilvl w:val="1"/>
          <w:numId w:val="14"/>
        </w:numPr>
        <w:spacing w:before="0" w:after="0" w:line="240" w:lineRule="auto"/>
        <w:jc w:val="both"/>
        <w:rPr>
          <w:rFonts w:ascii="Arial" w:hAnsi="Arial" w:cs="Arial"/>
          <w:i w:val="0"/>
        </w:rPr>
      </w:pPr>
      <w:r w:rsidRPr="007F0E64">
        <w:rPr>
          <w:i w:val="0"/>
        </w:rPr>
        <w:t xml:space="preserve"> </w:t>
      </w:r>
      <w:bookmarkStart w:id="33" w:name="_Toc37700935"/>
      <w:r w:rsidR="004171C4" w:rsidRPr="00B83C50">
        <w:rPr>
          <w:rFonts w:ascii="Arial" w:hAnsi="Arial" w:cs="Arial"/>
          <w:i w:val="0"/>
        </w:rPr>
        <w:t>CÔNG CỤ HỖ TRỢ VÀ NÂNG CAO</w:t>
      </w:r>
      <w:bookmarkEnd w:id="33"/>
    </w:p>
    <w:p w14:paraId="08CE7B12" w14:textId="77777777" w:rsidR="00724C76" w:rsidRPr="00B97741" w:rsidRDefault="006C546D" w:rsidP="006C546D">
      <w:pPr>
        <w:jc w:val="center"/>
      </w:pPr>
      <w:r w:rsidRPr="006C546D">
        <w:rPr>
          <w:i/>
          <w:sz w:val="26"/>
        </w:rPr>
        <w:t>Bả</w:t>
      </w:r>
      <w:r w:rsidR="00B83C50">
        <w:rPr>
          <w:i/>
          <w:sz w:val="26"/>
        </w:rPr>
        <w:t>ng 7</w:t>
      </w:r>
      <w:r>
        <w:rPr>
          <w:i/>
          <w:sz w:val="26"/>
        </w:rPr>
        <w:t>.2</w:t>
      </w:r>
      <w:r w:rsidRPr="006C546D">
        <w:rPr>
          <w:i/>
          <w:sz w:val="26"/>
        </w:rPr>
        <w:t xml:space="preserve">.1: </w:t>
      </w:r>
      <w:r>
        <w:rPr>
          <w:i/>
          <w:sz w:val="26"/>
        </w:rPr>
        <w:t>Công cụ hỗ trợ và nâng cao</w:t>
      </w:r>
    </w:p>
    <w:tbl>
      <w:tblPr>
        <w:tblW w:w="0" w:type="auto"/>
        <w:tblInd w:w="108" w:type="dxa"/>
        <w:tblLayout w:type="fixed"/>
        <w:tblLook w:val="0000" w:firstRow="0" w:lastRow="0" w:firstColumn="0" w:lastColumn="0" w:noHBand="0" w:noVBand="0"/>
      </w:tblPr>
      <w:tblGrid>
        <w:gridCol w:w="2850"/>
        <w:gridCol w:w="2310"/>
        <w:gridCol w:w="2394"/>
        <w:gridCol w:w="1835"/>
      </w:tblGrid>
      <w:tr w:rsidR="00724C76" w14:paraId="443AD6CA" w14:textId="77777777" w:rsidTr="00A368E6">
        <w:trPr>
          <w:tblHeader/>
        </w:trPr>
        <w:tc>
          <w:tcPr>
            <w:tcW w:w="2850" w:type="dxa"/>
            <w:tcBorders>
              <w:top w:val="single" w:sz="8" w:space="0" w:color="000000"/>
              <w:left w:val="single" w:sz="8" w:space="0" w:color="000000"/>
              <w:bottom w:val="single" w:sz="8" w:space="0" w:color="000000"/>
            </w:tcBorders>
            <w:shd w:val="clear" w:color="auto" w:fill="E6E6E6"/>
          </w:tcPr>
          <w:p w14:paraId="74541AB5" w14:textId="77777777" w:rsidR="00724C76" w:rsidRDefault="00724C76" w:rsidP="00A368E6">
            <w:pPr>
              <w:pStyle w:val="BodyText"/>
              <w:snapToGrid w:val="0"/>
              <w:spacing w:after="0" w:line="240" w:lineRule="auto"/>
              <w:jc w:val="both"/>
            </w:pPr>
            <w:r w:rsidRPr="00C47B12">
              <w:rPr>
                <w:b/>
                <w:bCs/>
                <w:sz w:val="26"/>
                <w:szCs w:val="26"/>
              </w:rPr>
              <w:t>Mục đích của công cụ</w:t>
            </w:r>
          </w:p>
        </w:tc>
        <w:tc>
          <w:tcPr>
            <w:tcW w:w="2310" w:type="dxa"/>
            <w:tcBorders>
              <w:top w:val="single" w:sz="8" w:space="0" w:color="000000"/>
              <w:left w:val="single" w:sz="8" w:space="0" w:color="000000"/>
              <w:bottom w:val="single" w:sz="8" w:space="0" w:color="000000"/>
            </w:tcBorders>
            <w:shd w:val="clear" w:color="auto" w:fill="E6E6E6"/>
          </w:tcPr>
          <w:p w14:paraId="5991824C" w14:textId="77777777" w:rsidR="00724C76" w:rsidRDefault="00724C76" w:rsidP="00A368E6">
            <w:pPr>
              <w:pStyle w:val="BodyText"/>
              <w:snapToGrid w:val="0"/>
              <w:spacing w:after="0" w:line="240" w:lineRule="auto"/>
              <w:jc w:val="both"/>
            </w:pPr>
            <w:r w:rsidRPr="00C47B12">
              <w:rPr>
                <w:b/>
                <w:bCs/>
                <w:sz w:val="26"/>
                <w:szCs w:val="26"/>
              </w:rPr>
              <w:t>Tên Công cụ</w:t>
            </w:r>
          </w:p>
        </w:tc>
        <w:tc>
          <w:tcPr>
            <w:tcW w:w="2394" w:type="dxa"/>
            <w:tcBorders>
              <w:top w:val="single" w:sz="8" w:space="0" w:color="000000"/>
              <w:left w:val="single" w:sz="8" w:space="0" w:color="000000"/>
              <w:bottom w:val="single" w:sz="8" w:space="0" w:color="000000"/>
            </w:tcBorders>
            <w:shd w:val="clear" w:color="auto" w:fill="E6E6E6"/>
          </w:tcPr>
          <w:p w14:paraId="3E4070DB" w14:textId="77777777" w:rsidR="00724C76" w:rsidRDefault="00724C76" w:rsidP="00A368E6">
            <w:pPr>
              <w:pStyle w:val="BodyText"/>
              <w:snapToGrid w:val="0"/>
              <w:spacing w:after="0" w:line="240" w:lineRule="auto"/>
            </w:pPr>
            <w:r w:rsidRPr="00C47B12">
              <w:rPr>
                <w:b/>
                <w:bCs/>
                <w:sz w:val="26"/>
                <w:szCs w:val="26"/>
              </w:rPr>
              <w:t>Nhà cung cấp hoặc In-house</w:t>
            </w:r>
          </w:p>
        </w:tc>
        <w:tc>
          <w:tcPr>
            <w:tcW w:w="1835" w:type="dxa"/>
            <w:tcBorders>
              <w:top w:val="single" w:sz="8" w:space="0" w:color="000000"/>
              <w:left w:val="single" w:sz="8" w:space="0" w:color="000000"/>
              <w:bottom w:val="single" w:sz="8" w:space="0" w:color="000000"/>
              <w:right w:val="single" w:sz="8" w:space="0" w:color="000000"/>
            </w:tcBorders>
            <w:shd w:val="clear" w:color="auto" w:fill="E6E6E6"/>
          </w:tcPr>
          <w:p w14:paraId="493653D4" w14:textId="77777777" w:rsidR="00724C76" w:rsidRDefault="00724C76" w:rsidP="00A368E6">
            <w:pPr>
              <w:pStyle w:val="BodyText"/>
              <w:snapToGrid w:val="0"/>
              <w:spacing w:after="0" w:line="240" w:lineRule="auto"/>
              <w:jc w:val="both"/>
            </w:pPr>
            <w:r w:rsidRPr="00C47B12">
              <w:rPr>
                <w:b/>
                <w:bCs/>
                <w:sz w:val="26"/>
                <w:szCs w:val="26"/>
              </w:rPr>
              <w:t>Phiên bản</w:t>
            </w:r>
          </w:p>
        </w:tc>
      </w:tr>
      <w:tr w:rsidR="00724C76" w14:paraId="3133059C" w14:textId="77777777" w:rsidTr="00A368E6">
        <w:tc>
          <w:tcPr>
            <w:tcW w:w="2850" w:type="dxa"/>
            <w:tcBorders>
              <w:top w:val="single" w:sz="8" w:space="0" w:color="000000"/>
              <w:left w:val="single" w:sz="8" w:space="0" w:color="000000"/>
              <w:bottom w:val="single" w:sz="8" w:space="0" w:color="000000"/>
            </w:tcBorders>
            <w:shd w:val="clear" w:color="auto" w:fill="auto"/>
          </w:tcPr>
          <w:p w14:paraId="204ED701" w14:textId="77777777" w:rsidR="00724C76" w:rsidRDefault="00724C76" w:rsidP="00A368E6">
            <w:pPr>
              <w:pStyle w:val="BodyText"/>
              <w:snapToGrid w:val="0"/>
              <w:spacing w:after="0" w:line="240" w:lineRule="auto"/>
              <w:jc w:val="both"/>
            </w:pPr>
            <w:r w:rsidRPr="00C47B12">
              <w:rPr>
                <w:sz w:val="26"/>
                <w:szCs w:val="26"/>
              </w:rPr>
              <w:t>Lập kế hoạch</w:t>
            </w:r>
          </w:p>
        </w:tc>
        <w:tc>
          <w:tcPr>
            <w:tcW w:w="2310" w:type="dxa"/>
            <w:tcBorders>
              <w:top w:val="single" w:sz="8" w:space="0" w:color="000000"/>
              <w:left w:val="single" w:sz="8" w:space="0" w:color="000000"/>
              <w:bottom w:val="single" w:sz="8" w:space="0" w:color="000000"/>
            </w:tcBorders>
            <w:shd w:val="clear" w:color="auto" w:fill="auto"/>
          </w:tcPr>
          <w:p w14:paraId="0B9B101E" w14:textId="77777777" w:rsidR="00724C76" w:rsidRDefault="00724C76" w:rsidP="00A368E6">
            <w:pPr>
              <w:pStyle w:val="BodyText"/>
              <w:snapToGrid w:val="0"/>
              <w:spacing w:after="0" w:line="240" w:lineRule="auto"/>
              <w:jc w:val="both"/>
            </w:pPr>
            <w:r>
              <w:rPr>
                <w:sz w:val="26"/>
                <w:szCs w:val="26"/>
              </w:rPr>
              <w:t>Planner</w:t>
            </w:r>
          </w:p>
        </w:tc>
        <w:tc>
          <w:tcPr>
            <w:tcW w:w="2394" w:type="dxa"/>
            <w:tcBorders>
              <w:top w:val="single" w:sz="8" w:space="0" w:color="000000"/>
              <w:left w:val="single" w:sz="8" w:space="0" w:color="000000"/>
              <w:bottom w:val="single" w:sz="8" w:space="0" w:color="000000"/>
            </w:tcBorders>
            <w:shd w:val="clear" w:color="auto" w:fill="auto"/>
          </w:tcPr>
          <w:p w14:paraId="56C5FEB4" w14:textId="77777777" w:rsidR="00724C76" w:rsidRDefault="00724C76" w:rsidP="00A368E6">
            <w:pPr>
              <w:pStyle w:val="BodyText"/>
              <w:snapToGrid w:val="0"/>
              <w:spacing w:after="0" w:line="240" w:lineRule="auto"/>
              <w:jc w:val="both"/>
            </w:pPr>
            <w:r>
              <w:rPr>
                <w:sz w:val="26"/>
                <w:szCs w:val="26"/>
              </w:rPr>
              <w:t>N/A</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14:paraId="04C914E3" w14:textId="77777777" w:rsidR="00724C76" w:rsidRDefault="00724C76" w:rsidP="00A368E6">
            <w:pPr>
              <w:pStyle w:val="BodyText"/>
              <w:snapToGrid w:val="0"/>
              <w:spacing w:after="0" w:line="240" w:lineRule="auto"/>
              <w:jc w:val="both"/>
            </w:pPr>
            <w:r>
              <w:rPr>
                <w:sz w:val="26"/>
                <w:szCs w:val="26"/>
              </w:rPr>
              <w:t>0.14.6</w:t>
            </w:r>
          </w:p>
        </w:tc>
      </w:tr>
      <w:tr w:rsidR="00724C76" w14:paraId="44E9E60C" w14:textId="77777777" w:rsidTr="00A368E6">
        <w:tc>
          <w:tcPr>
            <w:tcW w:w="2850" w:type="dxa"/>
            <w:tcBorders>
              <w:top w:val="single" w:sz="8" w:space="0" w:color="000000"/>
              <w:left w:val="single" w:sz="8" w:space="0" w:color="000000"/>
              <w:bottom w:val="single" w:sz="8" w:space="0" w:color="000000"/>
            </w:tcBorders>
            <w:shd w:val="clear" w:color="auto" w:fill="auto"/>
          </w:tcPr>
          <w:p w14:paraId="0D6AED8B" w14:textId="77777777" w:rsidR="00724C76" w:rsidRDefault="00724C76" w:rsidP="00A368E6">
            <w:pPr>
              <w:pStyle w:val="BodyText"/>
              <w:snapToGrid w:val="0"/>
              <w:spacing w:after="0" w:line="240" w:lineRule="auto"/>
              <w:jc w:val="both"/>
            </w:pPr>
            <w:r w:rsidRPr="00C47B12">
              <w:rPr>
                <w:sz w:val="26"/>
                <w:szCs w:val="26"/>
              </w:rPr>
              <w:t>Quản lý dự án</w:t>
            </w:r>
          </w:p>
        </w:tc>
        <w:tc>
          <w:tcPr>
            <w:tcW w:w="2310" w:type="dxa"/>
            <w:tcBorders>
              <w:top w:val="single" w:sz="8" w:space="0" w:color="000000"/>
              <w:left w:val="single" w:sz="8" w:space="0" w:color="000000"/>
              <w:bottom w:val="single" w:sz="8" w:space="0" w:color="000000"/>
            </w:tcBorders>
            <w:shd w:val="clear" w:color="auto" w:fill="auto"/>
          </w:tcPr>
          <w:p w14:paraId="5A27A5FE" w14:textId="77777777" w:rsidR="00724C76" w:rsidRDefault="00724C76" w:rsidP="00A368E6">
            <w:pPr>
              <w:pStyle w:val="BodyText"/>
              <w:snapToGrid w:val="0"/>
              <w:spacing w:after="0" w:line="240" w:lineRule="auto"/>
              <w:jc w:val="both"/>
            </w:pPr>
            <w:r>
              <w:rPr>
                <w:sz w:val="26"/>
                <w:szCs w:val="26"/>
              </w:rPr>
              <w:t>Microsoft Project</w:t>
            </w:r>
          </w:p>
        </w:tc>
        <w:tc>
          <w:tcPr>
            <w:tcW w:w="2394" w:type="dxa"/>
            <w:tcBorders>
              <w:top w:val="single" w:sz="8" w:space="0" w:color="000000"/>
              <w:left w:val="single" w:sz="8" w:space="0" w:color="000000"/>
              <w:bottom w:val="single" w:sz="8" w:space="0" w:color="000000"/>
            </w:tcBorders>
            <w:shd w:val="clear" w:color="auto" w:fill="auto"/>
          </w:tcPr>
          <w:p w14:paraId="3E17D977" w14:textId="77777777" w:rsidR="00724C76" w:rsidRDefault="00724C76" w:rsidP="00A368E6">
            <w:pPr>
              <w:pStyle w:val="BodyText"/>
              <w:snapToGrid w:val="0"/>
              <w:spacing w:after="0" w:line="240" w:lineRule="auto"/>
              <w:jc w:val="both"/>
            </w:pPr>
            <w:r>
              <w:rPr>
                <w:sz w:val="26"/>
                <w:szCs w:val="26"/>
              </w:rPr>
              <w:t>Microsoft</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14:paraId="33FE7C0E" w14:textId="56CBC13B" w:rsidR="00724C76" w:rsidRDefault="00724C76" w:rsidP="00A368E6">
            <w:pPr>
              <w:pStyle w:val="BodyText"/>
              <w:snapToGrid w:val="0"/>
              <w:spacing w:after="0" w:line="240" w:lineRule="auto"/>
              <w:jc w:val="both"/>
            </w:pPr>
            <w:r>
              <w:rPr>
                <w:sz w:val="26"/>
                <w:szCs w:val="26"/>
              </w:rPr>
              <w:t>201</w:t>
            </w:r>
            <w:r w:rsidR="00C73BB5">
              <w:rPr>
                <w:sz w:val="26"/>
                <w:szCs w:val="26"/>
              </w:rPr>
              <w:t>0</w:t>
            </w:r>
          </w:p>
        </w:tc>
      </w:tr>
      <w:tr w:rsidR="00724C76" w14:paraId="0EAA547C" w14:textId="77777777" w:rsidTr="00A368E6">
        <w:tc>
          <w:tcPr>
            <w:tcW w:w="2850" w:type="dxa"/>
            <w:tcBorders>
              <w:left w:val="single" w:sz="8" w:space="0" w:color="000000"/>
              <w:bottom w:val="single" w:sz="8" w:space="0" w:color="000000"/>
            </w:tcBorders>
            <w:shd w:val="clear" w:color="auto" w:fill="auto"/>
          </w:tcPr>
          <w:p w14:paraId="5C2B46B4" w14:textId="77777777" w:rsidR="00724C76" w:rsidRDefault="00724C76" w:rsidP="00A368E6">
            <w:pPr>
              <w:pStyle w:val="BodyText"/>
              <w:snapToGrid w:val="0"/>
              <w:spacing w:after="0" w:line="240" w:lineRule="auto"/>
              <w:jc w:val="both"/>
            </w:pPr>
            <w:r w:rsidRPr="00C47B12">
              <w:rPr>
                <w:sz w:val="26"/>
                <w:szCs w:val="26"/>
              </w:rPr>
              <w:t>Tài liệu Dự án</w:t>
            </w:r>
          </w:p>
        </w:tc>
        <w:tc>
          <w:tcPr>
            <w:tcW w:w="2310" w:type="dxa"/>
            <w:tcBorders>
              <w:left w:val="single" w:sz="8" w:space="0" w:color="000000"/>
              <w:bottom w:val="single" w:sz="8" w:space="0" w:color="000000"/>
            </w:tcBorders>
            <w:shd w:val="clear" w:color="auto" w:fill="auto"/>
          </w:tcPr>
          <w:p w14:paraId="03445A42" w14:textId="77777777" w:rsidR="00724C76" w:rsidRDefault="00724C76" w:rsidP="00A368E6">
            <w:pPr>
              <w:pStyle w:val="BodyText"/>
              <w:snapToGrid w:val="0"/>
              <w:spacing w:after="0" w:line="240" w:lineRule="auto"/>
              <w:jc w:val="both"/>
            </w:pPr>
            <w:r>
              <w:rPr>
                <w:sz w:val="26"/>
                <w:szCs w:val="26"/>
              </w:rPr>
              <w:t>Microsoft Office</w:t>
            </w:r>
          </w:p>
        </w:tc>
        <w:tc>
          <w:tcPr>
            <w:tcW w:w="2394" w:type="dxa"/>
            <w:tcBorders>
              <w:left w:val="single" w:sz="8" w:space="0" w:color="000000"/>
              <w:bottom w:val="single" w:sz="8" w:space="0" w:color="000000"/>
            </w:tcBorders>
            <w:shd w:val="clear" w:color="auto" w:fill="auto"/>
          </w:tcPr>
          <w:p w14:paraId="70475AE8" w14:textId="77777777" w:rsidR="00724C76" w:rsidRDefault="00724C76" w:rsidP="00A368E6">
            <w:pPr>
              <w:pStyle w:val="BodyText"/>
              <w:snapToGrid w:val="0"/>
              <w:spacing w:after="0" w:line="240" w:lineRule="auto"/>
            </w:pPr>
            <w:r>
              <w:rPr>
                <w:rFonts w:eastAsia="Times New Roman"/>
                <w:sz w:val="26"/>
                <w:szCs w:val="26"/>
              </w:rPr>
              <w:t xml:space="preserve"> </w:t>
            </w:r>
            <w:r>
              <w:rPr>
                <w:sz w:val="26"/>
                <w:szCs w:val="26"/>
              </w:rPr>
              <w:t>The Document Word, Excel</w:t>
            </w:r>
          </w:p>
        </w:tc>
        <w:tc>
          <w:tcPr>
            <w:tcW w:w="1835" w:type="dxa"/>
            <w:tcBorders>
              <w:left w:val="single" w:sz="8" w:space="0" w:color="000000"/>
              <w:bottom w:val="single" w:sz="8" w:space="0" w:color="000000"/>
              <w:right w:val="single" w:sz="8" w:space="0" w:color="000000"/>
            </w:tcBorders>
            <w:shd w:val="clear" w:color="auto" w:fill="auto"/>
          </w:tcPr>
          <w:p w14:paraId="7C777AAE" w14:textId="3B68B41B" w:rsidR="00724C76" w:rsidRDefault="00724C76" w:rsidP="00A368E6">
            <w:pPr>
              <w:pStyle w:val="BodyText"/>
              <w:snapToGrid w:val="0"/>
              <w:spacing w:after="0" w:line="240" w:lineRule="auto"/>
              <w:jc w:val="both"/>
            </w:pPr>
            <w:r>
              <w:rPr>
                <w:sz w:val="26"/>
                <w:szCs w:val="26"/>
              </w:rPr>
              <w:t>201</w:t>
            </w:r>
            <w:r w:rsidR="00C73BB5">
              <w:rPr>
                <w:sz w:val="26"/>
                <w:szCs w:val="26"/>
              </w:rPr>
              <w:t>0</w:t>
            </w:r>
          </w:p>
        </w:tc>
      </w:tr>
    </w:tbl>
    <w:p w14:paraId="3777C27C" w14:textId="77777777" w:rsidR="00724C76" w:rsidRDefault="00724C76" w:rsidP="00724C76">
      <w:pPr>
        <w:jc w:val="both"/>
        <w:rPr>
          <w:sz w:val="26"/>
          <w:szCs w:val="26"/>
        </w:rPr>
      </w:pPr>
    </w:p>
    <w:p w14:paraId="2B43C2AD" w14:textId="77777777" w:rsidR="00811BE5" w:rsidRDefault="00811BE5" w:rsidP="00724C76">
      <w:pPr>
        <w:suppressAutoHyphens w:val="0"/>
        <w:spacing w:after="0" w:line="240" w:lineRule="auto"/>
        <w:jc w:val="both"/>
        <w:rPr>
          <w:rFonts w:eastAsia="Times New Roman"/>
          <w:b/>
          <w:bCs/>
          <w:kern w:val="1"/>
          <w:sz w:val="26"/>
          <w:szCs w:val="26"/>
        </w:rPr>
      </w:pPr>
      <w:bookmarkStart w:id="34" w:name="_Toc450569465"/>
    </w:p>
    <w:p w14:paraId="23CCEF0C" w14:textId="77777777" w:rsidR="00724C76" w:rsidRPr="00B83C50" w:rsidRDefault="00724C76" w:rsidP="00552E24">
      <w:pPr>
        <w:pStyle w:val="Heading1"/>
        <w:numPr>
          <w:ilvl w:val="0"/>
          <w:numId w:val="14"/>
        </w:numPr>
        <w:spacing w:before="0" w:after="0" w:line="240" w:lineRule="auto"/>
        <w:ind w:left="360"/>
        <w:jc w:val="both"/>
        <w:rPr>
          <w:rFonts w:ascii="Arial" w:hAnsi="Arial" w:cs="Arial"/>
        </w:rPr>
      </w:pPr>
      <w:bookmarkStart w:id="35" w:name="_Toc37700936"/>
      <w:bookmarkEnd w:id="34"/>
      <w:r w:rsidRPr="00B83C50">
        <w:rPr>
          <w:rFonts w:ascii="Arial" w:hAnsi="Arial" w:cs="Arial"/>
        </w:rPr>
        <w:t>VAI TRÒ VÀ TRÁCH NHIỆM</w:t>
      </w:r>
      <w:bookmarkEnd w:id="35"/>
    </w:p>
    <w:p w14:paraId="07FB76A8" w14:textId="77777777" w:rsidR="00724C76" w:rsidRDefault="006C546D" w:rsidP="006C546D">
      <w:pPr>
        <w:jc w:val="center"/>
        <w:rPr>
          <w:i/>
          <w:sz w:val="26"/>
        </w:rPr>
      </w:pPr>
      <w:r w:rsidRPr="006C546D">
        <w:rPr>
          <w:i/>
          <w:sz w:val="26"/>
        </w:rPr>
        <w:t>Bả</w:t>
      </w:r>
      <w:r w:rsidR="00B83C50">
        <w:rPr>
          <w:i/>
          <w:sz w:val="26"/>
        </w:rPr>
        <w:t>ng 8</w:t>
      </w:r>
      <w:r w:rsidR="006F674E">
        <w:rPr>
          <w:i/>
          <w:sz w:val="26"/>
        </w:rPr>
        <w:t>.1</w:t>
      </w:r>
      <w:r w:rsidRPr="006C546D">
        <w:rPr>
          <w:i/>
          <w:sz w:val="26"/>
        </w:rPr>
        <w:t>: Phần cứng và phần mề</w:t>
      </w:r>
      <w:r w:rsidR="00C93B8B">
        <w:rPr>
          <w:i/>
          <w:sz w:val="26"/>
        </w:rPr>
        <w:t>m</w:t>
      </w:r>
    </w:p>
    <w:p w14:paraId="32451F72" w14:textId="77777777" w:rsidR="00811BE5" w:rsidRDefault="00811BE5" w:rsidP="006C546D">
      <w:pPr>
        <w:jc w:val="center"/>
        <w:rPr>
          <w:i/>
          <w:sz w:val="26"/>
        </w:rPr>
      </w:pPr>
    </w:p>
    <w:p w14:paraId="20D434BA" w14:textId="77777777" w:rsidR="00811BE5" w:rsidRDefault="00811BE5" w:rsidP="006C546D">
      <w:pPr>
        <w:jc w:val="center"/>
        <w:rPr>
          <w:i/>
          <w:sz w:val="26"/>
        </w:rPr>
      </w:pPr>
    </w:p>
    <w:p w14:paraId="07F79505" w14:textId="77777777" w:rsidR="00811BE5" w:rsidRDefault="00811BE5" w:rsidP="006C546D">
      <w:pPr>
        <w:jc w:val="center"/>
        <w:rPr>
          <w:i/>
          <w:sz w:val="26"/>
        </w:rPr>
      </w:pPr>
    </w:p>
    <w:p w14:paraId="401CA54D" w14:textId="77777777" w:rsidR="00811BE5" w:rsidRDefault="00811BE5" w:rsidP="006C546D">
      <w:pPr>
        <w:jc w:val="center"/>
        <w:rPr>
          <w:i/>
          <w:sz w:val="26"/>
        </w:rPr>
      </w:pPr>
    </w:p>
    <w:p w14:paraId="25FE5590" w14:textId="77777777" w:rsidR="00811BE5" w:rsidRDefault="00811BE5" w:rsidP="006C546D">
      <w:pPr>
        <w:jc w:val="center"/>
        <w:rPr>
          <w:i/>
          <w:sz w:val="26"/>
        </w:rPr>
      </w:pPr>
    </w:p>
    <w:p w14:paraId="29253FF1" w14:textId="77777777" w:rsidR="00811BE5" w:rsidRDefault="00811BE5" w:rsidP="006C546D">
      <w:pPr>
        <w:jc w:val="center"/>
        <w:rPr>
          <w:i/>
          <w:sz w:val="26"/>
        </w:rPr>
      </w:pPr>
    </w:p>
    <w:p w14:paraId="1512D719" w14:textId="77777777" w:rsidR="00811BE5" w:rsidRPr="00C47B12" w:rsidRDefault="00811BE5" w:rsidP="006C546D">
      <w:pPr>
        <w:jc w:val="center"/>
      </w:pPr>
    </w:p>
    <w:tbl>
      <w:tblPr>
        <w:tblW w:w="0" w:type="auto"/>
        <w:tblInd w:w="-87" w:type="dxa"/>
        <w:tblLayout w:type="fixed"/>
        <w:tblCellMar>
          <w:top w:w="55" w:type="dxa"/>
          <w:left w:w="55" w:type="dxa"/>
          <w:bottom w:w="55" w:type="dxa"/>
          <w:right w:w="55" w:type="dxa"/>
        </w:tblCellMar>
        <w:tblLook w:val="0000" w:firstRow="0" w:lastRow="0" w:firstColumn="0" w:lastColumn="0" w:noHBand="0" w:noVBand="0"/>
      </w:tblPr>
      <w:tblGrid>
        <w:gridCol w:w="2287"/>
        <w:gridCol w:w="3100"/>
        <w:gridCol w:w="4086"/>
      </w:tblGrid>
      <w:tr w:rsidR="00724C76" w14:paraId="78E92BC9" w14:textId="77777777" w:rsidTr="00A368E6">
        <w:tc>
          <w:tcPr>
            <w:tcW w:w="2287" w:type="dxa"/>
            <w:tcBorders>
              <w:top w:val="single" w:sz="1" w:space="0" w:color="000000"/>
              <w:left w:val="single" w:sz="1" w:space="0" w:color="000000"/>
              <w:bottom w:val="single" w:sz="1" w:space="0" w:color="000000"/>
            </w:tcBorders>
            <w:shd w:val="clear" w:color="auto" w:fill="CCCCCC"/>
          </w:tcPr>
          <w:p w14:paraId="5503AF98" w14:textId="77777777" w:rsidR="00724C76" w:rsidRDefault="00724C76" w:rsidP="00A368E6">
            <w:pPr>
              <w:pStyle w:val="TableContents"/>
              <w:jc w:val="both"/>
            </w:pPr>
            <w:r>
              <w:rPr>
                <w:b/>
                <w:bCs/>
                <w:sz w:val="26"/>
                <w:szCs w:val="26"/>
              </w:rPr>
              <w:t>Vai trò</w:t>
            </w:r>
          </w:p>
        </w:tc>
        <w:tc>
          <w:tcPr>
            <w:tcW w:w="3100" w:type="dxa"/>
            <w:tcBorders>
              <w:top w:val="single" w:sz="1" w:space="0" w:color="000000"/>
              <w:left w:val="single" w:sz="1" w:space="0" w:color="000000"/>
              <w:bottom w:val="single" w:sz="1" w:space="0" w:color="000000"/>
            </w:tcBorders>
            <w:shd w:val="clear" w:color="auto" w:fill="CCCCCC"/>
          </w:tcPr>
          <w:p w14:paraId="09744CA3" w14:textId="77777777" w:rsidR="00724C76" w:rsidRDefault="00724C76" w:rsidP="00A368E6">
            <w:pPr>
              <w:pStyle w:val="TableContents"/>
              <w:jc w:val="both"/>
            </w:pPr>
            <w:r>
              <w:rPr>
                <w:b/>
                <w:bCs/>
                <w:sz w:val="26"/>
                <w:szCs w:val="26"/>
              </w:rPr>
              <w:t>Nhân lực</w:t>
            </w:r>
          </w:p>
        </w:tc>
        <w:tc>
          <w:tcPr>
            <w:tcW w:w="4086" w:type="dxa"/>
            <w:tcBorders>
              <w:top w:val="single" w:sz="1" w:space="0" w:color="000000"/>
              <w:left w:val="single" w:sz="1" w:space="0" w:color="000000"/>
              <w:bottom w:val="single" w:sz="1" w:space="0" w:color="000000"/>
              <w:right w:val="single" w:sz="1" w:space="0" w:color="000000"/>
            </w:tcBorders>
            <w:shd w:val="clear" w:color="auto" w:fill="CCCCCC"/>
          </w:tcPr>
          <w:p w14:paraId="4DACCAB4" w14:textId="77777777" w:rsidR="00724C76" w:rsidRDefault="00724C76" w:rsidP="00A368E6">
            <w:pPr>
              <w:pStyle w:val="TableContents"/>
              <w:jc w:val="both"/>
            </w:pPr>
            <w:r>
              <w:rPr>
                <w:b/>
                <w:bCs/>
                <w:sz w:val="26"/>
                <w:szCs w:val="26"/>
              </w:rPr>
              <w:t>Trách nhiệm</w:t>
            </w:r>
          </w:p>
        </w:tc>
      </w:tr>
      <w:tr w:rsidR="00724C76" w:rsidRPr="00537E2D" w14:paraId="6232B695" w14:textId="77777777" w:rsidTr="00AE501D">
        <w:trPr>
          <w:trHeight w:val="4406"/>
        </w:trPr>
        <w:tc>
          <w:tcPr>
            <w:tcW w:w="2287" w:type="dxa"/>
            <w:tcBorders>
              <w:left w:val="single" w:sz="1" w:space="0" w:color="000000"/>
              <w:bottom w:val="single" w:sz="1" w:space="0" w:color="000000"/>
            </w:tcBorders>
            <w:shd w:val="clear" w:color="auto" w:fill="auto"/>
          </w:tcPr>
          <w:p w14:paraId="2441BA67" w14:textId="77777777" w:rsidR="00724C76" w:rsidRDefault="00724C76" w:rsidP="00A368E6">
            <w:pPr>
              <w:pStyle w:val="TableContents"/>
              <w:jc w:val="both"/>
            </w:pPr>
            <w:r w:rsidRPr="00C47B12">
              <w:rPr>
                <w:sz w:val="26"/>
                <w:szCs w:val="26"/>
              </w:rPr>
              <w:lastRenderedPageBreak/>
              <w:t>Nhóm quản lý</w:t>
            </w:r>
          </w:p>
        </w:tc>
        <w:tc>
          <w:tcPr>
            <w:tcW w:w="3100" w:type="dxa"/>
            <w:tcBorders>
              <w:left w:val="single" w:sz="1" w:space="0" w:color="000000"/>
              <w:bottom w:val="single" w:sz="1" w:space="0" w:color="000000"/>
            </w:tcBorders>
            <w:shd w:val="clear" w:color="auto" w:fill="auto"/>
          </w:tcPr>
          <w:p w14:paraId="0898C8FA" w14:textId="77777777" w:rsidR="00724C76" w:rsidRDefault="00CB5FA3" w:rsidP="00CB5FA3">
            <w:pPr>
              <w:pStyle w:val="TableContents"/>
              <w:ind w:left="720" w:hanging="720"/>
              <w:jc w:val="both"/>
            </w:pPr>
            <w:r>
              <w:rPr>
                <w:sz w:val="26"/>
                <w:szCs w:val="26"/>
              </w:rPr>
              <w:t>Lương Văn Trung</w:t>
            </w:r>
          </w:p>
        </w:tc>
        <w:tc>
          <w:tcPr>
            <w:tcW w:w="4086" w:type="dxa"/>
            <w:tcBorders>
              <w:left w:val="single" w:sz="1" w:space="0" w:color="000000"/>
              <w:bottom w:val="single" w:sz="1" w:space="0" w:color="000000"/>
              <w:right w:val="single" w:sz="1" w:space="0" w:color="000000"/>
            </w:tcBorders>
            <w:shd w:val="clear" w:color="auto" w:fill="auto"/>
          </w:tcPr>
          <w:p w14:paraId="6862E434" w14:textId="77777777" w:rsidR="001E317B" w:rsidRPr="001E317B"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olor w:val="212121"/>
                <w:sz w:val="26"/>
                <w:szCs w:val="26"/>
                <w:lang w:val="vi-VN" w:eastAsia="en-US"/>
              </w:rPr>
            </w:pPr>
            <w:r w:rsidRPr="001E317B">
              <w:rPr>
                <w:rFonts w:eastAsia="Times New Roman"/>
                <w:color w:val="212121"/>
                <w:sz w:val="26"/>
                <w:szCs w:val="26"/>
                <w:lang w:val="vi-VN" w:eastAsia="en-US"/>
              </w:rPr>
              <w:t>Đảm bảo dự án được phân phối đúng tiến độ, ngân sách và chất lượng.</w:t>
            </w:r>
          </w:p>
          <w:p w14:paraId="34D98060" w14:textId="77777777" w:rsidR="001E317B" w:rsidRPr="001E317B"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olor w:val="212121"/>
                <w:sz w:val="26"/>
                <w:szCs w:val="26"/>
                <w:lang w:val="vi-VN" w:eastAsia="en-US"/>
              </w:rPr>
            </w:pPr>
            <w:r w:rsidRPr="001E317B">
              <w:rPr>
                <w:rFonts w:eastAsia="Times New Roman"/>
                <w:color w:val="212121"/>
                <w:sz w:val="26"/>
                <w:szCs w:val="26"/>
                <w:lang w:val="vi-VN" w:eastAsia="en-US"/>
              </w:rPr>
              <w:t>Thường xuyên xem xét tiến độ kiểm tra với Người lãnh đạo thử nghiệm.</w:t>
            </w:r>
          </w:p>
          <w:p w14:paraId="171EA26B" w14:textId="77777777" w:rsidR="001E317B" w:rsidRPr="001E317B"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olor w:val="212121"/>
                <w:sz w:val="26"/>
                <w:szCs w:val="26"/>
                <w:lang w:val="vi-VN" w:eastAsia="en-US"/>
              </w:rPr>
            </w:pPr>
            <w:r w:rsidRPr="001E317B">
              <w:rPr>
                <w:rFonts w:eastAsia="Times New Roman"/>
                <w:color w:val="212121"/>
                <w:sz w:val="26"/>
                <w:szCs w:val="26"/>
                <w:lang w:val="vi-VN" w:eastAsia="en-US"/>
              </w:rPr>
              <w:t>Nâng cao và quản lý các vấn đề / rủi ro liên quan đến dự án hoặc ngoài tầm kiểm soát của Nhóm thử nghiệm.</w:t>
            </w:r>
          </w:p>
          <w:p w14:paraId="0D49978D" w14:textId="77777777" w:rsidR="001E317B" w:rsidRPr="001E317B"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olor w:val="212121"/>
                <w:sz w:val="26"/>
                <w:szCs w:val="26"/>
                <w:lang w:val="vi-VN" w:eastAsia="en-US"/>
              </w:rPr>
            </w:pPr>
            <w:r w:rsidRPr="001E317B">
              <w:rPr>
                <w:rFonts w:eastAsia="Times New Roman"/>
                <w:color w:val="212121"/>
                <w:sz w:val="26"/>
                <w:szCs w:val="26"/>
                <w:lang w:val="vi-VN" w:eastAsia="en-US"/>
              </w:rPr>
              <w:t>Xem xét phương pháp, kế hoạch và lịch trình thử nghiệm.</w:t>
            </w:r>
          </w:p>
          <w:p w14:paraId="5B47A3EF" w14:textId="77777777" w:rsidR="001E317B" w:rsidRPr="001A27A7"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olor w:val="212121"/>
                <w:sz w:val="26"/>
                <w:szCs w:val="26"/>
                <w:lang w:val="vi-VN" w:eastAsia="en-US"/>
              </w:rPr>
            </w:pPr>
            <w:r w:rsidRPr="001E317B">
              <w:rPr>
                <w:rFonts w:eastAsia="Times New Roman"/>
                <w:color w:val="212121"/>
                <w:sz w:val="26"/>
                <w:szCs w:val="26"/>
                <w:lang w:val="vi-VN" w:eastAsia="en-US"/>
              </w:rPr>
              <w:t>Cung cấp hỗ trợ kỹ thuật</w:t>
            </w:r>
          </w:p>
          <w:p w14:paraId="6668EC00" w14:textId="77777777" w:rsidR="00724C76" w:rsidRPr="001A27A7" w:rsidRDefault="00724C76" w:rsidP="001E317B">
            <w:pPr>
              <w:spacing w:after="0" w:line="240" w:lineRule="auto"/>
              <w:ind w:left="425" w:right="60"/>
              <w:jc w:val="both"/>
              <w:rPr>
                <w:lang w:val="vi-VN"/>
              </w:rPr>
            </w:pPr>
          </w:p>
        </w:tc>
      </w:tr>
      <w:tr w:rsidR="00724C76" w14:paraId="5FD2D8CF" w14:textId="77777777" w:rsidTr="00A368E6">
        <w:tc>
          <w:tcPr>
            <w:tcW w:w="2287" w:type="dxa"/>
            <w:tcBorders>
              <w:top w:val="single" w:sz="4" w:space="0" w:color="auto"/>
              <w:left w:val="single" w:sz="1" w:space="0" w:color="000000"/>
              <w:bottom w:val="single" w:sz="1" w:space="0" w:color="000000"/>
            </w:tcBorders>
            <w:shd w:val="clear" w:color="auto" w:fill="auto"/>
          </w:tcPr>
          <w:p w14:paraId="4E935243" w14:textId="77777777" w:rsidR="00724C76" w:rsidRDefault="00724C76" w:rsidP="00A368E6">
            <w:pPr>
              <w:pStyle w:val="TableContents"/>
              <w:jc w:val="both"/>
            </w:pPr>
            <w:r>
              <w:rPr>
                <w:sz w:val="26"/>
                <w:szCs w:val="26"/>
              </w:rPr>
              <w:t>Đội phát triển</w:t>
            </w:r>
          </w:p>
        </w:tc>
        <w:tc>
          <w:tcPr>
            <w:tcW w:w="3100" w:type="dxa"/>
            <w:tcBorders>
              <w:top w:val="single" w:sz="4" w:space="0" w:color="auto"/>
              <w:left w:val="single" w:sz="1" w:space="0" w:color="000000"/>
              <w:bottom w:val="single" w:sz="1" w:space="0" w:color="000000"/>
            </w:tcBorders>
            <w:shd w:val="clear" w:color="auto" w:fill="auto"/>
          </w:tcPr>
          <w:p w14:paraId="04C7AFE8" w14:textId="77777777" w:rsidR="001E317B" w:rsidRDefault="00CB5FA3" w:rsidP="00A368E6">
            <w:pPr>
              <w:pStyle w:val="TableContents"/>
              <w:jc w:val="both"/>
              <w:rPr>
                <w:sz w:val="26"/>
                <w:szCs w:val="26"/>
              </w:rPr>
            </w:pPr>
            <w:bookmarkStart w:id="36" w:name="_Hlk24394955"/>
            <w:r>
              <w:rPr>
                <w:sz w:val="26"/>
                <w:szCs w:val="26"/>
              </w:rPr>
              <w:t>Võ Văn Phước</w:t>
            </w:r>
          </w:p>
          <w:bookmarkEnd w:id="36"/>
          <w:p w14:paraId="44D9C87A" w14:textId="413DA2D3" w:rsidR="00C73BB5" w:rsidRPr="009F02C7" w:rsidRDefault="00357BA6" w:rsidP="00A368E6">
            <w:pPr>
              <w:pStyle w:val="TableContents"/>
              <w:jc w:val="both"/>
              <w:rPr>
                <w:lang w:val="fr-FR"/>
              </w:rPr>
            </w:pPr>
            <w:r>
              <w:rPr>
                <w:sz w:val="26"/>
                <w:szCs w:val="26"/>
              </w:rPr>
              <w:t>Lương Văn Trung</w:t>
            </w:r>
          </w:p>
        </w:tc>
        <w:tc>
          <w:tcPr>
            <w:tcW w:w="4086" w:type="dxa"/>
            <w:tcBorders>
              <w:top w:val="single" w:sz="4" w:space="0" w:color="auto"/>
              <w:left w:val="single" w:sz="1" w:space="0" w:color="000000"/>
              <w:bottom w:val="single" w:sz="1" w:space="0" w:color="000000"/>
              <w:right w:val="single" w:sz="1" w:space="0" w:color="000000"/>
            </w:tcBorders>
            <w:shd w:val="clear" w:color="auto" w:fill="auto"/>
          </w:tcPr>
          <w:p w14:paraId="71ECC729" w14:textId="77777777" w:rsidR="00724C76" w:rsidRPr="001A27A7" w:rsidRDefault="00724C76" w:rsidP="00724C76">
            <w:pPr>
              <w:numPr>
                <w:ilvl w:val="0"/>
                <w:numId w:val="3"/>
              </w:numPr>
              <w:spacing w:after="0" w:line="240" w:lineRule="auto"/>
              <w:ind w:left="512" w:right="60"/>
              <w:jc w:val="both"/>
              <w:rPr>
                <w:sz w:val="26"/>
                <w:szCs w:val="26"/>
                <w:lang w:val="fr-FR"/>
              </w:rPr>
            </w:pPr>
            <w:r w:rsidRPr="001A27A7">
              <w:rPr>
                <w:sz w:val="26"/>
                <w:szCs w:val="26"/>
                <w:lang w:val="fr-FR"/>
              </w:rPr>
              <w:t xml:space="preserve"> Xem lại kế hoạch kiểm tra mức độ cao / chi tiết</w:t>
            </w:r>
          </w:p>
          <w:p w14:paraId="23A15DBE" w14:textId="77777777" w:rsidR="00724C76" w:rsidRPr="001A27A7" w:rsidRDefault="00724C76" w:rsidP="00724C76">
            <w:pPr>
              <w:numPr>
                <w:ilvl w:val="0"/>
                <w:numId w:val="3"/>
              </w:numPr>
              <w:spacing w:after="0" w:line="240" w:lineRule="auto"/>
              <w:ind w:left="512" w:right="60"/>
              <w:jc w:val="both"/>
              <w:rPr>
                <w:sz w:val="26"/>
                <w:szCs w:val="26"/>
                <w:lang w:val="fr-FR"/>
              </w:rPr>
            </w:pPr>
            <w:r w:rsidRPr="001A27A7">
              <w:rPr>
                <w:sz w:val="26"/>
                <w:szCs w:val="26"/>
                <w:lang w:val="fr-FR"/>
              </w:rPr>
              <w:t>Giải quyết các vấn đề thiết kế</w:t>
            </w:r>
          </w:p>
          <w:p w14:paraId="00960098" w14:textId="77777777" w:rsidR="00724C76" w:rsidRPr="001A27A7" w:rsidRDefault="00724C76" w:rsidP="00724C76">
            <w:pPr>
              <w:numPr>
                <w:ilvl w:val="0"/>
                <w:numId w:val="3"/>
              </w:numPr>
              <w:spacing w:after="0" w:line="240" w:lineRule="auto"/>
              <w:ind w:left="512" w:right="60"/>
              <w:jc w:val="both"/>
              <w:rPr>
                <w:sz w:val="26"/>
                <w:szCs w:val="26"/>
                <w:lang w:val="fr-FR"/>
              </w:rPr>
            </w:pPr>
            <w:r w:rsidRPr="001A27A7">
              <w:rPr>
                <w:sz w:val="26"/>
                <w:szCs w:val="26"/>
                <w:lang w:val="fr-FR"/>
              </w:rPr>
              <w:t>Giải quyết các vấn đề phát triển</w:t>
            </w:r>
          </w:p>
          <w:p w14:paraId="15A16E09" w14:textId="77777777" w:rsidR="00724C76" w:rsidRPr="001A27A7" w:rsidRDefault="00724C76" w:rsidP="00724C76">
            <w:pPr>
              <w:numPr>
                <w:ilvl w:val="0"/>
                <w:numId w:val="3"/>
              </w:numPr>
              <w:spacing w:after="0" w:line="240" w:lineRule="auto"/>
              <w:ind w:left="512" w:right="60"/>
              <w:jc w:val="both"/>
              <w:rPr>
                <w:sz w:val="26"/>
                <w:szCs w:val="26"/>
                <w:lang w:val="fr-FR"/>
              </w:rPr>
            </w:pPr>
            <w:r w:rsidRPr="001A27A7">
              <w:rPr>
                <w:sz w:val="26"/>
                <w:szCs w:val="26"/>
                <w:lang w:val="fr-FR"/>
              </w:rPr>
              <w:t>Hỗ trợ người dùng chấp nhận thử nghiệm</w:t>
            </w:r>
          </w:p>
          <w:p w14:paraId="6D070631" w14:textId="77777777" w:rsidR="00724C76" w:rsidRPr="001A27A7" w:rsidRDefault="00724C76" w:rsidP="00724C76">
            <w:pPr>
              <w:numPr>
                <w:ilvl w:val="0"/>
                <w:numId w:val="3"/>
              </w:numPr>
              <w:spacing w:after="0" w:line="240" w:lineRule="auto"/>
              <w:ind w:left="512" w:right="60"/>
              <w:jc w:val="both"/>
              <w:rPr>
                <w:sz w:val="26"/>
                <w:szCs w:val="26"/>
                <w:lang w:val="fr-FR"/>
              </w:rPr>
            </w:pPr>
            <w:r w:rsidRPr="001A27A7">
              <w:rPr>
                <w:sz w:val="26"/>
                <w:szCs w:val="26"/>
                <w:lang w:val="fr-FR"/>
              </w:rPr>
              <w:t>Phát triển các kịch bản thử nghiệm đơn vị</w:t>
            </w:r>
          </w:p>
          <w:p w14:paraId="4185709C" w14:textId="77777777" w:rsidR="00724C76" w:rsidRPr="001A27A7" w:rsidRDefault="00724C76" w:rsidP="00724C76">
            <w:pPr>
              <w:numPr>
                <w:ilvl w:val="0"/>
                <w:numId w:val="3"/>
              </w:numPr>
              <w:spacing w:after="0" w:line="240" w:lineRule="auto"/>
              <w:ind w:left="512" w:right="60"/>
              <w:jc w:val="both"/>
              <w:rPr>
                <w:sz w:val="26"/>
                <w:szCs w:val="26"/>
                <w:lang w:val="fr-FR"/>
              </w:rPr>
            </w:pPr>
            <w:r w:rsidRPr="001A27A7">
              <w:rPr>
                <w:sz w:val="26"/>
                <w:szCs w:val="26"/>
                <w:lang w:val="fr-FR"/>
              </w:rPr>
              <w:t>Thực hiện bài kiểm tra đơn vị</w:t>
            </w:r>
          </w:p>
          <w:p w14:paraId="373DFAFF" w14:textId="77777777" w:rsidR="00724C76" w:rsidRDefault="00724C76" w:rsidP="00724C76">
            <w:pPr>
              <w:numPr>
                <w:ilvl w:val="0"/>
                <w:numId w:val="3"/>
              </w:numPr>
              <w:spacing w:after="0" w:line="240" w:lineRule="auto"/>
              <w:ind w:left="512" w:right="60"/>
              <w:jc w:val="both"/>
            </w:pPr>
            <w:r w:rsidRPr="00C47B12">
              <w:rPr>
                <w:sz w:val="26"/>
                <w:szCs w:val="26"/>
              </w:rPr>
              <w:t>Sửa lỗi</w:t>
            </w:r>
          </w:p>
        </w:tc>
      </w:tr>
      <w:tr w:rsidR="00724C76" w14:paraId="57CA7FD9" w14:textId="77777777" w:rsidTr="00A368E6">
        <w:tc>
          <w:tcPr>
            <w:tcW w:w="2287" w:type="dxa"/>
            <w:tcBorders>
              <w:left w:val="single" w:sz="1" w:space="0" w:color="000000"/>
              <w:bottom w:val="single" w:sz="1" w:space="0" w:color="000000"/>
            </w:tcBorders>
            <w:shd w:val="clear" w:color="auto" w:fill="auto"/>
          </w:tcPr>
          <w:p w14:paraId="36D464AD" w14:textId="54EAB96D" w:rsidR="00724C76" w:rsidRDefault="00724C76" w:rsidP="00357BA6">
            <w:pPr>
              <w:pStyle w:val="TableContents"/>
              <w:jc w:val="both"/>
            </w:pPr>
            <w:r>
              <w:rPr>
                <w:sz w:val="26"/>
                <w:szCs w:val="26"/>
              </w:rPr>
              <w:t xml:space="preserve"> Đội </w:t>
            </w:r>
            <w:r w:rsidR="00357BA6">
              <w:rPr>
                <w:sz w:val="26"/>
                <w:szCs w:val="26"/>
              </w:rPr>
              <w:t>Tester</w:t>
            </w:r>
          </w:p>
        </w:tc>
        <w:tc>
          <w:tcPr>
            <w:tcW w:w="3100" w:type="dxa"/>
            <w:tcBorders>
              <w:left w:val="single" w:sz="1" w:space="0" w:color="000000"/>
              <w:bottom w:val="single" w:sz="1" w:space="0" w:color="000000"/>
            </w:tcBorders>
            <w:shd w:val="clear" w:color="auto" w:fill="auto"/>
          </w:tcPr>
          <w:p w14:paraId="5F4D8104" w14:textId="1011E48B" w:rsidR="00396ABC" w:rsidRDefault="00357BA6" w:rsidP="00396ABC">
            <w:pPr>
              <w:pStyle w:val="TableContents"/>
              <w:jc w:val="both"/>
              <w:rPr>
                <w:sz w:val="26"/>
                <w:szCs w:val="26"/>
              </w:rPr>
            </w:pPr>
            <w:r>
              <w:rPr>
                <w:sz w:val="26"/>
                <w:szCs w:val="26"/>
              </w:rPr>
              <w:t>Phạm Chí Thiện</w:t>
            </w:r>
          </w:p>
          <w:p w14:paraId="19797527" w14:textId="03036756" w:rsidR="00357BA6" w:rsidRDefault="00357BA6" w:rsidP="00396ABC">
            <w:pPr>
              <w:pStyle w:val="TableContents"/>
              <w:jc w:val="both"/>
              <w:rPr>
                <w:sz w:val="26"/>
                <w:szCs w:val="26"/>
              </w:rPr>
            </w:pPr>
            <w:r>
              <w:rPr>
                <w:sz w:val="26"/>
                <w:szCs w:val="26"/>
              </w:rPr>
              <w:t>Huỳnh Công Thẩm</w:t>
            </w:r>
          </w:p>
          <w:p w14:paraId="349FEFE3" w14:textId="3472D6A2" w:rsidR="00357BA6" w:rsidRDefault="00357BA6" w:rsidP="00396ABC">
            <w:pPr>
              <w:pStyle w:val="TableContents"/>
              <w:jc w:val="both"/>
              <w:rPr>
                <w:sz w:val="26"/>
                <w:szCs w:val="26"/>
              </w:rPr>
            </w:pPr>
            <w:r>
              <w:rPr>
                <w:sz w:val="26"/>
                <w:szCs w:val="26"/>
              </w:rPr>
              <w:t>Nguyễn Xuân Trin</w:t>
            </w:r>
          </w:p>
          <w:p w14:paraId="3B5B723C" w14:textId="77777777" w:rsidR="00CB5FA3" w:rsidRPr="006F674E" w:rsidRDefault="00CB5FA3" w:rsidP="00A368E6">
            <w:pPr>
              <w:pStyle w:val="TableContents"/>
              <w:jc w:val="both"/>
              <w:rPr>
                <w:sz w:val="26"/>
                <w:szCs w:val="26"/>
              </w:rPr>
            </w:pPr>
          </w:p>
        </w:tc>
        <w:tc>
          <w:tcPr>
            <w:tcW w:w="4086" w:type="dxa"/>
            <w:tcBorders>
              <w:left w:val="single" w:sz="1" w:space="0" w:color="000000"/>
              <w:bottom w:val="single" w:sz="1" w:space="0" w:color="000000"/>
              <w:right w:val="single" w:sz="1" w:space="0" w:color="000000"/>
            </w:tcBorders>
            <w:shd w:val="clear" w:color="auto" w:fill="auto"/>
          </w:tcPr>
          <w:p w14:paraId="3E3A4455"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Xác định, sắp xếp thứ tự và thực hiện các trường hợp thử nghiệm</w:t>
            </w:r>
          </w:p>
          <w:p w14:paraId="5C5C573B"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Tạo kế hoạch kiểm tra</w:t>
            </w:r>
          </w:p>
          <w:p w14:paraId="5D8B50EB"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Tạo bộ thử</w:t>
            </w:r>
          </w:p>
          <w:p w14:paraId="44AC2315"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Đánh giá hiệu quả của nỗ lực kiểm tra</w:t>
            </w:r>
          </w:p>
          <w:p w14:paraId="1ACAC30F"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Thực hiện các bài kiểm tra</w:t>
            </w:r>
          </w:p>
          <w:p w14:paraId="6FA9D589"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Kết quả nhật ký</w:t>
            </w:r>
          </w:p>
          <w:p w14:paraId="6171E6B9"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Khôi phục từ lỗi</w:t>
            </w:r>
          </w:p>
          <w:p w14:paraId="69AD2E15"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Khiếm khuyết tài liệu</w:t>
            </w:r>
          </w:p>
          <w:p w14:paraId="33CDC488"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Thường xuyên xem lại Tiến trình kiểm tra</w:t>
            </w:r>
          </w:p>
          <w:p w14:paraId="77F95445"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Quản lý các vấn đề / rủi ro liên quan đến Đội Kiểm tra Hệ thống</w:t>
            </w:r>
          </w:p>
          <w:p w14:paraId="3322C41E" w14:textId="77777777" w:rsidR="00724C76" w:rsidRDefault="00724C76" w:rsidP="00724C76">
            <w:pPr>
              <w:pStyle w:val="ListParagraph"/>
              <w:numPr>
                <w:ilvl w:val="0"/>
                <w:numId w:val="10"/>
              </w:numPr>
              <w:spacing w:after="0" w:line="240" w:lineRule="auto"/>
              <w:ind w:left="512" w:right="60"/>
              <w:jc w:val="both"/>
            </w:pPr>
            <w:r w:rsidRPr="00C47B12">
              <w:rPr>
                <w:sz w:val="26"/>
                <w:szCs w:val="26"/>
              </w:rPr>
              <w:t>Xác định Dữ liệu Kiểm tra</w:t>
            </w:r>
          </w:p>
        </w:tc>
      </w:tr>
    </w:tbl>
    <w:p w14:paraId="6F96C06A" w14:textId="3D5FA633" w:rsidR="00696A96" w:rsidRPr="00811BE5" w:rsidRDefault="00696A96">
      <w:pPr>
        <w:rPr>
          <w:i/>
        </w:rPr>
      </w:pPr>
    </w:p>
    <w:sectPr w:rsidR="00696A96" w:rsidRPr="00811BE5" w:rsidSect="00A368E6">
      <w:headerReference w:type="default" r:id="rId11"/>
      <w:footerReference w:type="default" r:id="rId12"/>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6DAE4" w14:textId="77777777" w:rsidR="00E65637" w:rsidRDefault="00E65637">
      <w:pPr>
        <w:spacing w:after="0" w:line="240" w:lineRule="auto"/>
      </w:pPr>
      <w:r>
        <w:separator/>
      </w:r>
    </w:p>
  </w:endnote>
  <w:endnote w:type="continuationSeparator" w:id="0">
    <w:p w14:paraId="7D7C7D92" w14:textId="77777777" w:rsidR="00E65637" w:rsidRDefault="00E6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123" w:type="pct"/>
      <w:tblLook w:val="04A0" w:firstRow="1" w:lastRow="0" w:firstColumn="1" w:lastColumn="0" w:noHBand="0" w:noVBand="1"/>
    </w:tblPr>
    <w:tblGrid>
      <w:gridCol w:w="4303"/>
      <w:gridCol w:w="1205"/>
      <w:gridCol w:w="4304"/>
    </w:tblGrid>
    <w:tr w:rsidR="00A1380D" w14:paraId="59CA690D" w14:textId="77777777" w:rsidTr="00A368E6">
      <w:trPr>
        <w:trHeight w:val="151"/>
      </w:trPr>
      <w:tc>
        <w:tcPr>
          <w:tcW w:w="2193" w:type="pct"/>
          <w:tcBorders>
            <w:bottom w:val="single" w:sz="4" w:space="0" w:color="4F81BD" w:themeColor="accent1"/>
          </w:tcBorders>
        </w:tcPr>
        <w:p w14:paraId="69D7109B" w14:textId="77777777" w:rsidR="00A1380D" w:rsidRDefault="00A1380D">
          <w:pPr>
            <w:pStyle w:val="Header"/>
            <w:rPr>
              <w:rFonts w:asciiTheme="majorHAnsi" w:eastAsiaTheme="majorEastAsia" w:hAnsiTheme="majorHAnsi" w:cstheme="majorBidi"/>
              <w:b/>
              <w:bCs/>
            </w:rPr>
          </w:pPr>
        </w:p>
      </w:tc>
      <w:tc>
        <w:tcPr>
          <w:tcW w:w="614" w:type="pct"/>
          <w:vMerge w:val="restart"/>
          <w:noWrap/>
          <w:vAlign w:val="center"/>
        </w:tcPr>
        <w:p w14:paraId="7AA4EC3D" w14:textId="66F5B7A0" w:rsidR="00A1380D" w:rsidRDefault="00A1380D" w:rsidP="00A368E6">
          <w:pPr>
            <w:pStyle w:val="NoSpacing"/>
            <w:rPr>
              <w:rFonts w:asciiTheme="majorHAnsi" w:eastAsiaTheme="majorEastAsia" w:hAnsiTheme="majorHAnsi" w:cstheme="majorBidi"/>
            </w:rPr>
          </w:pP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FE7F38" w:rsidRPr="00FE7F38">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193" w:type="pct"/>
          <w:tcBorders>
            <w:bottom w:val="single" w:sz="4" w:space="0" w:color="4F81BD" w:themeColor="accent1"/>
          </w:tcBorders>
        </w:tcPr>
        <w:p w14:paraId="2407C983" w14:textId="77777777" w:rsidR="00A1380D" w:rsidRDefault="00A1380D">
          <w:pPr>
            <w:pStyle w:val="Header"/>
            <w:rPr>
              <w:rFonts w:asciiTheme="majorHAnsi" w:eastAsiaTheme="majorEastAsia" w:hAnsiTheme="majorHAnsi" w:cstheme="majorBidi"/>
              <w:b/>
              <w:bCs/>
            </w:rPr>
          </w:pPr>
        </w:p>
      </w:tc>
    </w:tr>
    <w:tr w:rsidR="00A1380D" w14:paraId="690CEF60" w14:textId="77777777" w:rsidTr="00A368E6">
      <w:trPr>
        <w:trHeight w:val="150"/>
      </w:trPr>
      <w:tc>
        <w:tcPr>
          <w:tcW w:w="2193" w:type="pct"/>
          <w:tcBorders>
            <w:top w:val="single" w:sz="4" w:space="0" w:color="4F81BD" w:themeColor="accent1"/>
          </w:tcBorders>
        </w:tcPr>
        <w:p w14:paraId="452CF5FC" w14:textId="77777777" w:rsidR="00A1380D" w:rsidRDefault="00A1380D">
          <w:pPr>
            <w:pStyle w:val="Header"/>
            <w:rPr>
              <w:rFonts w:asciiTheme="majorHAnsi" w:eastAsiaTheme="majorEastAsia" w:hAnsiTheme="majorHAnsi" w:cstheme="majorBidi"/>
              <w:b/>
              <w:bCs/>
            </w:rPr>
          </w:pPr>
        </w:p>
      </w:tc>
      <w:tc>
        <w:tcPr>
          <w:tcW w:w="614" w:type="pct"/>
          <w:vMerge/>
        </w:tcPr>
        <w:p w14:paraId="68E58B5A" w14:textId="77777777" w:rsidR="00A1380D" w:rsidRDefault="00A1380D">
          <w:pPr>
            <w:pStyle w:val="Header"/>
            <w:jc w:val="center"/>
            <w:rPr>
              <w:rFonts w:asciiTheme="majorHAnsi" w:eastAsiaTheme="majorEastAsia" w:hAnsiTheme="majorHAnsi" w:cstheme="majorBidi"/>
              <w:b/>
              <w:bCs/>
            </w:rPr>
          </w:pPr>
        </w:p>
      </w:tc>
      <w:tc>
        <w:tcPr>
          <w:tcW w:w="2193" w:type="pct"/>
          <w:tcBorders>
            <w:top w:val="single" w:sz="4" w:space="0" w:color="4F81BD" w:themeColor="accent1"/>
          </w:tcBorders>
        </w:tcPr>
        <w:p w14:paraId="491FEE7C" w14:textId="77777777" w:rsidR="00A1380D" w:rsidRDefault="00A1380D">
          <w:pPr>
            <w:pStyle w:val="Header"/>
            <w:rPr>
              <w:rFonts w:asciiTheme="majorHAnsi" w:eastAsiaTheme="majorEastAsia" w:hAnsiTheme="majorHAnsi" w:cstheme="majorBidi"/>
              <w:b/>
              <w:bCs/>
            </w:rPr>
          </w:pPr>
        </w:p>
      </w:tc>
    </w:tr>
  </w:tbl>
  <w:p w14:paraId="30481808" w14:textId="77777777" w:rsidR="00A1380D" w:rsidRPr="00627F32" w:rsidRDefault="00A1380D" w:rsidP="00A36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5BE14" w14:textId="77777777" w:rsidR="00E65637" w:rsidRDefault="00E65637">
      <w:pPr>
        <w:spacing w:after="0" w:line="240" w:lineRule="auto"/>
      </w:pPr>
      <w:r>
        <w:separator/>
      </w:r>
    </w:p>
  </w:footnote>
  <w:footnote w:type="continuationSeparator" w:id="0">
    <w:p w14:paraId="450798FB" w14:textId="77777777" w:rsidR="00E65637" w:rsidRDefault="00E65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B5B93" w14:textId="77777777" w:rsidR="00A1380D" w:rsidRPr="00DF1CEC" w:rsidRDefault="00A1380D">
    <w:pPr>
      <w:pStyle w:val="Header"/>
      <w:rPr>
        <w:i/>
        <w:sz w:val="20"/>
        <w:szCs w:val="20"/>
      </w:rPr>
    </w:pPr>
    <w:r w:rsidRPr="00DF1CEC">
      <w:rPr>
        <w:i/>
        <w:sz w:val="20"/>
        <w:szCs w:val="20"/>
      </w:rPr>
      <w:t>Xây dựng</w:t>
    </w:r>
    <w:r>
      <w:rPr>
        <w:i/>
        <w:sz w:val="20"/>
        <w:szCs w:val="20"/>
      </w:rPr>
      <w:t xml:space="preserve"> website cho thuê xe</w:t>
    </w:r>
  </w:p>
  <w:p w14:paraId="12E4FBDC" w14:textId="77777777" w:rsidR="00A1380D" w:rsidRPr="00AC229B" w:rsidRDefault="00A1380D" w:rsidP="00A368E6">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4"/>
    <w:lvl w:ilvl="0">
      <w:start w:val="1"/>
      <w:numFmt w:val="bullet"/>
      <w:lvlText w:val=""/>
      <w:lvlJc w:val="left"/>
      <w:pPr>
        <w:tabs>
          <w:tab w:val="num" w:pos="720"/>
        </w:tabs>
        <w:ind w:left="1440" w:hanging="360"/>
      </w:pPr>
      <w:rPr>
        <w:rFonts w:ascii="Symbol" w:hAnsi="Symbol" w:cs="Symbol" w:hint="default"/>
        <w:sz w:val="28"/>
        <w:szCs w:val="24"/>
      </w:rPr>
    </w:lvl>
    <w:lvl w:ilvl="1">
      <w:start w:val="1"/>
      <w:numFmt w:val="bullet"/>
      <w:lvlText w:val=""/>
      <w:lvlJc w:val="left"/>
      <w:pPr>
        <w:tabs>
          <w:tab w:val="num" w:pos="0"/>
        </w:tabs>
        <w:ind w:left="2160" w:hanging="360"/>
      </w:pPr>
      <w:rPr>
        <w:rFonts w:ascii="Wingdings" w:hAnsi="Wingdings" w:cs="Wingdings"/>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sz w:val="28"/>
        <w:szCs w:val="24"/>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sz w:val="28"/>
        <w:szCs w:val="24"/>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2" w15:restartNumberingAfterBreak="0">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sz w:val="22"/>
        <w:szCs w:val="22"/>
      </w:rPr>
    </w:lvl>
  </w:abstractNum>
  <w:abstractNum w:abstractNumId="3" w15:restartNumberingAfterBreak="0">
    <w:nsid w:val="0CF94CF7"/>
    <w:multiLevelType w:val="hybridMultilevel"/>
    <w:tmpl w:val="ABFE9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545CE1"/>
    <w:multiLevelType w:val="hybridMultilevel"/>
    <w:tmpl w:val="CA6C126C"/>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5" w15:restartNumberingAfterBreak="0">
    <w:nsid w:val="11A22028"/>
    <w:multiLevelType w:val="hybridMultilevel"/>
    <w:tmpl w:val="C96476D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693938"/>
    <w:multiLevelType w:val="multilevel"/>
    <w:tmpl w:val="D7B8360E"/>
    <w:lvl w:ilvl="0">
      <w:start w:val="2"/>
      <w:numFmt w:val="decimal"/>
      <w:lvlText w:val="%1."/>
      <w:lvlJc w:val="left"/>
      <w:pPr>
        <w:ind w:left="720" w:hanging="360"/>
      </w:pPr>
      <w:rPr>
        <w:rFonts w:hint="default"/>
      </w:rPr>
    </w:lvl>
    <w:lvl w:ilvl="1">
      <w:start w:val="1"/>
      <w:numFmt w:val="decimal"/>
      <w:lvlText w:val="%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F97665"/>
    <w:multiLevelType w:val="multilevel"/>
    <w:tmpl w:val="F3CA0CBC"/>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F3005F"/>
    <w:multiLevelType w:val="hybridMultilevel"/>
    <w:tmpl w:val="B9B4A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6623C0"/>
    <w:multiLevelType w:val="hybridMultilevel"/>
    <w:tmpl w:val="FD68133C"/>
    <w:lvl w:ilvl="0" w:tplc="04090001">
      <w:start w:val="1"/>
      <w:numFmt w:val="bullet"/>
      <w:lvlText w:val=""/>
      <w:lvlJc w:val="left"/>
      <w:pPr>
        <w:ind w:left="1713" w:hanging="360"/>
      </w:pPr>
      <w:rPr>
        <w:rFonts w:ascii="Symbol" w:hAnsi="Symbol" w:hint="default"/>
      </w:rPr>
    </w:lvl>
    <w:lvl w:ilvl="1" w:tplc="642C8870">
      <w:numFmt w:val="bullet"/>
      <w:lvlText w:val="•"/>
      <w:lvlJc w:val="left"/>
      <w:pPr>
        <w:ind w:left="2433" w:hanging="360"/>
      </w:pPr>
      <w:rPr>
        <w:rFonts w:ascii="Times New Roman" w:eastAsia="Arial" w:hAnsi="Times New Roman" w:cs="Times New Roman"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15:restartNumberingAfterBreak="0">
    <w:nsid w:val="684740EC"/>
    <w:multiLevelType w:val="multilevel"/>
    <w:tmpl w:val="E3B66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133C77"/>
    <w:multiLevelType w:val="multilevel"/>
    <w:tmpl w:val="00000001"/>
    <w:lvl w:ilvl="0">
      <w:start w:val="1"/>
      <w:numFmt w:val="decimal"/>
      <w:pStyle w:val="Heading1"/>
      <w:suff w:val="nothing"/>
      <w:lvlText w:val="%1."/>
      <w:lvlJc w:val="left"/>
      <w:pPr>
        <w:tabs>
          <w:tab w:val="num" w:pos="0"/>
        </w:tabs>
        <w:ind w:left="792" w:hanging="432"/>
      </w:pPr>
    </w:lvl>
    <w:lvl w:ilvl="1">
      <w:start w:val="1"/>
      <w:numFmt w:val="decimal"/>
      <w:pStyle w:val="Heading2"/>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712607BC"/>
    <w:multiLevelType w:val="multilevel"/>
    <w:tmpl w:val="92904634"/>
    <w:lvl w:ilvl="0">
      <w:start w:val="1"/>
      <w:numFmt w:val="decimal"/>
      <w:lvlText w:val="%1"/>
      <w:lvlJc w:val="left"/>
      <w:pPr>
        <w:ind w:left="360" w:hanging="360"/>
      </w:pPr>
      <w:rPr>
        <w:rFonts w:hint="default"/>
        <w:i/>
      </w:rPr>
    </w:lvl>
    <w:lvl w:ilvl="1">
      <w:start w:val="4"/>
      <w:numFmt w:val="decimal"/>
      <w:lvlText w:val="%1.%2"/>
      <w:lvlJc w:val="left"/>
      <w:pPr>
        <w:ind w:left="2138" w:hanging="720"/>
      </w:pPr>
      <w:rPr>
        <w:rFonts w:hint="default"/>
        <w:i w:val="0"/>
      </w:rPr>
    </w:lvl>
    <w:lvl w:ilvl="2">
      <w:start w:val="1"/>
      <w:numFmt w:val="decimal"/>
      <w:lvlText w:val="%1.%2.%3"/>
      <w:lvlJc w:val="left"/>
      <w:pPr>
        <w:ind w:left="2880" w:hanging="720"/>
      </w:pPr>
      <w:rPr>
        <w:rFonts w:hint="default"/>
        <w:i/>
      </w:rPr>
    </w:lvl>
    <w:lvl w:ilvl="3">
      <w:start w:val="1"/>
      <w:numFmt w:val="decimal"/>
      <w:lvlText w:val="%1.%2.%3.%4"/>
      <w:lvlJc w:val="left"/>
      <w:pPr>
        <w:ind w:left="4320" w:hanging="1080"/>
      </w:pPr>
      <w:rPr>
        <w:rFonts w:hint="default"/>
        <w:i/>
      </w:rPr>
    </w:lvl>
    <w:lvl w:ilvl="4">
      <w:start w:val="1"/>
      <w:numFmt w:val="decimal"/>
      <w:lvlText w:val="%1.%2.%3.%4.%5"/>
      <w:lvlJc w:val="left"/>
      <w:pPr>
        <w:ind w:left="5400" w:hanging="1080"/>
      </w:pPr>
      <w:rPr>
        <w:rFonts w:hint="default"/>
        <w:i/>
      </w:rPr>
    </w:lvl>
    <w:lvl w:ilvl="5">
      <w:start w:val="1"/>
      <w:numFmt w:val="decimal"/>
      <w:lvlText w:val="%1.%2.%3.%4.%5.%6"/>
      <w:lvlJc w:val="left"/>
      <w:pPr>
        <w:ind w:left="6840" w:hanging="1440"/>
      </w:pPr>
      <w:rPr>
        <w:rFonts w:hint="default"/>
        <w:i/>
      </w:rPr>
    </w:lvl>
    <w:lvl w:ilvl="6">
      <w:start w:val="1"/>
      <w:numFmt w:val="decimal"/>
      <w:lvlText w:val="%1.%2.%3.%4.%5.%6.%7"/>
      <w:lvlJc w:val="left"/>
      <w:pPr>
        <w:ind w:left="8280" w:hanging="1800"/>
      </w:pPr>
      <w:rPr>
        <w:rFonts w:hint="default"/>
        <w:i/>
      </w:rPr>
    </w:lvl>
    <w:lvl w:ilvl="7">
      <w:start w:val="1"/>
      <w:numFmt w:val="decimal"/>
      <w:lvlText w:val="%1.%2.%3.%4.%5.%6.%7.%8"/>
      <w:lvlJc w:val="left"/>
      <w:pPr>
        <w:ind w:left="9360" w:hanging="1800"/>
      </w:pPr>
      <w:rPr>
        <w:rFonts w:hint="default"/>
        <w:i/>
      </w:rPr>
    </w:lvl>
    <w:lvl w:ilvl="8">
      <w:start w:val="1"/>
      <w:numFmt w:val="decimal"/>
      <w:lvlText w:val="%1.%2.%3.%4.%5.%6.%7.%8.%9"/>
      <w:lvlJc w:val="left"/>
      <w:pPr>
        <w:ind w:left="10800" w:hanging="2160"/>
      </w:pPr>
      <w:rPr>
        <w:rFonts w:hint="default"/>
        <w:i/>
      </w:rPr>
    </w:lvl>
  </w:abstractNum>
  <w:abstractNum w:abstractNumId="13" w15:restartNumberingAfterBreak="0">
    <w:nsid w:val="755924F9"/>
    <w:multiLevelType w:val="hybridMultilevel"/>
    <w:tmpl w:val="1E90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10"/>
  </w:num>
  <w:num w:numId="6">
    <w:abstractNumId w:val="9"/>
  </w:num>
  <w:num w:numId="7">
    <w:abstractNumId w:val="5"/>
  </w:num>
  <w:num w:numId="8">
    <w:abstractNumId w:val="3"/>
  </w:num>
  <w:num w:numId="9">
    <w:abstractNumId w:val="8"/>
  </w:num>
  <w:num w:numId="10">
    <w:abstractNumId w:val="4"/>
  </w:num>
  <w:num w:numId="11">
    <w:abstractNumId w:val="13"/>
  </w:num>
  <w:num w:numId="12">
    <w:abstractNumId w:val="7"/>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C76"/>
    <w:rsid w:val="00005AB4"/>
    <w:rsid w:val="000714C6"/>
    <w:rsid w:val="000B5540"/>
    <w:rsid w:val="000D0265"/>
    <w:rsid w:val="000D04D6"/>
    <w:rsid w:val="00126788"/>
    <w:rsid w:val="00134A18"/>
    <w:rsid w:val="00136B1F"/>
    <w:rsid w:val="00192FD1"/>
    <w:rsid w:val="001A27A7"/>
    <w:rsid w:val="001D457A"/>
    <w:rsid w:val="001E317B"/>
    <w:rsid w:val="00222362"/>
    <w:rsid w:val="002246BA"/>
    <w:rsid w:val="00226478"/>
    <w:rsid w:val="00251351"/>
    <w:rsid w:val="00256A2E"/>
    <w:rsid w:val="003133B2"/>
    <w:rsid w:val="00332AF0"/>
    <w:rsid w:val="00357BA6"/>
    <w:rsid w:val="003600BD"/>
    <w:rsid w:val="00391FCA"/>
    <w:rsid w:val="003939BB"/>
    <w:rsid w:val="00396ABC"/>
    <w:rsid w:val="003C5232"/>
    <w:rsid w:val="004171C4"/>
    <w:rsid w:val="00430440"/>
    <w:rsid w:val="00455BC5"/>
    <w:rsid w:val="0046101E"/>
    <w:rsid w:val="00474A0A"/>
    <w:rsid w:val="00490FE9"/>
    <w:rsid w:val="00495006"/>
    <w:rsid w:val="004A310B"/>
    <w:rsid w:val="004F7226"/>
    <w:rsid w:val="00537E2D"/>
    <w:rsid w:val="00552E24"/>
    <w:rsid w:val="005612E8"/>
    <w:rsid w:val="00570156"/>
    <w:rsid w:val="00576324"/>
    <w:rsid w:val="005A4CC7"/>
    <w:rsid w:val="005D1AFE"/>
    <w:rsid w:val="00606619"/>
    <w:rsid w:val="006512BC"/>
    <w:rsid w:val="00695E59"/>
    <w:rsid w:val="00696A96"/>
    <w:rsid w:val="006A0FD3"/>
    <w:rsid w:val="006C546D"/>
    <w:rsid w:val="006F674E"/>
    <w:rsid w:val="00702E20"/>
    <w:rsid w:val="00707EA7"/>
    <w:rsid w:val="00724C76"/>
    <w:rsid w:val="00731AC4"/>
    <w:rsid w:val="00753FD7"/>
    <w:rsid w:val="007A31EA"/>
    <w:rsid w:val="007A7584"/>
    <w:rsid w:val="007C522B"/>
    <w:rsid w:val="00811BE5"/>
    <w:rsid w:val="008573F4"/>
    <w:rsid w:val="00864447"/>
    <w:rsid w:val="008A1473"/>
    <w:rsid w:val="008F2190"/>
    <w:rsid w:val="00907B6F"/>
    <w:rsid w:val="009144B4"/>
    <w:rsid w:val="00917D8E"/>
    <w:rsid w:val="00941121"/>
    <w:rsid w:val="00960A6B"/>
    <w:rsid w:val="00A135EA"/>
    <w:rsid w:val="00A1380D"/>
    <w:rsid w:val="00A368E6"/>
    <w:rsid w:val="00A6610C"/>
    <w:rsid w:val="00A84AEA"/>
    <w:rsid w:val="00AA3799"/>
    <w:rsid w:val="00AD6D5A"/>
    <w:rsid w:val="00AE501D"/>
    <w:rsid w:val="00B30037"/>
    <w:rsid w:val="00B76C80"/>
    <w:rsid w:val="00B83C50"/>
    <w:rsid w:val="00BA21DF"/>
    <w:rsid w:val="00BB0DA3"/>
    <w:rsid w:val="00BB58CA"/>
    <w:rsid w:val="00BC7241"/>
    <w:rsid w:val="00BD07F8"/>
    <w:rsid w:val="00C70D54"/>
    <w:rsid w:val="00C73BB5"/>
    <w:rsid w:val="00C8588E"/>
    <w:rsid w:val="00C874DE"/>
    <w:rsid w:val="00C93B8B"/>
    <w:rsid w:val="00CB5FA3"/>
    <w:rsid w:val="00CD2B58"/>
    <w:rsid w:val="00D11424"/>
    <w:rsid w:val="00DA489F"/>
    <w:rsid w:val="00DA4DEF"/>
    <w:rsid w:val="00DB7C08"/>
    <w:rsid w:val="00DF1CEC"/>
    <w:rsid w:val="00DF6A9E"/>
    <w:rsid w:val="00E13B47"/>
    <w:rsid w:val="00E307B7"/>
    <w:rsid w:val="00E31E2E"/>
    <w:rsid w:val="00E3262F"/>
    <w:rsid w:val="00E608D0"/>
    <w:rsid w:val="00E65637"/>
    <w:rsid w:val="00E800E8"/>
    <w:rsid w:val="00EC642C"/>
    <w:rsid w:val="00EC7AE6"/>
    <w:rsid w:val="00EC7F8F"/>
    <w:rsid w:val="00ED70CB"/>
    <w:rsid w:val="00F260F6"/>
    <w:rsid w:val="00F6583F"/>
    <w:rsid w:val="00FC7628"/>
    <w:rsid w:val="00FE002C"/>
    <w:rsid w:val="00FE4885"/>
    <w:rsid w:val="00FE7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260F"/>
  <w15:docId w15:val="{58385A17-861F-49F5-B069-8344BE26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C76"/>
    <w:pPr>
      <w:suppressAutoHyphens/>
      <w:spacing w:after="160" w:line="252" w:lineRule="auto"/>
    </w:pPr>
    <w:rPr>
      <w:rFonts w:ascii="Times New Roman" w:eastAsia="Calibri" w:hAnsi="Times New Roman" w:cs="Times New Roman"/>
      <w:sz w:val="28"/>
      <w:lang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724C76"/>
    <w:pPr>
      <w:keepNext/>
      <w:numPr>
        <w:numId w:val="4"/>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724C76"/>
    <w:pPr>
      <w:keepNext/>
      <w:numPr>
        <w:ilvl w:val="1"/>
        <w:numId w:val="4"/>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724C76"/>
    <w:rPr>
      <w:rFonts w:ascii="Times New Roman" w:eastAsia="Times New Roman" w:hAnsi="Times New Roman" w:cs="Times New Roman"/>
      <w:b/>
      <w:bCs/>
      <w:kern w:val="1"/>
      <w:sz w:val="28"/>
      <w:szCs w:val="28"/>
      <w:lang w:eastAsia="zh-CN"/>
    </w:rPr>
  </w:style>
  <w:style w:type="character" w:customStyle="1" w:styleId="Heading2Char">
    <w:name w:val="Heading 2 Char"/>
    <w:aliases w:val="Subkop niveau 2 Char,2scr Char,h2 Char,H2 Char,2scr1 Char,h21 Char,H21 Char"/>
    <w:basedOn w:val="DefaultParagraphFont"/>
    <w:link w:val="Heading2"/>
    <w:rsid w:val="00724C76"/>
    <w:rPr>
      <w:rFonts w:ascii="Times New Roman" w:eastAsia="Times New Roman" w:hAnsi="Times New Roman" w:cs="Times New Roman"/>
      <w:b/>
      <w:bCs/>
      <w:i/>
      <w:iCs/>
      <w:sz w:val="26"/>
      <w:szCs w:val="26"/>
      <w:lang w:eastAsia="zh-CN"/>
    </w:rPr>
  </w:style>
  <w:style w:type="character" w:styleId="Hyperlink">
    <w:name w:val="Hyperlink"/>
    <w:uiPriority w:val="99"/>
    <w:rsid w:val="00724C76"/>
    <w:rPr>
      <w:color w:val="0563C1"/>
      <w:u w:val="single"/>
    </w:rPr>
  </w:style>
  <w:style w:type="paragraph" w:styleId="BodyText">
    <w:name w:val="Body Text"/>
    <w:link w:val="BodyTextChar"/>
    <w:rsid w:val="00724C76"/>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724C76"/>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724C76"/>
    <w:pPr>
      <w:tabs>
        <w:tab w:val="center" w:pos="4680"/>
        <w:tab w:val="right" w:pos="9360"/>
      </w:tabs>
    </w:pPr>
  </w:style>
  <w:style w:type="character" w:customStyle="1" w:styleId="HeaderChar">
    <w:name w:val="Header Char"/>
    <w:basedOn w:val="DefaultParagraphFont"/>
    <w:link w:val="Header"/>
    <w:uiPriority w:val="99"/>
    <w:rsid w:val="00724C76"/>
    <w:rPr>
      <w:rFonts w:ascii="Times New Roman" w:eastAsia="Calibri" w:hAnsi="Times New Roman" w:cs="Times New Roman"/>
      <w:sz w:val="28"/>
      <w:lang w:eastAsia="zh-CN"/>
    </w:rPr>
  </w:style>
  <w:style w:type="paragraph" w:styleId="Footer">
    <w:name w:val="footer"/>
    <w:basedOn w:val="Normal"/>
    <w:link w:val="FooterChar"/>
    <w:uiPriority w:val="99"/>
    <w:rsid w:val="00724C76"/>
    <w:pPr>
      <w:tabs>
        <w:tab w:val="center" w:pos="4680"/>
        <w:tab w:val="right" w:pos="9360"/>
      </w:tabs>
    </w:pPr>
  </w:style>
  <w:style w:type="character" w:customStyle="1" w:styleId="FooterChar">
    <w:name w:val="Footer Char"/>
    <w:basedOn w:val="DefaultParagraphFont"/>
    <w:link w:val="Footer"/>
    <w:uiPriority w:val="99"/>
    <w:rsid w:val="00724C76"/>
    <w:rPr>
      <w:rFonts w:ascii="Times New Roman" w:eastAsia="Calibri" w:hAnsi="Times New Roman" w:cs="Times New Roman"/>
      <w:sz w:val="28"/>
      <w:lang w:eastAsia="zh-CN"/>
    </w:rPr>
  </w:style>
  <w:style w:type="paragraph" w:customStyle="1" w:styleId="SGBodyText3">
    <w:name w:val="SG Body Text 3"/>
    <w:rsid w:val="00724C76"/>
    <w:pPr>
      <w:suppressAutoHyphens/>
      <w:spacing w:after="120" w:line="240" w:lineRule="auto"/>
      <w:ind w:left="1987"/>
    </w:pPr>
    <w:rPr>
      <w:rFonts w:ascii="Times New Roman" w:eastAsia="Arial" w:hAnsi="Times New Roman" w:cs="Times New Roman"/>
      <w:sz w:val="20"/>
      <w:szCs w:val="20"/>
      <w:lang w:eastAsia="zh-CN"/>
    </w:rPr>
  </w:style>
  <w:style w:type="paragraph" w:styleId="CommentText">
    <w:name w:val="annotation text"/>
    <w:link w:val="CommentTextChar"/>
    <w:rsid w:val="00724C76"/>
    <w:pPr>
      <w:suppressAutoHyphens/>
      <w:spacing w:after="0" w:line="240" w:lineRule="auto"/>
      <w:jc w:val="both"/>
    </w:pPr>
    <w:rPr>
      <w:rFonts w:ascii="Times New Roman" w:eastAsia="Arial" w:hAnsi="Times New Roman" w:cs="Times New Roman"/>
      <w:i/>
      <w:color w:val="0000FF"/>
      <w:sz w:val="20"/>
      <w:szCs w:val="20"/>
      <w:lang w:eastAsia="zh-CN"/>
    </w:rPr>
  </w:style>
  <w:style w:type="character" w:customStyle="1" w:styleId="CommentTextChar">
    <w:name w:val="Comment Text Char"/>
    <w:basedOn w:val="DefaultParagraphFont"/>
    <w:link w:val="CommentText"/>
    <w:rsid w:val="00724C76"/>
    <w:rPr>
      <w:rFonts w:ascii="Times New Roman" w:eastAsia="Arial" w:hAnsi="Times New Roman" w:cs="Times New Roman"/>
      <w:i/>
      <w:color w:val="0000FF"/>
      <w:sz w:val="20"/>
      <w:szCs w:val="20"/>
      <w:lang w:eastAsia="zh-CN"/>
    </w:rPr>
  </w:style>
  <w:style w:type="paragraph" w:customStyle="1" w:styleId="TableContents">
    <w:name w:val="Table Contents"/>
    <w:basedOn w:val="Normal"/>
    <w:rsid w:val="00724C76"/>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724C76"/>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724C76"/>
  </w:style>
  <w:style w:type="paragraph" w:styleId="TOC2">
    <w:name w:val="toc 2"/>
    <w:basedOn w:val="Normal"/>
    <w:next w:val="Normal"/>
    <w:uiPriority w:val="39"/>
    <w:rsid w:val="00724C76"/>
    <w:pPr>
      <w:ind w:left="280"/>
    </w:pPr>
  </w:style>
  <w:style w:type="paragraph" w:styleId="ListParagraph">
    <w:name w:val="List Paragraph"/>
    <w:basedOn w:val="Normal"/>
    <w:qFormat/>
    <w:rsid w:val="00724C76"/>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styleId="NoSpacing">
    <w:name w:val="No Spacing"/>
    <w:link w:val="NoSpacingChar"/>
    <w:uiPriority w:val="1"/>
    <w:qFormat/>
    <w:rsid w:val="00724C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4C76"/>
    <w:rPr>
      <w:rFonts w:eastAsiaTheme="minorEastAsia"/>
      <w:lang w:eastAsia="ja-JP"/>
    </w:rPr>
  </w:style>
  <w:style w:type="paragraph" w:styleId="BalloonText">
    <w:name w:val="Balloon Text"/>
    <w:basedOn w:val="Normal"/>
    <w:link w:val="BalloonTextChar"/>
    <w:uiPriority w:val="99"/>
    <w:semiHidden/>
    <w:unhideWhenUsed/>
    <w:rsid w:val="00724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C76"/>
    <w:rPr>
      <w:rFonts w:ascii="Tahoma" w:eastAsia="Calibri" w:hAnsi="Tahoma" w:cs="Tahoma"/>
      <w:sz w:val="16"/>
      <w:szCs w:val="16"/>
      <w:lang w:eastAsia="zh-CN"/>
    </w:rPr>
  </w:style>
  <w:style w:type="paragraph" w:styleId="HTMLPreformatted">
    <w:name w:val="HTML Preformatted"/>
    <w:basedOn w:val="Normal"/>
    <w:link w:val="HTMLPreformattedChar"/>
    <w:uiPriority w:val="99"/>
    <w:semiHidden/>
    <w:unhideWhenUsed/>
    <w:rsid w:val="001E3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E31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A84AEA"/>
    <w:rPr>
      <w:color w:val="605E5C"/>
      <w:shd w:val="clear" w:color="auto" w:fill="E1DFDD"/>
    </w:rPr>
  </w:style>
  <w:style w:type="table" w:styleId="TableGrid">
    <w:name w:val="Table Grid"/>
    <w:basedOn w:val="TableNormal"/>
    <w:uiPriority w:val="59"/>
    <w:rsid w:val="00A84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8597">
      <w:bodyDiv w:val="1"/>
      <w:marLeft w:val="0"/>
      <w:marRight w:val="0"/>
      <w:marTop w:val="0"/>
      <w:marBottom w:val="0"/>
      <w:divBdr>
        <w:top w:val="none" w:sz="0" w:space="0" w:color="auto"/>
        <w:left w:val="none" w:sz="0" w:space="0" w:color="auto"/>
        <w:bottom w:val="none" w:sz="0" w:space="0" w:color="auto"/>
        <w:right w:val="none" w:sz="0" w:space="0" w:color="auto"/>
      </w:divBdr>
    </w:div>
    <w:div w:id="103309575">
      <w:bodyDiv w:val="1"/>
      <w:marLeft w:val="0"/>
      <w:marRight w:val="0"/>
      <w:marTop w:val="0"/>
      <w:marBottom w:val="0"/>
      <w:divBdr>
        <w:top w:val="none" w:sz="0" w:space="0" w:color="auto"/>
        <w:left w:val="none" w:sz="0" w:space="0" w:color="auto"/>
        <w:bottom w:val="none" w:sz="0" w:space="0" w:color="auto"/>
        <w:right w:val="none" w:sz="0" w:space="0" w:color="auto"/>
      </w:divBdr>
    </w:div>
    <w:div w:id="338586832">
      <w:bodyDiv w:val="1"/>
      <w:marLeft w:val="0"/>
      <w:marRight w:val="0"/>
      <w:marTop w:val="0"/>
      <w:marBottom w:val="0"/>
      <w:divBdr>
        <w:top w:val="none" w:sz="0" w:space="0" w:color="auto"/>
        <w:left w:val="none" w:sz="0" w:space="0" w:color="auto"/>
        <w:bottom w:val="none" w:sz="0" w:space="0" w:color="auto"/>
        <w:right w:val="none" w:sz="0" w:space="0" w:color="auto"/>
      </w:divBdr>
    </w:div>
    <w:div w:id="475951448">
      <w:bodyDiv w:val="1"/>
      <w:marLeft w:val="0"/>
      <w:marRight w:val="0"/>
      <w:marTop w:val="0"/>
      <w:marBottom w:val="0"/>
      <w:divBdr>
        <w:top w:val="none" w:sz="0" w:space="0" w:color="auto"/>
        <w:left w:val="none" w:sz="0" w:space="0" w:color="auto"/>
        <w:bottom w:val="none" w:sz="0" w:space="0" w:color="auto"/>
        <w:right w:val="none" w:sz="0" w:space="0" w:color="auto"/>
      </w:divBdr>
    </w:div>
    <w:div w:id="830952171">
      <w:bodyDiv w:val="1"/>
      <w:marLeft w:val="0"/>
      <w:marRight w:val="0"/>
      <w:marTop w:val="0"/>
      <w:marBottom w:val="0"/>
      <w:divBdr>
        <w:top w:val="none" w:sz="0" w:space="0" w:color="auto"/>
        <w:left w:val="none" w:sz="0" w:space="0" w:color="auto"/>
        <w:bottom w:val="none" w:sz="0" w:space="0" w:color="auto"/>
        <w:right w:val="none" w:sz="0" w:space="0" w:color="auto"/>
      </w:divBdr>
    </w:div>
    <w:div w:id="869605133">
      <w:bodyDiv w:val="1"/>
      <w:marLeft w:val="0"/>
      <w:marRight w:val="0"/>
      <w:marTop w:val="0"/>
      <w:marBottom w:val="0"/>
      <w:divBdr>
        <w:top w:val="none" w:sz="0" w:space="0" w:color="auto"/>
        <w:left w:val="none" w:sz="0" w:space="0" w:color="auto"/>
        <w:bottom w:val="none" w:sz="0" w:space="0" w:color="auto"/>
        <w:right w:val="none" w:sz="0" w:space="0" w:color="auto"/>
      </w:divBdr>
    </w:div>
    <w:div w:id="871571238">
      <w:bodyDiv w:val="1"/>
      <w:marLeft w:val="0"/>
      <w:marRight w:val="0"/>
      <w:marTop w:val="0"/>
      <w:marBottom w:val="0"/>
      <w:divBdr>
        <w:top w:val="none" w:sz="0" w:space="0" w:color="auto"/>
        <w:left w:val="none" w:sz="0" w:space="0" w:color="auto"/>
        <w:bottom w:val="none" w:sz="0" w:space="0" w:color="auto"/>
        <w:right w:val="none" w:sz="0" w:space="0" w:color="auto"/>
      </w:divBdr>
    </w:div>
    <w:div w:id="1008295525">
      <w:bodyDiv w:val="1"/>
      <w:marLeft w:val="0"/>
      <w:marRight w:val="0"/>
      <w:marTop w:val="0"/>
      <w:marBottom w:val="0"/>
      <w:divBdr>
        <w:top w:val="none" w:sz="0" w:space="0" w:color="auto"/>
        <w:left w:val="none" w:sz="0" w:space="0" w:color="auto"/>
        <w:bottom w:val="none" w:sz="0" w:space="0" w:color="auto"/>
        <w:right w:val="none" w:sz="0" w:space="0" w:color="auto"/>
      </w:divBdr>
    </w:div>
    <w:div w:id="1421607450">
      <w:bodyDiv w:val="1"/>
      <w:marLeft w:val="0"/>
      <w:marRight w:val="0"/>
      <w:marTop w:val="0"/>
      <w:marBottom w:val="0"/>
      <w:divBdr>
        <w:top w:val="none" w:sz="0" w:space="0" w:color="auto"/>
        <w:left w:val="none" w:sz="0" w:space="0" w:color="auto"/>
        <w:bottom w:val="none" w:sz="0" w:space="0" w:color="auto"/>
        <w:right w:val="none" w:sz="0" w:space="0" w:color="auto"/>
      </w:divBdr>
    </w:div>
    <w:div w:id="1468621942">
      <w:bodyDiv w:val="1"/>
      <w:marLeft w:val="0"/>
      <w:marRight w:val="0"/>
      <w:marTop w:val="0"/>
      <w:marBottom w:val="0"/>
      <w:divBdr>
        <w:top w:val="none" w:sz="0" w:space="0" w:color="auto"/>
        <w:left w:val="none" w:sz="0" w:space="0" w:color="auto"/>
        <w:bottom w:val="none" w:sz="0" w:space="0" w:color="auto"/>
        <w:right w:val="none" w:sz="0" w:space="0" w:color="auto"/>
      </w:divBdr>
    </w:div>
    <w:div w:id="1539463804">
      <w:bodyDiv w:val="1"/>
      <w:marLeft w:val="0"/>
      <w:marRight w:val="0"/>
      <w:marTop w:val="0"/>
      <w:marBottom w:val="0"/>
      <w:divBdr>
        <w:top w:val="none" w:sz="0" w:space="0" w:color="auto"/>
        <w:left w:val="none" w:sz="0" w:space="0" w:color="auto"/>
        <w:bottom w:val="none" w:sz="0" w:space="0" w:color="auto"/>
        <w:right w:val="none" w:sz="0" w:space="0" w:color="auto"/>
      </w:divBdr>
    </w:div>
    <w:div w:id="1654790967">
      <w:bodyDiv w:val="1"/>
      <w:marLeft w:val="0"/>
      <w:marRight w:val="0"/>
      <w:marTop w:val="0"/>
      <w:marBottom w:val="0"/>
      <w:divBdr>
        <w:top w:val="none" w:sz="0" w:space="0" w:color="auto"/>
        <w:left w:val="none" w:sz="0" w:space="0" w:color="auto"/>
        <w:bottom w:val="none" w:sz="0" w:space="0" w:color="auto"/>
        <w:right w:val="none" w:sz="0" w:space="0" w:color="auto"/>
      </w:divBdr>
    </w:div>
    <w:div w:id="170721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ongtham0204@gmail.com" TargetMode="External"/><Relationship Id="rId4" Type="http://schemas.openxmlformats.org/officeDocument/2006/relationships/settings" Target="settings.xml"/><Relationship Id="rId9" Type="http://schemas.openxmlformats.org/officeDocument/2006/relationships/hyperlink" Target="mailto:supervphuo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7AADC-48B5-4F0C-B4A3-A8CE24FDE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10</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tuongvy</dc:creator>
  <cp:lastModifiedBy>Trin Nguyễn Xuân</cp:lastModifiedBy>
  <cp:revision>59</cp:revision>
  <dcterms:created xsi:type="dcterms:W3CDTF">2017-05-15T10:10:00Z</dcterms:created>
  <dcterms:modified xsi:type="dcterms:W3CDTF">2020-05-23T17:21:00Z</dcterms:modified>
</cp:coreProperties>
</file>